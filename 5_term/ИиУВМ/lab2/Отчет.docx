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581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7311BE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208AF8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241DD5A" w14:textId="77777777" w:rsidR="00774C9B" w:rsidRPr="00774C9B" w:rsidRDefault="00774C9B" w:rsidP="00774C9B">
      <w:pPr>
        <w:rPr>
          <w:sz w:val="28"/>
          <w:lang w:val="ru-RU"/>
        </w:rPr>
      </w:pPr>
    </w:p>
    <w:p w14:paraId="23D5985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44228DB" w14:textId="77777777" w:rsidR="00FE3008" w:rsidRPr="00FE3008" w:rsidRDefault="00FE3008" w:rsidP="00FE3008">
      <w:pPr>
        <w:jc w:val="center"/>
        <w:rPr>
          <w:lang w:val="ru-RU"/>
        </w:rPr>
      </w:pPr>
    </w:p>
    <w:p w14:paraId="09263EF1" w14:textId="77777777" w:rsidR="00FE3008" w:rsidRPr="00FE3008" w:rsidRDefault="00FE3008" w:rsidP="00FE3008">
      <w:pPr>
        <w:jc w:val="center"/>
        <w:rPr>
          <w:lang w:val="ru-RU"/>
        </w:rPr>
      </w:pPr>
    </w:p>
    <w:p w14:paraId="1B494DD0" w14:textId="77777777" w:rsidR="00FE3008" w:rsidRPr="00FE3008" w:rsidRDefault="00FE3008" w:rsidP="00FE3008">
      <w:pPr>
        <w:jc w:val="center"/>
        <w:rPr>
          <w:lang w:val="ru-RU"/>
        </w:rPr>
      </w:pPr>
    </w:p>
    <w:p w14:paraId="663AE91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D0E2BD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B3DDC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650B21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CD64DE" w14:textId="262F337E" w:rsidR="00AE31FD" w:rsidRPr="00DA10C0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A35301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02A34ED3" w14:textId="1B9F3124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72055D" w:rsidRPr="0072055D">
        <w:rPr>
          <w:rFonts w:ascii="Times New Roman" w:hAnsi="Times New Roman" w:cs="Times New Roman"/>
          <w:sz w:val="32"/>
          <w:szCs w:val="32"/>
          <w:lang w:val="ru-RU"/>
        </w:rPr>
        <w:t>Конфигурационное пространство PCI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E13B4A4" w14:textId="4B3DA9CA" w:rsidR="0000398E" w:rsidRPr="001B4288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505D6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F2168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57166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0353B3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6BAEAB2E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E9EF0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7843FCD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908E4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AE84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247648" w14:textId="42144AE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364386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32DA59D6" w14:textId="1F8A67B2" w:rsidR="00AE31FD" w:rsidRPr="000D1D7A" w:rsidRDefault="00AE31FD" w:rsidP="0036438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DA10C0" w:rsidRPr="00DA10C0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DA10C0" w:rsidRPr="00DA10C0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364386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DB52AA0" w14:textId="2540524D" w:rsidR="00AE31FD" w:rsidRPr="00651CEE" w:rsidRDefault="00364386" w:rsidP="0036438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Горбачевский</w:t>
      </w:r>
      <w:r w:rsidR="00DA10C0">
        <w:rPr>
          <w:rFonts w:ascii="Times New Roman" w:hAnsi="Times New Roman" w:cs="Times New Roman"/>
          <w:sz w:val="28"/>
          <w:lang w:val="ru-RU"/>
        </w:rPr>
        <w:t xml:space="preserve"> </w:t>
      </w:r>
      <w:r w:rsidR="00832404">
        <w:rPr>
          <w:rFonts w:ascii="Times New Roman" w:hAnsi="Times New Roman" w:cs="Times New Roman"/>
          <w:sz w:val="28"/>
          <w:lang w:val="ru-RU"/>
        </w:rPr>
        <w:t>К</w:t>
      </w:r>
      <w:r w:rsidR="00DA10C0">
        <w:rPr>
          <w:rFonts w:ascii="Times New Roman" w:hAnsi="Times New Roman" w:cs="Times New Roman"/>
          <w:sz w:val="28"/>
          <w:lang w:val="ru-RU"/>
        </w:rPr>
        <w:t>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F57267">
        <w:rPr>
          <w:sz w:val="28"/>
          <w:szCs w:val="28"/>
          <w:lang w:val="ru-RU"/>
        </w:rPr>
        <w:t>Селезнев А.И.</w:t>
      </w:r>
    </w:p>
    <w:p w14:paraId="2A312BB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6610F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A5FAF8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99E61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A1DE79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84950E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B1CD1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314D78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9CFB0F" w14:textId="03458318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DA10C0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E583DF4" w14:textId="77777777" w:rsidR="00BF0978" w:rsidRDefault="000A7B2F" w:rsidP="00BF0978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A4D7967" w14:textId="77777777" w:rsidR="00BA6D55" w:rsidRDefault="00BA6D55" w:rsidP="00BD7E3A">
      <w:pPr>
        <w:pStyle w:val="Title"/>
        <w:jc w:val="left"/>
        <w:rPr>
          <w:sz w:val="28"/>
          <w:szCs w:val="28"/>
        </w:rPr>
      </w:pPr>
    </w:p>
    <w:p w14:paraId="61B46BAC" w14:textId="11C7D5D6" w:rsidR="00F57267" w:rsidRPr="007C3C11" w:rsidRDefault="0072055D" w:rsidP="00364386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Вывести список всех устройств, подключенных к шине </w:t>
      </w:r>
      <w:r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>, с их</w:t>
      </w:r>
      <w:r>
        <w:rPr>
          <w:rFonts w:ascii="Times" w:hAnsi="Times" w:cs="Times"/>
          <w:color w:val="000000"/>
          <w:sz w:val="28"/>
          <w:szCs w:val="28"/>
        </w:rPr>
        <w:t> 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характеристиками (</w:t>
      </w:r>
      <w:r>
        <w:rPr>
          <w:rFonts w:ascii="Times" w:hAnsi="Times" w:cs="Times"/>
          <w:color w:val="000000"/>
          <w:sz w:val="28"/>
          <w:szCs w:val="28"/>
        </w:rPr>
        <w:t>DevicedID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и </w:t>
      </w:r>
      <w:r>
        <w:rPr>
          <w:rFonts w:ascii="Times" w:hAnsi="Times" w:cs="Times"/>
          <w:color w:val="000000"/>
          <w:sz w:val="28"/>
          <w:szCs w:val="28"/>
        </w:rPr>
        <w:t>VendorID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состоящие из 4-х символов) в виде таблицы.</w:t>
      </w:r>
      <w:r>
        <w:rPr>
          <w:rFonts w:ascii="Times" w:hAnsi="Times" w:cs="Times"/>
          <w:color w:val="000000"/>
          <w:sz w:val="28"/>
          <w:szCs w:val="28"/>
        </w:rPr>
        <w:t> </w:t>
      </w:r>
    </w:p>
    <w:p w14:paraId="3A632E9C" w14:textId="77777777" w:rsidR="002E759B" w:rsidRPr="007C3C11" w:rsidRDefault="002E759B" w:rsidP="00364386">
      <w:pPr>
        <w:pStyle w:val="NormalWeb"/>
        <w:spacing w:before="0" w:beforeAutospacing="0" w:after="0" w:afterAutospacing="0"/>
        <w:ind w:left="2" w:right="-5" w:firstLine="709"/>
        <w:jc w:val="both"/>
        <w:rPr>
          <w:lang w:val="ru-RU"/>
        </w:rPr>
      </w:pPr>
    </w:p>
    <w:p w14:paraId="4D12DE6F" w14:textId="56B49619" w:rsidR="00BD7E3A" w:rsidRDefault="00F57267" w:rsidP="00BD7E3A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</w:t>
      </w:r>
      <w:r w:rsidR="00C220C0">
        <w:rPr>
          <w:sz w:val="28"/>
          <w:szCs w:val="28"/>
        </w:rPr>
        <w:t xml:space="preserve">етические сведения </w:t>
      </w:r>
      <w:r w:rsidR="00BD7E3A">
        <w:rPr>
          <w:sz w:val="28"/>
          <w:szCs w:val="28"/>
        </w:rPr>
        <w:t xml:space="preserve"> </w:t>
      </w:r>
    </w:p>
    <w:p w14:paraId="67EC2981" w14:textId="3BD3774B" w:rsidR="00BD7E3A" w:rsidRDefault="00BD7E3A" w:rsidP="00BD7E3A">
      <w:pPr>
        <w:pStyle w:val="Title"/>
        <w:ind w:firstLine="709"/>
        <w:jc w:val="left"/>
        <w:rPr>
          <w:sz w:val="28"/>
          <w:szCs w:val="28"/>
        </w:rPr>
      </w:pPr>
    </w:p>
    <w:p w14:paraId="197B7662" w14:textId="3ADB043A" w:rsidR="00217BC3" w:rsidRPr="007C3C11" w:rsidRDefault="00AB5B89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833B62"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(</w:t>
      </w:r>
      <w:r w:rsidRPr="00833B62">
        <w:rPr>
          <w:rFonts w:ascii="Times" w:hAnsi="Times" w:cs="Times"/>
          <w:color w:val="000000"/>
          <w:sz w:val="28"/>
          <w:szCs w:val="28"/>
        </w:rPr>
        <w:t>Peripheral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r w:rsidRPr="00833B62">
        <w:rPr>
          <w:rFonts w:ascii="Times" w:hAnsi="Times" w:cs="Times"/>
          <w:color w:val="000000"/>
          <w:sz w:val="28"/>
          <w:szCs w:val="28"/>
        </w:rPr>
        <w:t>Components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r w:rsidRPr="00833B62">
        <w:rPr>
          <w:rFonts w:ascii="Times" w:hAnsi="Times" w:cs="Times"/>
          <w:color w:val="000000"/>
          <w:sz w:val="28"/>
          <w:szCs w:val="28"/>
        </w:rPr>
        <w:t>Interconnect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) – базовая системная магистраль (шина) компьютера архитектуры </w:t>
      </w:r>
      <w:r w:rsidRPr="00833B62">
        <w:rPr>
          <w:rFonts w:ascii="Times" w:hAnsi="Times" w:cs="Times"/>
          <w:color w:val="000000"/>
          <w:sz w:val="28"/>
          <w:szCs w:val="28"/>
        </w:rPr>
        <w:t>x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>86, предназначенная для подключения внутренних периферийных устройств и контроллеров внешних интерфейсов.</w:t>
      </w:r>
    </w:p>
    <w:p w14:paraId="64438E59" w14:textId="60C836CE" w:rsidR="00833B62" w:rsidRPr="007C3C11" w:rsidRDefault="00833B62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Шина </w:t>
      </w:r>
      <w:r w:rsidRPr="00833B62"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является синхронным параллельным электрическим интерфейсом с общей средой передачи данных (топология «шина»). Состоит из мультиплексированных линий передачи адреса и данных (разделение по времени) и линий различных управляющих сигналов. </w:t>
      </w:r>
    </w:p>
    <w:p w14:paraId="417FF3EA" w14:textId="77777777" w:rsidR="009958D0" w:rsidRPr="007C3C11" w:rsidRDefault="009958D0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</w:p>
    <w:p w14:paraId="63326529" w14:textId="1D2F7A9F" w:rsidR="00833B62" w:rsidRPr="007C3C11" w:rsidRDefault="00833B62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>Основные характеристики:</w:t>
      </w:r>
    </w:p>
    <w:p w14:paraId="2C421A63" w14:textId="77777777" w:rsidR="00833B62" w:rsidRPr="007C3C11" w:rsidRDefault="00833B62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• разрядность (ширина) – 32 или 64 бита; </w:t>
      </w:r>
    </w:p>
    <w:p w14:paraId="025578A2" w14:textId="77777777" w:rsidR="00833B62" w:rsidRPr="007C3C11" w:rsidRDefault="00833B62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• тактовая частота – 33.3 или 66.6 МГц; </w:t>
      </w:r>
    </w:p>
    <w:p w14:paraId="6CA4E330" w14:textId="77777777" w:rsidR="00833B62" w:rsidRPr="007C3C11" w:rsidRDefault="00833B62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• адресация – 32 или 64 бита (не зависит от ширины шины); </w:t>
      </w:r>
    </w:p>
    <w:p w14:paraId="51C9870F" w14:textId="77777777" w:rsidR="00833B62" w:rsidRPr="007C3C11" w:rsidRDefault="00833B62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• пропускная способность – от 133 до 533 Мб/с в зависимости от реализации; </w:t>
      </w:r>
    </w:p>
    <w:p w14:paraId="7F3E0A72" w14:textId="1328E5D1" w:rsidR="00833B62" w:rsidRPr="007C3C11" w:rsidRDefault="00833B62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>• количество подключаемых устройств – зависит от реализации, но не более 32 для одного физического сегмента шины.</w:t>
      </w:r>
    </w:p>
    <w:p w14:paraId="23054B89" w14:textId="77777777" w:rsidR="009958D0" w:rsidRPr="007C3C11" w:rsidRDefault="009958D0" w:rsidP="00833B62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</w:p>
    <w:p w14:paraId="15C00AB9" w14:textId="7B272CC7" w:rsidR="00630C8C" w:rsidRPr="007C3C11" w:rsidRDefault="003F0B16" w:rsidP="003F0B16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В общем случае шина </w:t>
      </w:r>
      <w:r w:rsidRPr="003F0B16"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имеет топологию многоуровневая шина: к первичной шине могут подключаться устройства – мосты, управляющие вторичными шинами, и так далее; помимо упомянутых мостов </w:t>
      </w:r>
      <w:r w:rsidRPr="003F0B16"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>-</w:t>
      </w:r>
      <w:r w:rsidRPr="003F0B16"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, к шине подключаются мосты для связи с другими шинами; в их задачи входит трансляция транзакций, поступающих по шине </w:t>
      </w:r>
      <w:r w:rsidRPr="003F0B16"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>, к устройствам, которые подключены к другой шине.</w:t>
      </w:r>
    </w:p>
    <w:p w14:paraId="28EDC714" w14:textId="71CB9431" w:rsidR="003F0B16" w:rsidRPr="007C3C11" w:rsidRDefault="00CD542D" w:rsidP="003F0B16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Транзакция на шине </w:t>
      </w:r>
      <w:r w:rsidRPr="00CD542D">
        <w:rPr>
          <w:rFonts w:ascii="Times" w:hAnsi="Times" w:cs="Times"/>
          <w:color w:val="000000"/>
          <w:sz w:val="28"/>
          <w:szCs w:val="28"/>
        </w:rPr>
        <w:t>PCI</w:t>
      </w:r>
      <w:r w:rsidRPr="007C3C11">
        <w:rPr>
          <w:rFonts w:ascii="Times" w:hAnsi="Times" w:cs="Times"/>
          <w:color w:val="000000"/>
          <w:sz w:val="28"/>
          <w:szCs w:val="28"/>
          <w:lang w:val="ru-RU"/>
        </w:rPr>
        <w:t xml:space="preserve"> состоит из нескольких фаз. Фактически фаза соответствует одному тактовому интервалу, за время которого по шине передается одна группа данных (32 или 64 бита). В транзакции обязательно имеется одна фаза адресации и одна или несколько фаз передачи данных.</w:t>
      </w:r>
    </w:p>
    <w:p w14:paraId="2A0107ED" w14:textId="77777777" w:rsidR="00807C2C" w:rsidRPr="007C3C11" w:rsidRDefault="00807C2C" w:rsidP="003F0B16">
      <w:pPr>
        <w:pStyle w:val="NormalWeb"/>
        <w:spacing w:before="0" w:beforeAutospacing="0" w:after="0" w:afterAutospacing="0"/>
        <w:ind w:left="2" w:right="-5" w:firstLine="709"/>
        <w:jc w:val="both"/>
        <w:rPr>
          <w:rFonts w:ascii="Times" w:hAnsi="Times" w:cs="Times"/>
          <w:color w:val="000000"/>
          <w:sz w:val="28"/>
          <w:szCs w:val="28"/>
          <w:lang w:val="ru-RU"/>
        </w:rPr>
      </w:pPr>
    </w:p>
    <w:p w14:paraId="03680D7D" w14:textId="77777777" w:rsidR="00C90EF1" w:rsidRDefault="00C90EF1" w:rsidP="00C90EF1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9DA2351" w14:textId="77777777" w:rsidR="00DC6EE6" w:rsidRDefault="00DC6EE6" w:rsidP="00DC6EE6">
      <w:pPr>
        <w:pStyle w:val="Title"/>
        <w:ind w:left="1080"/>
        <w:jc w:val="left"/>
        <w:rPr>
          <w:sz w:val="28"/>
          <w:szCs w:val="28"/>
        </w:rPr>
      </w:pPr>
    </w:p>
    <w:p w14:paraId="4C2639C6" w14:textId="3FE7B3DD" w:rsidR="0082696C" w:rsidRDefault="00EB6DC7" w:rsidP="009958D0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BE68376" w14:textId="77777777" w:rsidR="007C3C11" w:rsidRPr="007C3C11" w:rsidRDefault="00974198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2520EC">
        <w:rPr>
          <w:rFonts w:ascii="Helvetica" w:hAnsi="Helvetica" w:cs="Helvetica"/>
          <w:color w:val="333333"/>
          <w:sz w:val="21"/>
          <w:szCs w:val="21"/>
        </w:rPr>
        <w:br/>
      </w:r>
      <w:r w:rsidR="007C3C11" w:rsidRPr="007C3C11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="007C3C11"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C3C11" w:rsidRPr="007C3C11">
        <w:rPr>
          <w:rFonts w:ascii="Courier New" w:hAnsi="Courier New" w:cs="Courier New"/>
          <w:noProof/>
          <w:color w:val="A31515"/>
          <w:sz w:val="24"/>
          <w:szCs w:val="24"/>
        </w:rPr>
        <w:t>&lt;stdafx.h&gt;</w:t>
      </w:r>
    </w:p>
    <w:p w14:paraId="254DED6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"hexioctrl.h"</w:t>
      </w:r>
    </w:p>
    <w:p w14:paraId="399A6B3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"pci_codes.h"</w:t>
      </w:r>
    </w:p>
    <w:p w14:paraId="740F865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&lt;iostream&gt;</w:t>
      </w:r>
    </w:p>
    <w:p w14:paraId="12A20A15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&lt;conio.h&gt;</w:t>
      </w:r>
    </w:p>
    <w:p w14:paraId="6D6983F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</w:rPr>
      </w:pPr>
    </w:p>
    <w:p w14:paraId="03F7BD3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#define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PCI_ADDRESS_PORT</w:t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0x0CF8</w:t>
      </w:r>
    </w:p>
    <w:p w14:paraId="5222F32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#define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PCI_DATA_PORT</w:t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0x0CFC</w:t>
      </w:r>
    </w:p>
    <w:p w14:paraId="21D7B30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#define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PCI_MAX_BUSES</w:t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128</w:t>
      </w:r>
    </w:p>
    <w:p w14:paraId="6AFCF24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#define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PCI_MAX_DEVICES</w:t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32</w:t>
      </w:r>
    </w:p>
    <w:p w14:paraId="04E797F7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lastRenderedPageBreak/>
        <w:t>#define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PCI_MAX_FUNCTIONS</w:t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8</w:t>
      </w:r>
    </w:p>
    <w:p w14:paraId="43BD901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5A4E508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#pragma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pack</w:t>
      </w:r>
      <w:r w:rsidRPr="007C3C11">
        <w:rPr>
          <w:rFonts w:ascii="Courier New" w:hAnsi="Courier New" w:cs="Courier New"/>
          <w:noProof/>
          <w:sz w:val="24"/>
          <w:szCs w:val="24"/>
        </w:rPr>
        <w:t>(1)</w:t>
      </w:r>
    </w:p>
    <w:p w14:paraId="0974E48D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typedef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_PCI_CONFIG_ADDRESS {</w:t>
      </w:r>
    </w:p>
    <w:p w14:paraId="6470B8F5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union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{</w:t>
      </w:r>
    </w:p>
    <w:p w14:paraId="537470A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struct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{</w:t>
      </w:r>
    </w:p>
    <w:p w14:paraId="3511EAB1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    UINT32 Zero:2;</w:t>
      </w:r>
    </w:p>
    <w:p w14:paraId="0B655B1A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    UINT32 RegisterNumber:6;</w:t>
      </w:r>
    </w:p>
    <w:p w14:paraId="4A649CE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    UINT32 FunctionNumber:3;</w:t>
      </w:r>
    </w:p>
    <w:p w14:paraId="10E44D6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    UINT32 DeviceNumber:5;</w:t>
      </w:r>
    </w:p>
    <w:p w14:paraId="217AD33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    UINT32 BusNumber:8;</w:t>
      </w:r>
    </w:p>
    <w:p w14:paraId="0006D56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    UINT32 Reserved:7;</w:t>
      </w:r>
    </w:p>
    <w:p w14:paraId="2135AF21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    UINT32 Enable:1;</w:t>
      </w:r>
    </w:p>
    <w:p w14:paraId="238C4F3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} s1;</w:t>
      </w:r>
    </w:p>
    <w:p w14:paraId="58C8E53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    UINT32 Value;</w:t>
      </w:r>
    </w:p>
    <w:p w14:paraId="2E0EA48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 xml:space="preserve">    } u1;</w:t>
      </w:r>
    </w:p>
    <w:p w14:paraId="02CAD3A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>} PCI_CONFIG_ADDRESS;</w:t>
      </w:r>
    </w:p>
    <w:p w14:paraId="3A270DE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#pragma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pack</w:t>
      </w:r>
      <w:r w:rsidRPr="007C3C11">
        <w:rPr>
          <w:rFonts w:ascii="Courier New" w:hAnsi="Courier New" w:cs="Courier New"/>
          <w:noProof/>
          <w:sz w:val="24"/>
          <w:szCs w:val="24"/>
        </w:rPr>
        <w:t>()</w:t>
      </w:r>
    </w:p>
    <w:p w14:paraId="074E2FE5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5D9012C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printDeviceInfo(ULONG devId, ULONG venId, ULONG baseClass, ULONG subClass, ULONG prog){</w:t>
      </w:r>
    </w:p>
    <w:p w14:paraId="7B2DF53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2D247E3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std::cout.width(9);</w:t>
      </w:r>
    </w:p>
    <w:p w14:paraId="6C0BECC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 xml:space="preserve">std::cout &lt;&lt; std::left &lt;&lt; std::hex &lt;&lt; devId &lt;&lt;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"| "</w:t>
      </w:r>
      <w:r w:rsidRPr="007C3C11">
        <w:rPr>
          <w:rFonts w:ascii="Courier New" w:hAnsi="Courier New" w:cs="Courier New"/>
          <w:noProof/>
          <w:sz w:val="24"/>
          <w:szCs w:val="24"/>
        </w:rPr>
        <w:t>;</w:t>
      </w:r>
    </w:p>
    <w:p w14:paraId="2086BF5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std::cout.width(9);</w:t>
      </w:r>
    </w:p>
    <w:p w14:paraId="6C66758B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 xml:space="preserve">std::cout &lt;&lt; std::left &lt;&lt; std::hex &lt;&lt; venId &lt;&lt;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"| "</w:t>
      </w:r>
      <w:r w:rsidRPr="007C3C11">
        <w:rPr>
          <w:rFonts w:ascii="Courier New" w:hAnsi="Courier New" w:cs="Courier New"/>
          <w:noProof/>
          <w:sz w:val="24"/>
          <w:szCs w:val="24"/>
        </w:rPr>
        <w:t>;</w:t>
      </w:r>
    </w:p>
    <w:p w14:paraId="31B83DA6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0421CF5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C3C11">
        <w:rPr>
          <w:rFonts w:ascii="Courier New" w:hAnsi="Courier New" w:cs="Courier New"/>
          <w:noProof/>
          <w:sz w:val="24"/>
          <w:szCs w:val="24"/>
        </w:rPr>
        <w:t>(</w:t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i = 0; i &lt; PCI_CLASSCODETABLE_LEN; i++){</w:t>
      </w:r>
    </w:p>
    <w:p w14:paraId="201CF64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(PciClassCodeTable[i].BaseClass == baseClass &amp;&amp; </w:t>
      </w:r>
    </w:p>
    <w:p w14:paraId="122002CB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 xml:space="preserve">   PciClassCodeTable[i].SubClass == subClass &amp;&amp;</w:t>
      </w:r>
    </w:p>
    <w:p w14:paraId="7117DDCA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 xml:space="preserve">   PciClassCodeTable[i].ProgIf == prog)</w:t>
      </w:r>
    </w:p>
    <w:p w14:paraId="3BA4897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{</w:t>
      </w:r>
    </w:p>
    <w:p w14:paraId="323B6B0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result[127];</w:t>
      </w:r>
    </w:p>
    <w:p w14:paraId="2C85FDF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2B6C50A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strcpy(result, PciClassCodeTable[i].BaseDesc);</w:t>
      </w:r>
    </w:p>
    <w:p w14:paraId="755E2C4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 xml:space="preserve">strcat(result,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 "</w:t>
      </w:r>
      <w:r w:rsidRPr="007C3C11">
        <w:rPr>
          <w:rFonts w:ascii="Courier New" w:hAnsi="Courier New" w:cs="Courier New"/>
          <w:noProof/>
          <w:sz w:val="24"/>
          <w:szCs w:val="24"/>
        </w:rPr>
        <w:t>);</w:t>
      </w:r>
    </w:p>
    <w:p w14:paraId="38D52F9B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strcat(result, PciClassCodeTable[i].SubDesc);</w:t>
      </w:r>
    </w:p>
    <w:p w14:paraId="65900D5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625DDAF6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std::cout.width(36);</w:t>
      </w:r>
    </w:p>
    <w:p w14:paraId="45A60D5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 xml:space="preserve">std::cout &lt;&lt; std::left &lt;&lt; result &lt;&lt; 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"|"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; </w:t>
      </w:r>
    </w:p>
    <w:p w14:paraId="0E59E99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break</w:t>
      </w:r>
      <w:r w:rsidRPr="007C3C11">
        <w:rPr>
          <w:rFonts w:ascii="Courier New" w:hAnsi="Courier New" w:cs="Courier New"/>
          <w:noProof/>
          <w:sz w:val="24"/>
          <w:szCs w:val="24"/>
        </w:rPr>
        <w:t>;</w:t>
      </w:r>
    </w:p>
    <w:p w14:paraId="2A6327CA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}</w:t>
      </w:r>
    </w:p>
    <w:p w14:paraId="38FA335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}</w:t>
      </w:r>
    </w:p>
    <w:p w14:paraId="719185D2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6C7BFF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std::cout &lt;&lt; std::endl;</w:t>
      </w:r>
    </w:p>
    <w:p w14:paraId="681CA8D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>}</w:t>
      </w:r>
    </w:p>
    <w:p w14:paraId="2E873EC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157FB12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5EBD1297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main(){</w:t>
      </w:r>
    </w:p>
    <w:p w14:paraId="167F25B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PCI_CONFIG_ADDRESS cfg;</w:t>
      </w:r>
    </w:p>
    <w:p w14:paraId="26D7994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USHORT bus = 0, dev = 0, func = 0;</w:t>
      </w:r>
    </w:p>
    <w:p w14:paraId="3821106A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ULONG val = 0;</w:t>
      </w:r>
    </w:p>
    <w:p w14:paraId="677F8C7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ULONG devId, venId;</w:t>
      </w:r>
    </w:p>
    <w:p w14:paraId="233DC3B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ULONG class0, class1, class2, class3, revision;</w:t>
      </w:r>
    </w:p>
    <w:p w14:paraId="138B478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ULONG subId, subVenId;</w:t>
      </w:r>
    </w:p>
    <w:p w14:paraId="614421B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lastRenderedPageBreak/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count = 0;</w:t>
      </w:r>
    </w:p>
    <w:p w14:paraId="0DCF611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67CCC536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8000"/>
          <w:sz w:val="24"/>
          <w:szCs w:val="24"/>
        </w:rPr>
        <w:t>// init</w:t>
      </w:r>
      <w:r w:rsidRPr="007C3C11">
        <w:rPr>
          <w:rFonts w:ascii="Courier New" w:hAnsi="Courier New" w:cs="Courier New"/>
          <w:noProof/>
          <w:color w:val="008000"/>
          <w:sz w:val="24"/>
          <w:szCs w:val="24"/>
        </w:rPr>
        <w:tab/>
      </w:r>
    </w:p>
    <w:p w14:paraId="35B68D3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8000"/>
          <w:sz w:val="24"/>
          <w:szCs w:val="24"/>
        </w:rPr>
        <w:t>// load driver</w:t>
      </w:r>
    </w:p>
    <w:p w14:paraId="3755818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ALLOW_IO_OPERATIONS;</w:t>
      </w:r>
    </w:p>
    <w:p w14:paraId="6657EBF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56054D15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std::cout&lt;&lt;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"DeviceId | VendorId | ClassName                           |"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&lt;&lt; std::endl;</w:t>
      </w:r>
    </w:p>
    <w:p w14:paraId="246B085B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std::cout&lt;&lt;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"-----------------------------------------------------------"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&lt;&lt; std::endl;</w:t>
      </w:r>
    </w:p>
    <w:p w14:paraId="392C49D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319EBE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C3C11">
        <w:rPr>
          <w:rFonts w:ascii="Courier New" w:hAnsi="Courier New" w:cs="Courier New"/>
          <w:noProof/>
          <w:sz w:val="24"/>
          <w:szCs w:val="24"/>
        </w:rPr>
        <w:t>(bus = 0; bus &lt; PCI_MAX_BUSES; bus++){</w:t>
      </w:r>
    </w:p>
    <w:p w14:paraId="447C40E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C3C11">
        <w:rPr>
          <w:rFonts w:ascii="Courier New" w:hAnsi="Courier New" w:cs="Courier New"/>
          <w:noProof/>
          <w:sz w:val="24"/>
          <w:szCs w:val="24"/>
        </w:rPr>
        <w:t>(dev = 0; dev &lt; PCI_MAX_DEVICES; dev++){</w:t>
      </w:r>
    </w:p>
    <w:p w14:paraId="6DD3CAE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7C3C11">
        <w:rPr>
          <w:rFonts w:ascii="Courier New" w:hAnsi="Courier New" w:cs="Courier New"/>
          <w:noProof/>
          <w:sz w:val="24"/>
          <w:szCs w:val="24"/>
        </w:rPr>
        <w:t>(func = 0; func &lt; PCI_MAX_FUNCTIONS; func++){</w:t>
      </w:r>
    </w:p>
    <w:p w14:paraId="711B8443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cfg.u1.s1.Enable = 1;</w:t>
      </w:r>
    </w:p>
    <w:p w14:paraId="47ADECD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cfg.u1.s1.BusNumber = bus;</w:t>
      </w:r>
    </w:p>
    <w:p w14:paraId="76648AC3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cfg.u1.s1.DeviceNumber = dev;</w:t>
      </w:r>
    </w:p>
    <w:p w14:paraId="0A2C48B0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cfg.u1.s1.FunctionNumber = func;</w:t>
      </w:r>
    </w:p>
    <w:p w14:paraId="5FED4680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cfg.u1.s1.RegisterNumber = 0;</w:t>
      </w:r>
    </w:p>
    <w:p w14:paraId="2CB6900A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2C0ACEA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_outpd(PCI_ADDRESS_PORT, cfg.u1.Value);</w:t>
      </w:r>
    </w:p>
    <w:p w14:paraId="64B692A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val = _inpd(PCI_DATA_PORT);</w:t>
      </w:r>
    </w:p>
    <w:p w14:paraId="4B25F8D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0AC87C4B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(val == 0 || val == -1) </w:t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 w:rsidRPr="007C3C11">
        <w:rPr>
          <w:rFonts w:ascii="Courier New" w:hAnsi="Courier New" w:cs="Courier New"/>
          <w:noProof/>
          <w:sz w:val="24"/>
          <w:szCs w:val="24"/>
        </w:rPr>
        <w:t>;</w:t>
      </w:r>
    </w:p>
    <w:p w14:paraId="48550C75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count++;</w:t>
      </w:r>
    </w:p>
    <w:p w14:paraId="01CBBBB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FED6C2A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devId = val &gt;&gt; 16;</w:t>
      </w:r>
    </w:p>
    <w:p w14:paraId="525B7DC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venId = val - (devId &lt;&lt; 16);</w:t>
      </w:r>
    </w:p>
    <w:p w14:paraId="1AF5D34D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63B802CB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cfg.u1.s1.RegisterNumber = 0x08 &gt;&gt; 2;</w:t>
      </w:r>
    </w:p>
    <w:p w14:paraId="25500D13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_outpd(PCI_ADDRESS_PORT, cfg.u1.Value);</w:t>
      </w:r>
    </w:p>
    <w:p w14:paraId="0B1257E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val = _inpd(PCI_DATA_PORT);</w:t>
      </w:r>
    </w:p>
    <w:p w14:paraId="59C26BF7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class0 = val &gt;&gt; 8;</w:t>
      </w:r>
    </w:p>
    <w:p w14:paraId="12B4CE0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revision = val - (class0 &lt;&lt; 8);</w:t>
      </w:r>
    </w:p>
    <w:p w14:paraId="3D50C09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class1 = class0 &gt;&gt; 16;</w:t>
      </w:r>
    </w:p>
    <w:p w14:paraId="5DF8C60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class3 = class0 - (class1 &lt;&lt; 16);</w:t>
      </w:r>
    </w:p>
    <w:p w14:paraId="2BD1F9B3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class2 = class3 &gt;&gt; 8;</w:t>
      </w:r>
    </w:p>
    <w:p w14:paraId="316504D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class3 = class3 - (class2 &lt;&lt; 8);</w:t>
      </w:r>
    </w:p>
    <w:p w14:paraId="0B78A55F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2E6CF67E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printDeviceInfo(devId, venId, class1, class2, class3);</w:t>
      </w:r>
    </w:p>
    <w:p w14:paraId="25391678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}</w:t>
      </w:r>
    </w:p>
    <w:p w14:paraId="1A1FB32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</w:rPr>
        <w:tab/>
        <w:t>}</w:t>
      </w:r>
    </w:p>
    <w:p w14:paraId="4D2832BC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}</w:t>
      </w:r>
    </w:p>
    <w:p w14:paraId="1A2F3B27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20FD0D61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  <w:t>std::cout&lt;&lt;</w:t>
      </w:r>
      <w:r w:rsidRPr="007C3C11">
        <w:rPr>
          <w:rFonts w:ascii="Courier New" w:hAnsi="Courier New" w:cs="Courier New"/>
          <w:noProof/>
          <w:color w:val="A31515"/>
          <w:sz w:val="24"/>
          <w:szCs w:val="24"/>
        </w:rPr>
        <w:t>"-----------------------------------------------------------"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&lt;&lt; std::endl;</w:t>
      </w:r>
    </w:p>
    <w:p w14:paraId="26F6FD49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6C5F9217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C3C11">
        <w:rPr>
          <w:rFonts w:ascii="Courier New" w:hAnsi="Courier New" w:cs="Courier New"/>
          <w:noProof/>
          <w:sz w:val="24"/>
          <w:szCs w:val="24"/>
        </w:rPr>
        <w:t xml:space="preserve"> a;</w:t>
      </w:r>
    </w:p>
    <w:p w14:paraId="29745B84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ru-RU"/>
        </w:rPr>
      </w:pPr>
      <w:r w:rsidRPr="007C3C11">
        <w:rPr>
          <w:rFonts w:ascii="Courier New" w:hAnsi="Courier New" w:cs="Courier New"/>
          <w:noProof/>
          <w:sz w:val="24"/>
          <w:szCs w:val="24"/>
        </w:rPr>
        <w:tab/>
      </w:r>
      <w:r w:rsidRPr="007C3C11">
        <w:rPr>
          <w:rFonts w:ascii="Courier New" w:hAnsi="Courier New" w:cs="Courier New"/>
          <w:noProof/>
          <w:sz w:val="24"/>
          <w:szCs w:val="24"/>
          <w:lang w:val="ru-RU"/>
        </w:rPr>
        <w:t>std::cin &gt;&gt;a;</w:t>
      </w:r>
    </w:p>
    <w:p w14:paraId="6FE7A4CD" w14:textId="77777777" w:rsidR="007C3C11" w:rsidRPr="007C3C11" w:rsidRDefault="007C3C11" w:rsidP="007C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ru-RU"/>
        </w:rPr>
      </w:pPr>
      <w:r w:rsidRPr="007C3C11">
        <w:rPr>
          <w:rFonts w:ascii="Courier New" w:hAnsi="Courier New" w:cs="Courier New"/>
          <w:noProof/>
          <w:sz w:val="24"/>
          <w:szCs w:val="24"/>
          <w:lang w:val="ru-RU"/>
        </w:rPr>
        <w:tab/>
      </w:r>
      <w:r w:rsidRPr="007C3C11">
        <w:rPr>
          <w:rFonts w:ascii="Courier New" w:hAnsi="Courier New" w:cs="Courier New"/>
          <w:noProof/>
          <w:color w:val="0000FF"/>
          <w:sz w:val="24"/>
          <w:szCs w:val="24"/>
          <w:lang w:val="ru-RU"/>
        </w:rPr>
        <w:t>return</w:t>
      </w:r>
      <w:r w:rsidRPr="007C3C11">
        <w:rPr>
          <w:rFonts w:ascii="Courier New" w:hAnsi="Courier New" w:cs="Courier New"/>
          <w:noProof/>
          <w:sz w:val="24"/>
          <w:szCs w:val="24"/>
          <w:lang w:val="ru-RU"/>
        </w:rPr>
        <w:t xml:space="preserve"> 0;</w:t>
      </w:r>
    </w:p>
    <w:p w14:paraId="00E200F1" w14:textId="24AA421D" w:rsidR="00A35301" w:rsidRDefault="007C3C11" w:rsidP="007C3C11">
      <w:pPr>
        <w:pStyle w:val="Title"/>
        <w:ind w:left="708"/>
        <w:jc w:val="left"/>
        <w:rPr>
          <w:rFonts w:ascii="Courier New" w:hAnsi="Courier New" w:cs="Courier New"/>
          <w:noProof/>
        </w:rPr>
      </w:pPr>
      <w:r w:rsidRPr="007C3C11">
        <w:rPr>
          <w:rFonts w:ascii="Courier New" w:hAnsi="Courier New" w:cs="Courier New"/>
          <w:noProof/>
        </w:rPr>
        <w:t>}</w:t>
      </w:r>
    </w:p>
    <w:p w14:paraId="23E493A7" w14:textId="77777777" w:rsidR="007C3C11" w:rsidRDefault="007C3C11" w:rsidP="007C3C11">
      <w:pPr>
        <w:pStyle w:val="Title"/>
        <w:ind w:left="708"/>
        <w:jc w:val="left"/>
        <w:rPr>
          <w:rFonts w:ascii="Courier New" w:hAnsi="Courier New" w:cs="Courier New"/>
          <w:noProof/>
        </w:rPr>
      </w:pPr>
    </w:p>
    <w:p w14:paraId="130134A1" w14:textId="77777777" w:rsidR="007C3C11" w:rsidRDefault="007C3C11" w:rsidP="007C3C11">
      <w:pPr>
        <w:pStyle w:val="Title"/>
        <w:ind w:left="708"/>
        <w:jc w:val="left"/>
        <w:rPr>
          <w:rFonts w:ascii="Courier New" w:hAnsi="Courier New" w:cs="Courier New"/>
          <w:noProof/>
        </w:rPr>
      </w:pPr>
    </w:p>
    <w:p w14:paraId="304CB87D" w14:textId="77777777" w:rsidR="007C3C11" w:rsidRPr="007C3C11" w:rsidRDefault="007C3C11" w:rsidP="007C3C11">
      <w:pPr>
        <w:pStyle w:val="Title"/>
        <w:ind w:left="708"/>
        <w:jc w:val="left"/>
        <w:rPr>
          <w:rFonts w:ascii="Courier New" w:hAnsi="Courier New" w:cs="Courier New"/>
          <w:lang w:val="en-US"/>
        </w:rPr>
      </w:pPr>
    </w:p>
    <w:p w14:paraId="463A9B89" w14:textId="7146CCC3" w:rsidR="00E10616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516DA5F8" w14:textId="77777777" w:rsidR="00E10616" w:rsidRDefault="00E10616" w:rsidP="00E10616">
      <w:pPr>
        <w:pStyle w:val="Title"/>
        <w:jc w:val="left"/>
        <w:rPr>
          <w:sz w:val="28"/>
          <w:szCs w:val="28"/>
        </w:rPr>
      </w:pPr>
    </w:p>
    <w:p w14:paraId="0379B630" w14:textId="77777777" w:rsidR="00E70091" w:rsidRDefault="00E70091" w:rsidP="004C0176">
      <w:pPr>
        <w:pStyle w:val="Title"/>
        <w:rPr>
          <w:noProof/>
        </w:rPr>
      </w:pPr>
    </w:p>
    <w:p w14:paraId="7684F4B4" w14:textId="689BB8A2" w:rsidR="00ED38C3" w:rsidRPr="007C3C11" w:rsidRDefault="007C3C11" w:rsidP="004C0176">
      <w:pPr>
        <w:pStyle w:val="Title"/>
        <w:rPr>
          <w:sz w:val="28"/>
          <w:szCs w:val="28"/>
          <w:lang w:val="en-US"/>
        </w:rPr>
      </w:pPr>
      <w:r w:rsidRPr="007C3C11">
        <w:rPr>
          <w:noProof/>
          <w:sz w:val="28"/>
          <w:szCs w:val="28"/>
          <w:lang w:val="en-US"/>
        </w:rPr>
        <w:drawing>
          <wp:inline distT="0" distB="0" distL="0" distR="0" wp14:anchorId="39071384" wp14:editId="5F8481AC">
            <wp:extent cx="6335009" cy="3162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6E2" w14:textId="107D976D" w:rsidR="004C0176" w:rsidRDefault="004C0176" w:rsidP="004C0176">
      <w:pPr>
        <w:pStyle w:val="Title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</w:t>
      </w:r>
      <w:r w:rsidR="00E70091">
        <w:rPr>
          <w:b w:val="0"/>
          <w:sz w:val="22"/>
          <w:szCs w:val="28"/>
        </w:rPr>
        <w:t xml:space="preserve"> Окно вывода программы</w:t>
      </w:r>
      <w:r>
        <w:rPr>
          <w:b w:val="0"/>
          <w:sz w:val="22"/>
          <w:szCs w:val="28"/>
        </w:rPr>
        <w:t>.</w:t>
      </w:r>
    </w:p>
    <w:p w14:paraId="2B8B11EE" w14:textId="77777777" w:rsidR="004C0176" w:rsidRDefault="004C0176" w:rsidP="004C0176">
      <w:pPr>
        <w:pStyle w:val="Title"/>
        <w:rPr>
          <w:b w:val="0"/>
          <w:sz w:val="22"/>
          <w:szCs w:val="28"/>
        </w:rPr>
      </w:pPr>
    </w:p>
    <w:p w14:paraId="388C3D99" w14:textId="77777777" w:rsidR="00ED38C3" w:rsidRDefault="00ED38C3" w:rsidP="00E10616">
      <w:pPr>
        <w:pStyle w:val="Title"/>
        <w:jc w:val="left"/>
        <w:rPr>
          <w:sz w:val="28"/>
          <w:szCs w:val="28"/>
        </w:rPr>
      </w:pPr>
    </w:p>
    <w:p w14:paraId="7723F54A" w14:textId="77777777" w:rsidR="00E10616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860880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600F0A3" w14:textId="5922215F" w:rsidR="00727247" w:rsidRPr="00831190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</w:t>
      </w:r>
      <w:r w:rsidR="00831190">
        <w:rPr>
          <w:sz w:val="28"/>
          <w:szCs w:val="28"/>
          <w:lang w:val="ru-RU"/>
        </w:rPr>
        <w:t xml:space="preserve">ыла выведена информация о всех устройствах подключенных в данный момент к шине </w:t>
      </w:r>
      <w:r w:rsidR="00831190">
        <w:rPr>
          <w:sz w:val="28"/>
          <w:szCs w:val="28"/>
        </w:rPr>
        <w:t>PCI</w:t>
      </w:r>
      <w:r w:rsidR="00831190">
        <w:rPr>
          <w:sz w:val="28"/>
          <w:szCs w:val="28"/>
          <w:lang w:val="ru-RU"/>
        </w:rPr>
        <w:t>.</w:t>
      </w:r>
      <w:r w:rsidR="00831190" w:rsidRPr="00831190">
        <w:rPr>
          <w:sz w:val="28"/>
          <w:szCs w:val="28"/>
          <w:lang w:val="ru-RU"/>
        </w:rPr>
        <w:t xml:space="preserve"> </w:t>
      </w:r>
      <w:r w:rsidR="00831190">
        <w:rPr>
          <w:sz w:val="28"/>
          <w:szCs w:val="28"/>
          <w:lang w:val="ru-RU"/>
        </w:rPr>
        <w:t xml:space="preserve">Все поставленные задачи были выполнены. </w:t>
      </w:r>
    </w:p>
    <w:p w14:paraId="4D1C8AC2" w14:textId="52496F00" w:rsidR="00A55677" w:rsidRPr="001D6B11" w:rsidRDefault="007F7999" w:rsidP="0097419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написана для операционной системы </w:t>
      </w:r>
      <w:r>
        <w:rPr>
          <w:sz w:val="28"/>
          <w:szCs w:val="28"/>
        </w:rPr>
        <w:t>Windows</w:t>
      </w:r>
      <w:r w:rsidRPr="007F799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использованные инструменты </w:t>
      </w:r>
      <w:r w:rsidR="001D6B11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  <w:lang w:val="ru-RU"/>
        </w:rPr>
        <w:t xml:space="preserve">язык программирования </w:t>
      </w:r>
      <w:r w:rsidR="001D6B11">
        <w:rPr>
          <w:sz w:val="28"/>
          <w:szCs w:val="28"/>
        </w:rPr>
        <w:t>C</w:t>
      </w:r>
      <w:r w:rsidR="001D6B11" w:rsidRPr="001D6B11">
        <w:rPr>
          <w:sz w:val="28"/>
          <w:szCs w:val="28"/>
          <w:lang w:val="ru-RU"/>
        </w:rPr>
        <w:t xml:space="preserve">++, </w:t>
      </w:r>
      <w:r w:rsidR="001D6B11">
        <w:rPr>
          <w:sz w:val="28"/>
          <w:szCs w:val="28"/>
        </w:rPr>
        <w:t>Microsoft</w:t>
      </w:r>
      <w:r w:rsidR="001D6B11" w:rsidRPr="001D6B11"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</w:rPr>
        <w:t>Visual</w:t>
      </w:r>
      <w:r w:rsidR="001D6B11" w:rsidRPr="001D6B11"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</w:rPr>
        <w:t>Studio</w:t>
      </w:r>
      <w:r w:rsidR="001D6B11" w:rsidRPr="001D6B11">
        <w:rPr>
          <w:sz w:val="28"/>
          <w:szCs w:val="28"/>
          <w:lang w:val="ru-RU"/>
        </w:rPr>
        <w:t>.</w:t>
      </w:r>
    </w:p>
    <w:sectPr w:rsidR="00A55677" w:rsidRPr="001D6B11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9381" w14:textId="77777777" w:rsidR="00366071" w:rsidRDefault="00366071" w:rsidP="002D50C3">
      <w:pPr>
        <w:spacing w:after="0" w:line="240" w:lineRule="auto"/>
      </w:pPr>
      <w:r>
        <w:separator/>
      </w:r>
    </w:p>
  </w:endnote>
  <w:endnote w:type="continuationSeparator" w:id="0">
    <w:p w14:paraId="73FE3373" w14:textId="77777777" w:rsidR="00366071" w:rsidRDefault="00366071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29EB1734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C11" w:rsidRPr="007C3C11">
          <w:rPr>
            <w:noProof/>
            <w:lang w:val="ru-RU"/>
          </w:rPr>
          <w:t>5</w:t>
        </w:r>
        <w:r>
          <w:fldChar w:fldCharType="end"/>
        </w:r>
      </w:p>
      <w:p w14:paraId="3AE5FA56" w14:textId="77777777" w:rsidR="00B12155" w:rsidRDefault="00366071">
        <w:pPr>
          <w:pStyle w:val="Footer"/>
          <w:jc w:val="right"/>
        </w:pPr>
      </w:p>
    </w:sdtContent>
  </w:sdt>
  <w:p w14:paraId="23C183EB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F713" w14:textId="77777777" w:rsidR="00366071" w:rsidRDefault="00366071" w:rsidP="002D50C3">
      <w:pPr>
        <w:spacing w:after="0" w:line="240" w:lineRule="auto"/>
      </w:pPr>
      <w:r>
        <w:separator/>
      </w:r>
    </w:p>
  </w:footnote>
  <w:footnote w:type="continuationSeparator" w:id="0">
    <w:p w14:paraId="64E9A046" w14:textId="77777777" w:rsidR="00366071" w:rsidRDefault="00366071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C13FB2"/>
    <w:multiLevelType w:val="multilevel"/>
    <w:tmpl w:val="BB18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A3A0C"/>
    <w:multiLevelType w:val="multilevel"/>
    <w:tmpl w:val="1D9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910C5B"/>
    <w:multiLevelType w:val="multilevel"/>
    <w:tmpl w:val="4618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9"/>
  </w:num>
  <w:num w:numId="7">
    <w:abstractNumId w:val="8"/>
  </w:num>
  <w:num w:numId="8">
    <w:abstractNumId w:val="3"/>
  </w:num>
  <w:num w:numId="9">
    <w:abstractNumId w:val="21"/>
  </w:num>
  <w:num w:numId="10">
    <w:abstractNumId w:val="7"/>
  </w:num>
  <w:num w:numId="11">
    <w:abstractNumId w:val="5"/>
  </w:num>
  <w:num w:numId="12">
    <w:abstractNumId w:val="13"/>
  </w:num>
  <w:num w:numId="13">
    <w:abstractNumId w:val="24"/>
  </w:num>
  <w:num w:numId="14">
    <w:abstractNumId w:val="12"/>
  </w:num>
  <w:num w:numId="15">
    <w:abstractNumId w:val="0"/>
  </w:num>
  <w:num w:numId="16">
    <w:abstractNumId w:val="2"/>
  </w:num>
  <w:num w:numId="17">
    <w:abstractNumId w:val="16"/>
  </w:num>
  <w:num w:numId="18">
    <w:abstractNumId w:val="20"/>
  </w:num>
  <w:num w:numId="19">
    <w:abstractNumId w:val="17"/>
  </w:num>
  <w:num w:numId="20">
    <w:abstractNumId w:val="18"/>
  </w:num>
  <w:num w:numId="21">
    <w:abstractNumId w:val="9"/>
  </w:num>
  <w:num w:numId="22">
    <w:abstractNumId w:val="1"/>
  </w:num>
  <w:num w:numId="23">
    <w:abstractNumId w:val="14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35BF0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75E44"/>
    <w:rsid w:val="0018644C"/>
    <w:rsid w:val="00193475"/>
    <w:rsid w:val="001A72F0"/>
    <w:rsid w:val="001B12B2"/>
    <w:rsid w:val="001B4288"/>
    <w:rsid w:val="001C2AD1"/>
    <w:rsid w:val="001D03C5"/>
    <w:rsid w:val="001D2B60"/>
    <w:rsid w:val="001D6B11"/>
    <w:rsid w:val="001E3C93"/>
    <w:rsid w:val="001E3FC4"/>
    <w:rsid w:val="00201EE9"/>
    <w:rsid w:val="0021117E"/>
    <w:rsid w:val="00217BC3"/>
    <w:rsid w:val="0023438C"/>
    <w:rsid w:val="00237CB2"/>
    <w:rsid w:val="00247887"/>
    <w:rsid w:val="002520EC"/>
    <w:rsid w:val="00255DEC"/>
    <w:rsid w:val="00257A26"/>
    <w:rsid w:val="00280A4F"/>
    <w:rsid w:val="00282A77"/>
    <w:rsid w:val="0029749C"/>
    <w:rsid w:val="00297EE0"/>
    <w:rsid w:val="002A504D"/>
    <w:rsid w:val="002A54DB"/>
    <w:rsid w:val="002B65F8"/>
    <w:rsid w:val="002C2DCB"/>
    <w:rsid w:val="002C4B76"/>
    <w:rsid w:val="002D50C3"/>
    <w:rsid w:val="002E759B"/>
    <w:rsid w:val="002E7FE6"/>
    <w:rsid w:val="002F4DA8"/>
    <w:rsid w:val="0030205B"/>
    <w:rsid w:val="00310BFF"/>
    <w:rsid w:val="003233A3"/>
    <w:rsid w:val="003473E0"/>
    <w:rsid w:val="00351AAF"/>
    <w:rsid w:val="00355D08"/>
    <w:rsid w:val="0035624B"/>
    <w:rsid w:val="0036170D"/>
    <w:rsid w:val="00362C2C"/>
    <w:rsid w:val="00364386"/>
    <w:rsid w:val="00366071"/>
    <w:rsid w:val="003733A2"/>
    <w:rsid w:val="0038532F"/>
    <w:rsid w:val="0038623B"/>
    <w:rsid w:val="003C6B00"/>
    <w:rsid w:val="003E043D"/>
    <w:rsid w:val="003E7B83"/>
    <w:rsid w:val="003F0B16"/>
    <w:rsid w:val="00417869"/>
    <w:rsid w:val="004234B4"/>
    <w:rsid w:val="00431F09"/>
    <w:rsid w:val="004356CC"/>
    <w:rsid w:val="004622B3"/>
    <w:rsid w:val="00471108"/>
    <w:rsid w:val="00484A00"/>
    <w:rsid w:val="004C0176"/>
    <w:rsid w:val="004C1DCE"/>
    <w:rsid w:val="004C3566"/>
    <w:rsid w:val="004D6FE5"/>
    <w:rsid w:val="004E1548"/>
    <w:rsid w:val="004E7A94"/>
    <w:rsid w:val="004F4AF6"/>
    <w:rsid w:val="00510A0F"/>
    <w:rsid w:val="005746B9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C1504"/>
    <w:rsid w:val="006E12E2"/>
    <w:rsid w:val="006E429F"/>
    <w:rsid w:val="006F3AE8"/>
    <w:rsid w:val="00707C8F"/>
    <w:rsid w:val="0072055D"/>
    <w:rsid w:val="00727247"/>
    <w:rsid w:val="00761A39"/>
    <w:rsid w:val="00771863"/>
    <w:rsid w:val="00774C9B"/>
    <w:rsid w:val="00780A59"/>
    <w:rsid w:val="007A582D"/>
    <w:rsid w:val="007B57BF"/>
    <w:rsid w:val="007C3C11"/>
    <w:rsid w:val="007F7999"/>
    <w:rsid w:val="00802618"/>
    <w:rsid w:val="0080478B"/>
    <w:rsid w:val="00807C2C"/>
    <w:rsid w:val="008146B0"/>
    <w:rsid w:val="0082696C"/>
    <w:rsid w:val="00827D6C"/>
    <w:rsid w:val="00831190"/>
    <w:rsid w:val="00832404"/>
    <w:rsid w:val="00833B62"/>
    <w:rsid w:val="00835080"/>
    <w:rsid w:val="0084067C"/>
    <w:rsid w:val="00851904"/>
    <w:rsid w:val="00852B4D"/>
    <w:rsid w:val="00865DC0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07222"/>
    <w:rsid w:val="00913102"/>
    <w:rsid w:val="00920FA3"/>
    <w:rsid w:val="0092437A"/>
    <w:rsid w:val="00926CA5"/>
    <w:rsid w:val="00937294"/>
    <w:rsid w:val="009432A3"/>
    <w:rsid w:val="00943C54"/>
    <w:rsid w:val="009650C3"/>
    <w:rsid w:val="00966749"/>
    <w:rsid w:val="00974198"/>
    <w:rsid w:val="00987759"/>
    <w:rsid w:val="009958D0"/>
    <w:rsid w:val="009B2201"/>
    <w:rsid w:val="009F1B80"/>
    <w:rsid w:val="00A02DAA"/>
    <w:rsid w:val="00A06356"/>
    <w:rsid w:val="00A24699"/>
    <w:rsid w:val="00A35301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B5B8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44993"/>
    <w:rsid w:val="00B71AC3"/>
    <w:rsid w:val="00B85CD9"/>
    <w:rsid w:val="00B96B04"/>
    <w:rsid w:val="00BA2AAC"/>
    <w:rsid w:val="00BA6D55"/>
    <w:rsid w:val="00BD05BB"/>
    <w:rsid w:val="00BD7E3A"/>
    <w:rsid w:val="00BF0978"/>
    <w:rsid w:val="00C10E1E"/>
    <w:rsid w:val="00C220C0"/>
    <w:rsid w:val="00C36BB0"/>
    <w:rsid w:val="00C51BB6"/>
    <w:rsid w:val="00C80624"/>
    <w:rsid w:val="00C833EB"/>
    <w:rsid w:val="00C90EF1"/>
    <w:rsid w:val="00C95ACC"/>
    <w:rsid w:val="00CA037A"/>
    <w:rsid w:val="00CA5137"/>
    <w:rsid w:val="00CC51B2"/>
    <w:rsid w:val="00CD0815"/>
    <w:rsid w:val="00CD449F"/>
    <w:rsid w:val="00CD542D"/>
    <w:rsid w:val="00CF0544"/>
    <w:rsid w:val="00D059F4"/>
    <w:rsid w:val="00D10699"/>
    <w:rsid w:val="00D21262"/>
    <w:rsid w:val="00D2336B"/>
    <w:rsid w:val="00D24E2C"/>
    <w:rsid w:val="00D40321"/>
    <w:rsid w:val="00D72B0D"/>
    <w:rsid w:val="00D732AC"/>
    <w:rsid w:val="00D75F8A"/>
    <w:rsid w:val="00D948D0"/>
    <w:rsid w:val="00DA10C0"/>
    <w:rsid w:val="00DB454A"/>
    <w:rsid w:val="00DC6EE6"/>
    <w:rsid w:val="00DE431B"/>
    <w:rsid w:val="00DF560D"/>
    <w:rsid w:val="00E003B1"/>
    <w:rsid w:val="00E054F1"/>
    <w:rsid w:val="00E06948"/>
    <w:rsid w:val="00E10616"/>
    <w:rsid w:val="00E4098B"/>
    <w:rsid w:val="00E54AD8"/>
    <w:rsid w:val="00E70091"/>
    <w:rsid w:val="00E77748"/>
    <w:rsid w:val="00EA2D3E"/>
    <w:rsid w:val="00EB6DC7"/>
    <w:rsid w:val="00ED38C3"/>
    <w:rsid w:val="00EF1885"/>
    <w:rsid w:val="00F02219"/>
    <w:rsid w:val="00F079FC"/>
    <w:rsid w:val="00F21820"/>
    <w:rsid w:val="00F21FEF"/>
    <w:rsid w:val="00F57267"/>
    <w:rsid w:val="00F807A5"/>
    <w:rsid w:val="00F8675E"/>
    <w:rsid w:val="00F960DA"/>
    <w:rsid w:val="00FD1E39"/>
    <w:rsid w:val="00FD2D82"/>
    <w:rsid w:val="00FD54A9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37DD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paragraph" w:styleId="Heading4">
    <w:name w:val="heading 4"/>
    <w:basedOn w:val="Normal"/>
    <w:link w:val="Heading4Char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3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Kiryl</cp:lastModifiedBy>
  <cp:revision>5</cp:revision>
  <cp:lastPrinted>2021-04-29T19:58:00Z</cp:lastPrinted>
  <dcterms:created xsi:type="dcterms:W3CDTF">2023-09-26T16:29:00Z</dcterms:created>
  <dcterms:modified xsi:type="dcterms:W3CDTF">2023-09-26T16:40:00Z</dcterms:modified>
</cp:coreProperties>
</file>