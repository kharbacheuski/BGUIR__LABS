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0581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7311BEA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5208AF82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3241DD5A" w14:textId="77777777" w:rsidR="00774C9B" w:rsidRPr="00774C9B" w:rsidRDefault="00774C9B" w:rsidP="00774C9B">
      <w:pPr>
        <w:rPr>
          <w:sz w:val="28"/>
          <w:lang w:val="ru-RU"/>
        </w:rPr>
      </w:pPr>
    </w:p>
    <w:p w14:paraId="23D59858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544228DB" w14:textId="77777777" w:rsidR="00FE3008" w:rsidRPr="00FE3008" w:rsidRDefault="00FE3008" w:rsidP="00FE3008">
      <w:pPr>
        <w:jc w:val="center"/>
        <w:rPr>
          <w:lang w:val="ru-RU"/>
        </w:rPr>
      </w:pPr>
    </w:p>
    <w:p w14:paraId="09263EF1" w14:textId="77777777" w:rsidR="00FE3008" w:rsidRPr="00FE3008" w:rsidRDefault="00FE3008" w:rsidP="00FE3008">
      <w:pPr>
        <w:jc w:val="center"/>
        <w:rPr>
          <w:lang w:val="ru-RU"/>
        </w:rPr>
      </w:pPr>
    </w:p>
    <w:p w14:paraId="1B494DD0" w14:textId="77777777" w:rsidR="00FE3008" w:rsidRPr="00FE3008" w:rsidRDefault="00FE3008" w:rsidP="00FE3008">
      <w:pPr>
        <w:jc w:val="center"/>
        <w:rPr>
          <w:lang w:val="ru-RU"/>
        </w:rPr>
      </w:pPr>
    </w:p>
    <w:p w14:paraId="663AE91F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D0E2BD1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3B3DDCC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650B21A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0CD64DE" w14:textId="105A5274" w:rsidR="00AE31FD" w:rsidRPr="00DA10C0" w:rsidRDefault="00C51BB6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1B4288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14:paraId="02A34ED3" w14:textId="5C9D6D09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1B4288" w:rsidRPr="001B4288">
        <w:rPr>
          <w:rFonts w:ascii="Times New Roman" w:hAnsi="Times New Roman" w:cs="Times New Roman"/>
          <w:sz w:val="32"/>
          <w:szCs w:val="32"/>
          <w:lang w:val="ru-RU"/>
        </w:rPr>
        <w:t>Энергопитание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E13B4A4" w14:textId="4B3DA9CA" w:rsidR="0000398E" w:rsidRPr="001B4288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505D61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BF2168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157166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50353B3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6BAEAB2E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6E9EF0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7843FCD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7908E4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FAE84A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5247648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32DA59D6" w14:textId="0515565D" w:rsidR="00AE31FD" w:rsidRPr="000D1D7A" w:rsidRDefault="00AE31FD" w:rsidP="00D544E3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DA10C0" w:rsidRPr="00DA10C0">
        <w:rPr>
          <w:rFonts w:ascii="Times New Roman" w:hAnsi="Times New Roman" w:cs="Times New Roman"/>
          <w:sz w:val="28"/>
          <w:lang w:val="ru-RU"/>
        </w:rPr>
        <w:t>1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DA10C0" w:rsidRPr="00DA10C0">
        <w:rPr>
          <w:rFonts w:ascii="Times New Roman" w:hAnsi="Times New Roman" w:cs="Times New Roman"/>
          <w:sz w:val="28"/>
          <w:lang w:val="ru-RU"/>
        </w:rPr>
        <w:t>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7DB52AA0" w14:textId="18930B6B" w:rsidR="00AE31FD" w:rsidRPr="00651CEE" w:rsidRDefault="00D544E3" w:rsidP="00D544E3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Горбачевский</w:t>
      </w:r>
      <w:r w:rsidR="00DA10C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</w:t>
      </w:r>
      <w:r w:rsidR="00DA10C0">
        <w:rPr>
          <w:rFonts w:ascii="Times New Roman" w:hAnsi="Times New Roman" w:cs="Times New Roman"/>
          <w:sz w:val="28"/>
          <w:lang w:val="ru-RU"/>
        </w:rPr>
        <w:t>.В.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F57267">
        <w:rPr>
          <w:sz w:val="28"/>
          <w:szCs w:val="28"/>
          <w:lang w:val="ru-RU"/>
        </w:rPr>
        <w:t>Селезнев А.И.</w:t>
      </w:r>
    </w:p>
    <w:p w14:paraId="2A312BB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B6610F9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5A5FAF8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B99E61E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A1DE79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84950E9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FB1CD11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314D787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19CFB0F" w14:textId="6426793D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DA10C0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0E583DF4" w14:textId="77777777" w:rsidR="00BF0978" w:rsidRDefault="000A7B2F" w:rsidP="00BF0978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6A4D7967" w14:textId="77777777" w:rsidR="00BA6D55" w:rsidRDefault="00BA6D55" w:rsidP="00BD7E3A">
      <w:pPr>
        <w:pStyle w:val="Title"/>
        <w:jc w:val="left"/>
        <w:rPr>
          <w:sz w:val="28"/>
          <w:szCs w:val="28"/>
        </w:rPr>
      </w:pPr>
    </w:p>
    <w:p w14:paraId="4AEF8113" w14:textId="77777777" w:rsidR="00F57267" w:rsidRPr="00F57267" w:rsidRDefault="00F57267" w:rsidP="00F57267">
      <w:pPr>
        <w:pStyle w:val="Heading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F57267">
        <w:rPr>
          <w:b w:val="0"/>
          <w:sz w:val="28"/>
          <w:szCs w:val="28"/>
        </w:rPr>
        <w:t xml:space="preserve">Вывести информацию об энергопитании компьютера:  </w:t>
      </w:r>
    </w:p>
    <w:p w14:paraId="61379EE0" w14:textId="77777777" w:rsidR="00F57267" w:rsidRPr="00F57267" w:rsidRDefault="00F57267" w:rsidP="00F57267">
      <w:pPr>
        <w:pStyle w:val="Heading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F57267">
        <w:rPr>
          <w:b w:val="0"/>
          <w:sz w:val="28"/>
          <w:szCs w:val="28"/>
        </w:rPr>
        <w:t xml:space="preserve">- в режиме реального времени показывать тип энергопитания; </w:t>
      </w:r>
    </w:p>
    <w:p w14:paraId="2DD6E393" w14:textId="77777777" w:rsidR="00F57267" w:rsidRPr="00F57267" w:rsidRDefault="00F57267" w:rsidP="00F57267">
      <w:pPr>
        <w:pStyle w:val="Heading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F57267">
        <w:rPr>
          <w:b w:val="0"/>
          <w:sz w:val="28"/>
          <w:szCs w:val="28"/>
        </w:rPr>
        <w:t>- информация о типе батареи;</w:t>
      </w:r>
    </w:p>
    <w:p w14:paraId="27E53CF8" w14:textId="77777777" w:rsidR="00F57267" w:rsidRPr="00F57267" w:rsidRDefault="00F57267" w:rsidP="00F57267">
      <w:pPr>
        <w:pStyle w:val="Heading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F57267">
        <w:rPr>
          <w:b w:val="0"/>
          <w:sz w:val="28"/>
          <w:szCs w:val="28"/>
        </w:rPr>
        <w:t xml:space="preserve">- уровень заряда батареи (%); </w:t>
      </w:r>
    </w:p>
    <w:p w14:paraId="2060C346" w14:textId="77777777" w:rsidR="00F57267" w:rsidRPr="00F57267" w:rsidRDefault="00F57267" w:rsidP="00F57267">
      <w:pPr>
        <w:pStyle w:val="Heading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F57267">
        <w:rPr>
          <w:b w:val="0"/>
          <w:sz w:val="28"/>
          <w:szCs w:val="28"/>
        </w:rPr>
        <w:t>- текущий режим энергосбережения;</w:t>
      </w:r>
    </w:p>
    <w:p w14:paraId="3B300B5A" w14:textId="77777777" w:rsidR="00F57267" w:rsidRPr="00F57267" w:rsidRDefault="00F57267" w:rsidP="00F57267">
      <w:pPr>
        <w:pStyle w:val="Heading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F57267">
        <w:rPr>
          <w:b w:val="0"/>
          <w:sz w:val="28"/>
          <w:szCs w:val="28"/>
        </w:rPr>
        <w:t>- реализовать переход в спящий режим и гибернацию из консоли.</w:t>
      </w:r>
    </w:p>
    <w:p w14:paraId="3D305B01" w14:textId="77777777" w:rsidR="00F57267" w:rsidRPr="00F57267" w:rsidRDefault="00F57267" w:rsidP="00F57267">
      <w:pPr>
        <w:pStyle w:val="Heading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F57267">
        <w:rPr>
          <w:b w:val="0"/>
          <w:sz w:val="28"/>
          <w:szCs w:val="28"/>
        </w:rPr>
        <w:t>- вывести время работы аккумулятора без подключения к зарядке;</w:t>
      </w:r>
    </w:p>
    <w:p w14:paraId="523B6EB4" w14:textId="2AF7062B" w:rsidR="00BA6D55" w:rsidRDefault="00F57267" w:rsidP="00F57267">
      <w:pPr>
        <w:pStyle w:val="Heading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F57267">
        <w:rPr>
          <w:b w:val="0"/>
          <w:sz w:val="28"/>
          <w:szCs w:val="28"/>
        </w:rPr>
        <w:t>- вывести оставшееся время работы аккумулятора после отключения зарядного устройства.</w:t>
      </w:r>
    </w:p>
    <w:p w14:paraId="61B46BAC" w14:textId="77777777" w:rsidR="00F57267" w:rsidRDefault="00F57267" w:rsidP="00F57267">
      <w:pPr>
        <w:pStyle w:val="Heading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</w:p>
    <w:p w14:paraId="4D12DE6F" w14:textId="56B49619" w:rsidR="00BD7E3A" w:rsidRDefault="00F57267" w:rsidP="00BD7E3A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Краткие теор</w:t>
      </w:r>
      <w:r w:rsidR="00C220C0">
        <w:rPr>
          <w:sz w:val="28"/>
          <w:szCs w:val="28"/>
        </w:rPr>
        <w:t xml:space="preserve">етические сведения </w:t>
      </w:r>
      <w:r w:rsidR="00BD7E3A">
        <w:rPr>
          <w:sz w:val="28"/>
          <w:szCs w:val="28"/>
        </w:rPr>
        <w:t xml:space="preserve"> </w:t>
      </w:r>
    </w:p>
    <w:p w14:paraId="67EC2981" w14:textId="3BD3774B" w:rsidR="00BD7E3A" w:rsidRDefault="00BD7E3A" w:rsidP="00BD7E3A">
      <w:pPr>
        <w:pStyle w:val="Title"/>
        <w:ind w:firstLine="709"/>
        <w:jc w:val="left"/>
        <w:rPr>
          <w:sz w:val="28"/>
          <w:szCs w:val="28"/>
        </w:rPr>
      </w:pPr>
    </w:p>
    <w:p w14:paraId="3A943FF4" w14:textId="166C8F5A" w:rsidR="003C6B00" w:rsidRDefault="003C6B00" w:rsidP="003C6B00">
      <w:pPr>
        <w:spacing w:after="0"/>
        <w:ind w:firstLine="709"/>
        <w:rPr>
          <w:sz w:val="28"/>
          <w:szCs w:val="28"/>
          <w:lang w:val="ru-RU"/>
        </w:rPr>
      </w:pPr>
      <w:r w:rsidRPr="003C6B00">
        <w:rPr>
          <w:sz w:val="28"/>
          <w:szCs w:val="28"/>
          <w:lang w:val="ru-RU"/>
        </w:rPr>
        <w:t>Аккумуляторы</w:t>
      </w:r>
      <w:r w:rsidR="00B40CAF">
        <w:rPr>
          <w:sz w:val="28"/>
          <w:szCs w:val="28"/>
          <w:lang w:val="ru-RU"/>
        </w:rPr>
        <w:t xml:space="preserve"> </w:t>
      </w:r>
      <w:r w:rsidRPr="003C6B00">
        <w:rPr>
          <w:sz w:val="28"/>
          <w:szCs w:val="28"/>
          <w:lang w:val="ru-RU"/>
        </w:rPr>
        <w:t xml:space="preserve">– это устройства для хранения и обеспечения электроэнергией портативных </w:t>
      </w:r>
      <w:r w:rsidR="006E67B7">
        <w:rPr>
          <w:sz w:val="28"/>
          <w:szCs w:val="28"/>
          <w:lang w:val="ru-RU"/>
        </w:rPr>
        <w:t>устройств, в частности ноутбука</w:t>
      </w:r>
      <w:r w:rsidRPr="003C6B00">
        <w:rPr>
          <w:sz w:val="28"/>
          <w:szCs w:val="28"/>
          <w:lang w:val="ru-RU"/>
        </w:rPr>
        <w:t xml:space="preserve">. Они играют важную роль в обеспечении мобильности </w:t>
      </w:r>
      <w:r w:rsidR="006E67B7">
        <w:rPr>
          <w:sz w:val="28"/>
          <w:szCs w:val="28"/>
          <w:lang w:val="ru-RU"/>
        </w:rPr>
        <w:t>девайса</w:t>
      </w:r>
      <w:r w:rsidRPr="003C6B00">
        <w:rPr>
          <w:sz w:val="28"/>
          <w:szCs w:val="28"/>
          <w:lang w:val="ru-RU"/>
        </w:rPr>
        <w:t xml:space="preserve">, позволяя использовать его </w:t>
      </w:r>
      <w:r w:rsidR="006E67B7">
        <w:rPr>
          <w:sz w:val="28"/>
          <w:szCs w:val="28"/>
          <w:lang w:val="ru-RU"/>
        </w:rPr>
        <w:t>без подключения к зарядному устройству.</w:t>
      </w:r>
    </w:p>
    <w:p w14:paraId="1B5BF8E9" w14:textId="77777777" w:rsidR="006E67B7" w:rsidRDefault="006E67B7" w:rsidP="003C6B00">
      <w:pPr>
        <w:spacing w:after="0"/>
        <w:ind w:firstLine="709"/>
        <w:rPr>
          <w:sz w:val="28"/>
          <w:szCs w:val="28"/>
          <w:lang w:val="ru-RU"/>
        </w:rPr>
      </w:pPr>
    </w:p>
    <w:p w14:paraId="7459B0C9" w14:textId="027D4B1E" w:rsidR="003C6B00" w:rsidRDefault="003C6B00" w:rsidP="003C6B00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Основные параметры аккумулятора</w:t>
      </w:r>
      <w:r w:rsidRPr="003C6B00">
        <w:rPr>
          <w:sz w:val="28"/>
          <w:szCs w:val="28"/>
          <w:lang w:val="ru-RU"/>
        </w:rPr>
        <w:t>:</w:t>
      </w:r>
    </w:p>
    <w:p w14:paraId="1BB76A2F" w14:textId="1ED55214" w:rsidR="00A00DD3" w:rsidRPr="003C6B00" w:rsidRDefault="00A00DD3" w:rsidP="00A00DD3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. </w:t>
      </w:r>
      <w:r w:rsidRPr="005746B9">
        <w:rPr>
          <w:sz w:val="28"/>
          <w:szCs w:val="28"/>
          <w:lang w:val="ru-RU"/>
        </w:rPr>
        <w:t>Тип аккумулятора</w:t>
      </w:r>
      <w:r>
        <w:rPr>
          <w:sz w:val="28"/>
          <w:szCs w:val="28"/>
          <w:lang w:val="ru-RU"/>
        </w:rPr>
        <w:t xml:space="preserve">. Бывают </w:t>
      </w:r>
      <w:r w:rsidRPr="001B4323">
        <w:rPr>
          <w:sz w:val="28"/>
          <w:szCs w:val="28"/>
          <w:lang w:val="ru-RU"/>
        </w:rPr>
        <w:t xml:space="preserve">Литий-ионные (Li-on), Никель-кадмиевые батареи (NiCad), Никель-металл-гидридные (NiMh), литий-полимерные (Li-polymer). </w:t>
      </w:r>
      <w:r>
        <w:rPr>
          <w:sz w:val="28"/>
          <w:szCs w:val="28"/>
          <w:lang w:val="ru-RU"/>
        </w:rPr>
        <w:t xml:space="preserve">Самые популярные - </w:t>
      </w:r>
      <w:r w:rsidRPr="001B4323">
        <w:rPr>
          <w:sz w:val="28"/>
          <w:szCs w:val="28"/>
          <w:lang w:val="ru-RU"/>
        </w:rPr>
        <w:t>Литий-ионные (Li-on): Они появились на рынке вслед никель-кадмиевыми, что выгодно отличает продукцию. Это компактные детали, которые имеют небольшой вес и большой эксплуатационный срок. Количество циклов зарядки и разрядки в них достигает не менее 300. Но есть и свои недостатки: для них характерен саморазряд, то есть, сокращение заряда даже без использования аппаратуры</w:t>
      </w:r>
      <w:r>
        <w:rPr>
          <w:sz w:val="28"/>
          <w:szCs w:val="28"/>
          <w:lang w:val="ru-RU"/>
        </w:rPr>
        <w:t xml:space="preserve">. Самым прогрессивным, на данный момент, является </w:t>
      </w:r>
      <w:r w:rsidRPr="00A63722">
        <w:rPr>
          <w:sz w:val="28"/>
          <w:szCs w:val="28"/>
          <w:lang w:val="ru-RU"/>
        </w:rPr>
        <w:t>литий-полимерный (Li-polymer) тип аккумулятора.</w:t>
      </w:r>
    </w:p>
    <w:p w14:paraId="0780A15D" w14:textId="257E54A1" w:rsidR="006E67B7" w:rsidRPr="005746B9" w:rsidRDefault="00A00DD3" w:rsidP="006E67B7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5746B9">
        <w:rPr>
          <w:sz w:val="28"/>
          <w:szCs w:val="28"/>
          <w:lang w:val="ru-RU"/>
        </w:rPr>
        <w:t xml:space="preserve">. </w:t>
      </w:r>
      <w:r w:rsidR="005746B9" w:rsidRPr="005746B9">
        <w:rPr>
          <w:sz w:val="28"/>
          <w:szCs w:val="28"/>
          <w:lang w:val="ru-RU"/>
        </w:rPr>
        <w:t>Емкость (Capacity): Емкость измеряется в миллиампер-часах (mAh) или в ватт-часах (Wh). Чем больше емкость</w:t>
      </w:r>
      <w:r w:rsidR="006E67B7">
        <w:rPr>
          <w:sz w:val="28"/>
          <w:szCs w:val="28"/>
          <w:lang w:val="ru-RU"/>
        </w:rPr>
        <w:t xml:space="preserve"> аккумулятора</w:t>
      </w:r>
      <w:r w:rsidR="005746B9" w:rsidRPr="005746B9">
        <w:rPr>
          <w:sz w:val="28"/>
          <w:szCs w:val="28"/>
          <w:lang w:val="ru-RU"/>
        </w:rPr>
        <w:t xml:space="preserve">, </w:t>
      </w:r>
      <w:r w:rsidR="006E67B7">
        <w:rPr>
          <w:sz w:val="28"/>
          <w:szCs w:val="28"/>
          <w:lang w:val="ru-RU"/>
        </w:rPr>
        <w:t>тем дольше ноутбук может работать автономно.</w:t>
      </w:r>
    </w:p>
    <w:p w14:paraId="115B2077" w14:textId="50AADE4C" w:rsidR="005746B9" w:rsidRPr="005746B9" w:rsidRDefault="00A00DD3" w:rsidP="005746B9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5746B9">
        <w:rPr>
          <w:sz w:val="28"/>
          <w:szCs w:val="28"/>
          <w:lang w:val="ru-RU"/>
        </w:rPr>
        <w:t xml:space="preserve">. </w:t>
      </w:r>
      <w:r w:rsidR="005746B9" w:rsidRPr="005746B9">
        <w:rPr>
          <w:sz w:val="28"/>
          <w:szCs w:val="28"/>
          <w:lang w:val="ru-RU"/>
        </w:rPr>
        <w:t>Напряжение (Voltage): Напряжение аккумулятора измеряется в вольтах (V). Ноутбуки обычно используют литий-ионные аккумуляторы с напряжением 3,7 В. Однако в реальности для питания ноутбука используется более высокое напряжение, так как аккумуляторы соединяются в серии.</w:t>
      </w:r>
    </w:p>
    <w:p w14:paraId="437086E0" w14:textId="16F26FD5" w:rsidR="005746B9" w:rsidRPr="005746B9" w:rsidRDefault="005746B9" w:rsidP="005746B9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</w:t>
      </w:r>
      <w:r w:rsidRPr="005746B9">
        <w:rPr>
          <w:sz w:val="28"/>
          <w:szCs w:val="28"/>
          <w:lang w:val="ru-RU"/>
        </w:rPr>
        <w:t>Количество ячеек: Аккумулятор ноутбук</w:t>
      </w:r>
      <w:r w:rsidR="00D06409">
        <w:rPr>
          <w:sz w:val="28"/>
          <w:szCs w:val="28"/>
          <w:lang w:val="ru-RU"/>
        </w:rPr>
        <w:t>а – это набор</w:t>
      </w:r>
      <w:r w:rsidRPr="005746B9">
        <w:rPr>
          <w:sz w:val="28"/>
          <w:szCs w:val="28"/>
          <w:lang w:val="ru-RU"/>
        </w:rPr>
        <w:t xml:space="preserve"> из нескольких ячеек, которые соединяются в </w:t>
      </w:r>
      <w:r w:rsidR="00D06409">
        <w:rPr>
          <w:sz w:val="28"/>
          <w:szCs w:val="28"/>
          <w:lang w:val="ru-RU"/>
        </w:rPr>
        <w:t>серию</w:t>
      </w:r>
      <w:r w:rsidRPr="005746B9">
        <w:rPr>
          <w:sz w:val="28"/>
          <w:szCs w:val="28"/>
          <w:lang w:val="ru-RU"/>
        </w:rPr>
        <w:t xml:space="preserve"> или параллельно, чтобы обеспечить необходимое напряжение и емкость. Обычно в ноутбуках используются аккумуляторы с 4, 6, 8 или более ячейками.</w:t>
      </w:r>
    </w:p>
    <w:p w14:paraId="4EF31F82" w14:textId="34D82A9C" w:rsidR="005746B9" w:rsidRPr="005746B9" w:rsidRDefault="005746B9" w:rsidP="005746B9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5. </w:t>
      </w:r>
      <w:r w:rsidRPr="005746B9">
        <w:rPr>
          <w:sz w:val="28"/>
          <w:szCs w:val="28"/>
          <w:lang w:val="ru-RU"/>
        </w:rPr>
        <w:t>Время работы</w:t>
      </w:r>
      <w:r w:rsidR="00D06409">
        <w:rPr>
          <w:sz w:val="28"/>
          <w:szCs w:val="28"/>
          <w:lang w:val="ru-RU"/>
        </w:rPr>
        <w:t xml:space="preserve">. Время которое ноутбук может работать без подключения к зарядному устройству. Этот показатель снижается по мере износа батареи или в </w:t>
      </w:r>
      <w:r w:rsidR="00D06409">
        <w:rPr>
          <w:sz w:val="28"/>
          <w:szCs w:val="28"/>
          <w:lang w:val="ru-RU"/>
        </w:rPr>
        <w:lastRenderedPageBreak/>
        <w:t>зависимости от сложности выполняемой работы, числа запущенных программ, но новые ноутбуки могут работать на одной зарядке около 7 часов.</w:t>
      </w:r>
    </w:p>
    <w:p w14:paraId="3DFF02B5" w14:textId="74112FD5" w:rsidR="005746B9" w:rsidRDefault="00BF0995" w:rsidP="005746B9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</w:t>
      </w:r>
      <w:r w:rsidR="00DF560D">
        <w:rPr>
          <w:sz w:val="28"/>
          <w:szCs w:val="28"/>
          <w:lang w:val="ru-RU"/>
        </w:rPr>
        <w:t xml:space="preserve">. </w:t>
      </w:r>
      <w:r w:rsidR="005746B9" w:rsidRPr="005746B9">
        <w:rPr>
          <w:sz w:val="28"/>
          <w:szCs w:val="28"/>
          <w:lang w:val="ru-RU"/>
        </w:rPr>
        <w:t xml:space="preserve">Саморазряд (Self-discharge): Время, в течение которого аккумулятор сохраняет свою зарядку при хранении без использования. </w:t>
      </w:r>
      <w:r w:rsidR="00A957DB">
        <w:rPr>
          <w:sz w:val="28"/>
          <w:szCs w:val="28"/>
          <w:lang w:val="ru-RU"/>
        </w:rPr>
        <w:t xml:space="preserve">Разные типы аккумуляторов имеют разное значение данной характеристики. </w:t>
      </w:r>
    </w:p>
    <w:p w14:paraId="2A1FADCA" w14:textId="6B18EA18" w:rsidR="004540FA" w:rsidRPr="00D11ACF" w:rsidRDefault="00BF0995" w:rsidP="004540FA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</w:t>
      </w:r>
      <w:r w:rsidR="004540FA">
        <w:rPr>
          <w:sz w:val="28"/>
          <w:szCs w:val="28"/>
          <w:lang w:val="ru-RU"/>
        </w:rPr>
        <w:t xml:space="preserve">. </w:t>
      </w:r>
      <w:r w:rsidR="004540FA" w:rsidRPr="005746B9">
        <w:rPr>
          <w:sz w:val="28"/>
          <w:szCs w:val="28"/>
          <w:lang w:val="ru-RU"/>
        </w:rPr>
        <w:t>Циклы зарядки и разрядки: Аккумуляторы имеют ограниченное количество циклов зарядки и разрядки. После определенного числа циклов аккумулятор начинает терять емкость. Этот показатель важен при расчете срока службы аккумулятора.</w:t>
      </w:r>
    </w:p>
    <w:p w14:paraId="7C50281C" w14:textId="77777777" w:rsidR="004540FA" w:rsidRPr="00A957DB" w:rsidRDefault="004540FA" w:rsidP="005746B9">
      <w:pPr>
        <w:spacing w:after="0"/>
        <w:ind w:firstLine="709"/>
        <w:rPr>
          <w:sz w:val="28"/>
          <w:szCs w:val="28"/>
          <w:lang w:val="ru-RU"/>
        </w:rPr>
      </w:pPr>
    </w:p>
    <w:p w14:paraId="197B7662" w14:textId="25BB3874" w:rsidR="00217BC3" w:rsidRPr="00431F09" w:rsidRDefault="00217BC3" w:rsidP="00431F09">
      <w:pPr>
        <w:spacing w:after="0"/>
        <w:ind w:firstLine="709"/>
        <w:rPr>
          <w:sz w:val="28"/>
          <w:szCs w:val="28"/>
          <w:lang w:val="ru-RU"/>
        </w:rPr>
      </w:pPr>
    </w:p>
    <w:p w14:paraId="15C00AB9" w14:textId="77777777" w:rsidR="00630C8C" w:rsidRPr="00BD7E3A" w:rsidRDefault="00630C8C" w:rsidP="00630C8C">
      <w:pPr>
        <w:pStyle w:val="Title"/>
        <w:jc w:val="left"/>
        <w:rPr>
          <w:b w:val="0"/>
          <w:sz w:val="28"/>
          <w:szCs w:val="28"/>
        </w:rPr>
      </w:pPr>
    </w:p>
    <w:p w14:paraId="03680D7D" w14:textId="77777777" w:rsidR="00C90EF1" w:rsidRDefault="00C90EF1" w:rsidP="00C90EF1">
      <w:pPr>
        <w:pStyle w:val="Title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49DA2351" w14:textId="77777777" w:rsidR="00DC6EE6" w:rsidRDefault="00DC6EE6" w:rsidP="00DC6EE6">
      <w:pPr>
        <w:pStyle w:val="Title"/>
        <w:ind w:left="1080"/>
        <w:jc w:val="left"/>
        <w:rPr>
          <w:sz w:val="28"/>
          <w:szCs w:val="28"/>
        </w:rPr>
      </w:pPr>
    </w:p>
    <w:p w14:paraId="5089A906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4C2639C6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2B1AABE2" w14:textId="77777777" w:rsidR="00417949" w:rsidRPr="0030362D" w:rsidRDefault="00417949" w:rsidP="00112F50">
      <w:pPr>
        <w:spacing w:after="0"/>
        <w:rPr>
          <w:rFonts w:ascii="Consolas" w:hAnsi="Consolas" w:cs="Helvetica"/>
          <w:color w:val="333333"/>
          <w:sz w:val="21"/>
          <w:szCs w:val="21"/>
          <w:shd w:val="clear" w:color="auto" w:fill="FFFFFF"/>
        </w:rPr>
      </w:pP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#include &lt;iostream&gt;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#include &lt;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windows.h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&gt;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#include &lt;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powrprof.h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&gt;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#include &lt;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winbase.h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&gt;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#include &lt;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batclass.h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&gt;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#include &lt;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cstdlib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&gt;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#include &lt;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windows.h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&gt;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#include &lt;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setupapi.h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&gt;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#include &lt;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devguid.h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&gt;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#pragma </w:t>
      </w:r>
      <w:proofErr w:type="gram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comment(</w:t>
      </w:r>
      <w:proofErr w:type="gram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lib, "setupapi.lib")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#pragma comment(lib, "Powrprof.lib")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using namespace std;</w:t>
      </w:r>
    </w:p>
    <w:p w14:paraId="04079551" w14:textId="77777777" w:rsidR="00417949" w:rsidRPr="00D11ACF" w:rsidRDefault="00417949" w:rsidP="00112F50">
      <w:pPr>
        <w:spacing w:after="0"/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</w:pPr>
      <w:r w:rsidRPr="00D11ACF">
        <w:rPr>
          <w:rFonts w:ascii="Consolas" w:hAnsi="Consolas" w:cs="Helvetica"/>
          <w:color w:val="333333"/>
          <w:sz w:val="21"/>
          <w:szCs w:val="21"/>
          <w:lang w:val="ru-RU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void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proofErr w:type="gram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printInfo</w:t>
      </w:r>
      <w:proofErr w:type="spellEnd"/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>(</w:t>
      </w:r>
      <w:proofErr w:type="gramEnd"/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>) {</w:t>
      </w:r>
      <w:r w:rsidRPr="00D11ACF">
        <w:rPr>
          <w:rFonts w:ascii="Consolas" w:hAnsi="Consolas" w:cs="Helvetica"/>
          <w:color w:val="333333"/>
          <w:sz w:val="21"/>
          <w:szCs w:val="21"/>
          <w:lang w:val="ru-RU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&lt;&lt; "1 - Показать информацию" &lt;&lt;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>;</w:t>
      </w:r>
      <w:r w:rsidRPr="00D11ACF">
        <w:rPr>
          <w:rFonts w:ascii="Consolas" w:hAnsi="Consolas" w:cs="Helvetica"/>
          <w:color w:val="333333"/>
          <w:sz w:val="21"/>
          <w:szCs w:val="21"/>
          <w:lang w:val="ru-RU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&lt;&lt; "2 - Перейти в режим сна" &lt;&lt;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>;</w:t>
      </w:r>
      <w:r w:rsidRPr="00D11ACF">
        <w:rPr>
          <w:rFonts w:ascii="Consolas" w:hAnsi="Consolas" w:cs="Helvetica"/>
          <w:color w:val="333333"/>
          <w:sz w:val="21"/>
          <w:szCs w:val="21"/>
          <w:lang w:val="ru-RU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&lt;&lt; "3 - Перейти в режим гибернации" &lt;&lt;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>;</w:t>
      </w:r>
      <w:r w:rsidRPr="00D11ACF">
        <w:rPr>
          <w:rFonts w:ascii="Consolas" w:hAnsi="Consolas" w:cs="Helvetica"/>
          <w:color w:val="333333"/>
          <w:sz w:val="21"/>
          <w:szCs w:val="21"/>
          <w:lang w:val="ru-RU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&lt;&lt; "4 - Обновить данные" &lt;&lt;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>;</w:t>
      </w:r>
      <w:r w:rsidRPr="00D11ACF">
        <w:rPr>
          <w:rFonts w:ascii="Consolas" w:hAnsi="Consolas" w:cs="Helvetica"/>
          <w:color w:val="333333"/>
          <w:sz w:val="21"/>
          <w:szCs w:val="21"/>
          <w:lang w:val="ru-RU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&lt;&lt; "0 - Выход" &lt;&lt;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&lt;&lt;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>;</w:t>
      </w:r>
      <w:r w:rsidRPr="00D11ACF">
        <w:rPr>
          <w:rFonts w:ascii="Consolas" w:hAnsi="Consolas" w:cs="Helvetica"/>
          <w:color w:val="333333"/>
          <w:sz w:val="21"/>
          <w:szCs w:val="21"/>
          <w:lang w:val="ru-RU"/>
        </w:rPr>
        <w:br/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>}</w:t>
      </w:r>
    </w:p>
    <w:p w14:paraId="12979774" w14:textId="77777777" w:rsidR="00417949" w:rsidRPr="0030362D" w:rsidRDefault="00417949" w:rsidP="00112F50">
      <w:pPr>
        <w:spacing w:after="0"/>
        <w:rPr>
          <w:rFonts w:ascii="Consolas" w:hAnsi="Consolas" w:cs="Helvetica"/>
          <w:color w:val="333333"/>
          <w:sz w:val="21"/>
          <w:szCs w:val="21"/>
          <w:shd w:val="clear" w:color="auto" w:fill="FFFFFF"/>
        </w:rPr>
      </w:pPr>
      <w:r w:rsidRPr="00D11ACF">
        <w:rPr>
          <w:rFonts w:ascii="Consolas" w:hAnsi="Consolas" w:cs="Helvetica"/>
          <w:color w:val="333333"/>
          <w:sz w:val="21"/>
          <w:szCs w:val="21"/>
          <w:lang w:val="ru-RU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void </w:t>
      </w:r>
      <w:proofErr w:type="spellStart"/>
      <w:proofErr w:type="gram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chargingStatus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gram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int state)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switch (state)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case 0: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Зарядка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не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подключена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" &lt;&lt;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; break;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case 1: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Зарядка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подключена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" &lt;&lt;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; break;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case 255: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Нет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данных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" &lt;&lt;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; break;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default: break;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}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}</w:t>
      </w:r>
    </w:p>
    <w:p w14:paraId="1934E920" w14:textId="77777777" w:rsidR="00417949" w:rsidRPr="00D11ACF" w:rsidRDefault="00417949" w:rsidP="00112F50">
      <w:pPr>
        <w:spacing w:after="0"/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</w:pP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void </w:t>
      </w:r>
      <w:proofErr w:type="spellStart"/>
      <w:proofErr w:type="gram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battaryProcent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gram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int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procent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if 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procent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!= 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>255) {</w:t>
      </w:r>
      <w:r w:rsidRPr="00D11ACF">
        <w:rPr>
          <w:rFonts w:ascii="Consolas" w:hAnsi="Consolas" w:cs="Helvetica"/>
          <w:color w:val="333333"/>
          <w:sz w:val="21"/>
          <w:szCs w:val="21"/>
          <w:lang w:val="ru-RU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&lt;&lt; "Батерея заряжена на " &lt;&lt;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procent</w:t>
      </w:r>
      <w:proofErr w:type="spellEnd"/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&lt;&lt; "%" &lt;&lt;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>;</w:t>
      </w:r>
      <w:r w:rsidRPr="00D11ACF">
        <w:rPr>
          <w:rFonts w:ascii="Consolas" w:hAnsi="Consolas" w:cs="Helvetica"/>
          <w:color w:val="333333"/>
          <w:sz w:val="21"/>
          <w:szCs w:val="21"/>
          <w:lang w:val="ru-RU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lastRenderedPageBreak/>
        <w:t> 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}</w:t>
      </w:r>
      <w:r w:rsidRPr="00D11ACF">
        <w:rPr>
          <w:rFonts w:ascii="Consolas" w:hAnsi="Consolas" w:cs="Helvetica"/>
          <w:color w:val="333333"/>
          <w:sz w:val="21"/>
          <w:szCs w:val="21"/>
          <w:lang w:val="ru-RU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else</w:t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 xml:space="preserve"> &lt;&lt; "Данные о заряде не найдены" &lt;&lt;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>;</w:t>
      </w:r>
      <w:r w:rsidRPr="00D11ACF">
        <w:rPr>
          <w:rFonts w:ascii="Consolas" w:hAnsi="Consolas" w:cs="Helvetica"/>
          <w:color w:val="333333"/>
          <w:sz w:val="21"/>
          <w:szCs w:val="21"/>
          <w:lang w:val="ru-RU"/>
        </w:rPr>
        <w:br/>
      </w:r>
      <w:r w:rsidRPr="00D11ACF">
        <w:rPr>
          <w:rFonts w:ascii="Consolas" w:hAnsi="Consolas" w:cs="Helvetica"/>
          <w:color w:val="333333"/>
          <w:sz w:val="21"/>
          <w:szCs w:val="21"/>
          <w:shd w:val="clear" w:color="auto" w:fill="FFFFFF"/>
          <w:lang w:val="ru-RU"/>
        </w:rPr>
        <w:t>}</w:t>
      </w:r>
    </w:p>
    <w:p w14:paraId="3B1AC804" w14:textId="77777777" w:rsidR="00417949" w:rsidRPr="0030362D" w:rsidRDefault="00417949" w:rsidP="00112F50">
      <w:pPr>
        <w:spacing w:after="0"/>
        <w:rPr>
          <w:rFonts w:ascii="Consolas" w:hAnsi="Consolas" w:cs="Helvetica"/>
          <w:color w:val="333333"/>
          <w:sz w:val="21"/>
          <w:szCs w:val="21"/>
          <w:shd w:val="clear" w:color="auto" w:fill="FFFFFF"/>
        </w:rPr>
      </w:pPr>
      <w:r w:rsidRPr="00D11ACF">
        <w:rPr>
          <w:rFonts w:ascii="Consolas" w:hAnsi="Consolas" w:cs="Helvetica"/>
          <w:color w:val="333333"/>
          <w:sz w:val="21"/>
          <w:szCs w:val="21"/>
          <w:lang w:val="ru-RU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void </w:t>
      </w:r>
      <w:proofErr w:type="spellStart"/>
      <w:proofErr w:type="gram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statusOfBattary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gram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int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statusBattary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switch 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statusBattary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case 0: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Режим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энергосбережения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выключен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." &lt;&lt;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; break;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case 1: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Режим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энергосбережения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включен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." &lt;&lt;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; break;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default: break;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</w:t>
      </w:r>
      <w:proofErr w:type="gram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}</w:t>
      </w:r>
      <w:proofErr w:type="gramEnd"/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}</w:t>
      </w:r>
    </w:p>
    <w:p w14:paraId="5057C4F9" w14:textId="77777777" w:rsidR="00417949" w:rsidRPr="0030362D" w:rsidRDefault="00417949" w:rsidP="00112F50">
      <w:pPr>
        <w:spacing w:after="0"/>
        <w:rPr>
          <w:rFonts w:ascii="Consolas" w:hAnsi="Consolas" w:cs="Helvetica"/>
          <w:color w:val="333333"/>
          <w:sz w:val="21"/>
          <w:szCs w:val="21"/>
          <w:shd w:val="clear" w:color="auto" w:fill="FFFFFF"/>
        </w:rPr>
      </w:pP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void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displayInformationAboutBatteryType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HDEVINFO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hdev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SetupDiGetClassDevs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&amp;GUID_DEVCLASS_BATTERY,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0,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0,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DIGCF_PRESENT | DIGCF_DEVICEINTERFACE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if (INVALID_HANDLE_VALUE ==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hdev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"INVALID_HANDLE_VALUE";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return;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}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SP_DEVICE_INTERFACE_DATA did = { 0 };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did.cbSize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sizeof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(did);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bool condition = !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SetupDiEnumDeviceInterfaces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hdev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0,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&amp;GUID_DEVCLASS_BATTERY,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0,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&amp;did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if(condition)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"unknown error 1";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return;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}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DWORD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cbRequired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= 0;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SetupDiGetDeviceInterfaceDetail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hdev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&amp;did,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0,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0,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&amp;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cbRequired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0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if (ERROR_INSUFFICIENT_BUFFER !=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GetLastError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())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"ERROR_INSUFFICIENT_BUFFER";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SetupDiDestroyDeviceInfoList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hdev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return;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}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PSP_DEVICE_INTERFACE_DETAIL_DATA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pdidd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= (PSP_DEVICE_INTERFACE_DETAIL_DATA)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LocalAlloc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(LPTR,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cbRequired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if (!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pdidd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"unknown error 3";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lastRenderedPageBreak/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SetupDiDestroyDeviceInfoList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hdev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return;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}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pdidd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-&gt;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cbSize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sizeof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(*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pdidd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condition = !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SetupDiGetDeviceInterfaceDetail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hdev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&amp;did,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pdidd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cbRequired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&amp;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cbRequired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0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if(condition)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"unknown error 4";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return;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}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HANDLE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hBattery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CreateFile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pdidd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-&gt;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DevicePath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GENERIC_READ | GENERIC_WRITE,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FILE_SHARE_READ | FILE_SHARE_WRITE,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NULL,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OPEN_EXISTING,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FILE_ATTRIBUTE_NORMAL,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NULL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if(INVALID_HANDLE_VALUE ==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hBattery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"ERROR_INSUFFICIENT_BUFFER";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LocalFree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pdidd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SetupDiDestroyDeviceInfoList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hdev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return;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}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BATTERY_QUERY_INFORMATION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bqi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= { 0 };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DWORD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dwWait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= 0;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DWORD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dwOut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if (!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DeviceIoControl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hBattery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IOCTL_BATTERY_QUERY_TAG,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&amp;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dwWait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sizeof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dwWait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&amp;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bqi.BatteryTag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sizeof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bqi.BatteryTag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&amp;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dwOut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NULL)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&amp;&amp;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bqi.BatteryTag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"unknown error 5";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CloseHandle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hBattery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LocalFree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pdidd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SetupDiDestroyDeviceInfoList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hdev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return;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}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BATTERY_INFORMATION bi = { 0 };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bqi.InformationLevel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BatteryInformation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if (!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DeviceIoControl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hBattery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IOCTL_BATTERY_QUERY_INFORMATION,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&amp;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bqi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lastRenderedPageBreak/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sizeof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bqi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&amp;bi,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sizeof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(bi),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&amp;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dwOut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,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NULL))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"unknown error 6";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CloseHandle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hBattery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LocalFree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pdidd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SetupDiDestroyDeviceInfoList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hdev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return;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}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Тип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батареи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: " &lt;&lt;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bi.Chemistry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"\n";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CloseHandle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hBattery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LocalFree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pdidd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SetupDiDestroyDeviceInfoList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hdev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return;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}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SYSTEM_POWER_STATUS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getState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(SYSTEM_POWER_STATUS&amp; computer)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if (!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GetSystemPowerStatus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(&amp;computer))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truble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with getting data from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powrprof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" &lt;&lt;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exit(1);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}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return computer;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}</w:t>
      </w:r>
    </w:p>
    <w:p w14:paraId="0DA2BED5" w14:textId="77777777" w:rsidR="00417949" w:rsidRPr="0030362D" w:rsidRDefault="00417949" w:rsidP="00112F50">
      <w:pPr>
        <w:spacing w:after="0"/>
        <w:rPr>
          <w:rFonts w:ascii="Consolas" w:hAnsi="Consolas" w:cs="Helvetica"/>
          <w:color w:val="333333"/>
          <w:sz w:val="21"/>
          <w:szCs w:val="21"/>
          <w:shd w:val="clear" w:color="auto" w:fill="FFFFFF"/>
        </w:rPr>
      </w:pP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void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printState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(SYSTEM_POWER_STATUS computer)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"\n";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battaryProcent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computer.BatteryLifePercent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chargingStatus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computer.ACLineStatus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statusOfBattary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computer.SystemStatusFlag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displayInformationAboutBatteryType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if (!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computer.ACLineStatus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"\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nОставшееся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время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работы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аккумулятора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: " &lt;&lt; (double)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computer.BatteryLifeTime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/ 60 / 60 &lt;&lt; "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часов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" &lt;&lt; "\n";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}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Выключенный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ноутбук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с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заряженным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аккумулятором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продержится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: " &lt;&lt; (double)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computer.BatteryFullLifeTime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/ 60 / 60 / 24 &lt;&lt; "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дней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"  &lt;&lt; "\n\n\n";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}</w:t>
      </w:r>
    </w:p>
    <w:p w14:paraId="38EF5FB2" w14:textId="77777777" w:rsidR="00417949" w:rsidRPr="0030362D" w:rsidRDefault="00417949" w:rsidP="00112F50">
      <w:pPr>
        <w:spacing w:after="0"/>
        <w:rPr>
          <w:rFonts w:ascii="Consolas" w:hAnsi="Consolas" w:cs="Helvetica"/>
          <w:color w:val="333333"/>
          <w:sz w:val="21"/>
          <w:szCs w:val="21"/>
          <w:shd w:val="clear" w:color="auto" w:fill="FFFFFF"/>
        </w:rPr>
      </w:pP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int </w:t>
      </w:r>
      <w:proofErr w:type="gram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main(</w:t>
      </w:r>
      <w:proofErr w:type="gram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setlocale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(LC_ALL, "Russian");</w:t>
      </w:r>
    </w:p>
    <w:p w14:paraId="77C3ADBE" w14:textId="77777777" w:rsidR="00417949" w:rsidRPr="0030362D" w:rsidRDefault="00417949" w:rsidP="00112F50">
      <w:pPr>
        <w:spacing w:after="0"/>
        <w:rPr>
          <w:rFonts w:ascii="Consolas" w:hAnsi="Consolas" w:cs="Helvetica"/>
          <w:color w:val="333333"/>
          <w:sz w:val="21"/>
          <w:szCs w:val="21"/>
          <w:shd w:val="clear" w:color="auto" w:fill="FFFFFF"/>
        </w:rPr>
      </w:pP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SYSTEM_POWER_STATUS </w:t>
      </w:r>
      <w:proofErr w:type="gram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computer{</w:t>
      </w:r>
      <w:proofErr w:type="gram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};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computer =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getState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(computer);</w:t>
      </w:r>
    </w:p>
    <w:p w14:paraId="2F989983" w14:textId="77777777" w:rsidR="00417949" w:rsidRPr="0030362D" w:rsidRDefault="00417949" w:rsidP="00112F50">
      <w:pPr>
        <w:spacing w:after="0"/>
        <w:rPr>
          <w:rFonts w:ascii="Consolas" w:hAnsi="Consolas" w:cs="Helvetica"/>
          <w:color w:val="333333"/>
          <w:sz w:val="21"/>
          <w:szCs w:val="21"/>
          <w:shd w:val="clear" w:color="auto" w:fill="FFFFFF"/>
        </w:rPr>
      </w:pP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int work;</w:t>
      </w:r>
    </w:p>
    <w:p w14:paraId="157C3248" w14:textId="28ED3861" w:rsidR="00ED38C3" w:rsidRPr="0030362D" w:rsidRDefault="00417949" w:rsidP="00112F50">
      <w:pPr>
        <w:spacing w:after="0"/>
        <w:rPr>
          <w:rFonts w:ascii="Consolas" w:hAnsi="Consolas" w:cs="Helvetica"/>
          <w:color w:val="333333"/>
          <w:sz w:val="21"/>
          <w:szCs w:val="21"/>
          <w:shd w:val="clear" w:color="auto" w:fill="FFFFFF"/>
        </w:rPr>
      </w:pP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while (true)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printInfo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"\n\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nВыберите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действие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: ";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lastRenderedPageBreak/>
        <w:t xml:space="preserve">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cin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&gt;&gt; work;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switch (work)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    case 1: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printState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(computer); break;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    case 2: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SetSuspendState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(FALSE, FALSE, FALSE); break;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    case 3: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SetSuspendState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(TRUE, FALSE, FALSE); break;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    case 4: {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       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cout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 &lt;&lt; "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Обновлено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" &lt;&lt;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endl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 xml:space="preserve">                computer = </w:t>
      </w:r>
      <w:proofErr w:type="spellStart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getState</w:t>
      </w:r>
      <w:proofErr w:type="spellEnd"/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(computer);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        break;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    }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    default: break;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}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    if (work == 0) break;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}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    return 0;</w:t>
      </w:r>
      <w:r w:rsidRPr="0030362D">
        <w:rPr>
          <w:rFonts w:ascii="Consolas" w:hAnsi="Consolas" w:cs="Helvetica"/>
          <w:color w:val="333333"/>
          <w:sz w:val="21"/>
          <w:szCs w:val="21"/>
        </w:rPr>
        <w:br/>
      </w:r>
      <w:r w:rsidRPr="0030362D">
        <w:rPr>
          <w:rFonts w:ascii="Consolas" w:hAnsi="Consolas" w:cs="Helvetica"/>
          <w:color w:val="333333"/>
          <w:sz w:val="21"/>
          <w:szCs w:val="21"/>
          <w:shd w:val="clear" w:color="auto" w:fill="FFFFFF"/>
        </w:rPr>
        <w:t>}</w:t>
      </w:r>
    </w:p>
    <w:p w14:paraId="58A1B711" w14:textId="77777777" w:rsidR="006E429F" w:rsidRPr="00D11ACF" w:rsidRDefault="006E429F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EF8E8E2" w14:textId="77777777" w:rsidR="006E429F" w:rsidRPr="00417949" w:rsidRDefault="006E429F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E0AFA8C" w14:textId="77777777" w:rsidR="00E06948" w:rsidRPr="00417949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ACA4C02" w14:textId="3A4C7851" w:rsidR="00DA10C0" w:rsidRPr="00417949" w:rsidRDefault="00DA10C0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22B08F7F" w14:textId="6A7DCD55" w:rsidR="00DA10C0" w:rsidRPr="00417949" w:rsidRDefault="00DA10C0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773B19AE" w14:textId="31552651" w:rsidR="00DA10C0" w:rsidRPr="00417949" w:rsidRDefault="00DA10C0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2AABBFE1" w14:textId="19ECD509" w:rsidR="00DA10C0" w:rsidRPr="00417949" w:rsidRDefault="00DA10C0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2DB579E3" w14:textId="2611B51C" w:rsidR="00DA10C0" w:rsidRPr="00417949" w:rsidRDefault="00DA10C0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105DBD21" w14:textId="772D592D" w:rsidR="00DA10C0" w:rsidRPr="00417949" w:rsidRDefault="00DA10C0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21C30A69" w14:textId="527329BF" w:rsidR="00DA10C0" w:rsidRPr="00417949" w:rsidRDefault="00DA10C0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271568CB" w14:textId="395B6300" w:rsidR="00DA10C0" w:rsidRPr="00417949" w:rsidRDefault="00DA10C0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01F1C036" w14:textId="3267767D" w:rsidR="00FD54A9" w:rsidRPr="00417949" w:rsidRDefault="00FD54A9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46396CF5" w14:textId="2415D1CA" w:rsidR="00FD54A9" w:rsidRPr="00417949" w:rsidRDefault="00FD54A9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741E039A" w14:textId="3E7D2740" w:rsidR="00FD54A9" w:rsidRPr="00417949" w:rsidRDefault="00FD54A9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6257A946" w14:textId="5805D944" w:rsidR="00FD54A9" w:rsidRPr="00417949" w:rsidRDefault="00FD54A9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736CE2B0" w14:textId="334163BD" w:rsidR="00FD54A9" w:rsidRPr="00417949" w:rsidRDefault="00FD54A9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6E9C0F6A" w14:textId="740859D4" w:rsidR="00FD54A9" w:rsidRPr="00417949" w:rsidRDefault="00FD54A9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7F6B11D3" w14:textId="4997B693" w:rsidR="00FD54A9" w:rsidRPr="00417949" w:rsidRDefault="00FD54A9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5C440708" w14:textId="38CEB1BF" w:rsidR="00FD54A9" w:rsidRPr="00417949" w:rsidRDefault="00FD54A9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6C85BF2E" w14:textId="62043CE6" w:rsidR="00FD54A9" w:rsidRPr="00417949" w:rsidRDefault="00FD54A9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57A120B0" w14:textId="5B6FF7AC" w:rsidR="00FD54A9" w:rsidRPr="00417949" w:rsidRDefault="00FD54A9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717D655C" w14:textId="72A67F7E" w:rsidR="00FD54A9" w:rsidRPr="00417949" w:rsidRDefault="00FD54A9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49F7503D" w14:textId="664DB226" w:rsidR="00510A0F" w:rsidRDefault="00510A0F" w:rsidP="000E44E2">
      <w:pPr>
        <w:pStyle w:val="Title"/>
        <w:jc w:val="left"/>
        <w:rPr>
          <w:sz w:val="28"/>
          <w:szCs w:val="28"/>
          <w:lang w:val="en-US"/>
        </w:rPr>
      </w:pPr>
    </w:p>
    <w:p w14:paraId="4DB859AF" w14:textId="34556E69" w:rsidR="000E44E2" w:rsidRDefault="000E44E2" w:rsidP="000E44E2">
      <w:pPr>
        <w:pStyle w:val="Title"/>
        <w:jc w:val="left"/>
        <w:rPr>
          <w:sz w:val="28"/>
          <w:szCs w:val="28"/>
          <w:lang w:val="en-US"/>
        </w:rPr>
      </w:pPr>
    </w:p>
    <w:p w14:paraId="4C7971D5" w14:textId="09F3DE5A" w:rsidR="000E44E2" w:rsidRDefault="000E44E2" w:rsidP="000E44E2">
      <w:pPr>
        <w:pStyle w:val="Title"/>
        <w:jc w:val="left"/>
        <w:rPr>
          <w:sz w:val="28"/>
          <w:szCs w:val="28"/>
        </w:rPr>
      </w:pPr>
    </w:p>
    <w:p w14:paraId="6BA5E228" w14:textId="55E212F7" w:rsidR="00B1214F" w:rsidRDefault="00B1214F" w:rsidP="000E44E2">
      <w:pPr>
        <w:pStyle w:val="Title"/>
        <w:jc w:val="left"/>
        <w:rPr>
          <w:sz w:val="28"/>
          <w:szCs w:val="28"/>
        </w:rPr>
      </w:pPr>
    </w:p>
    <w:p w14:paraId="5CFE6013" w14:textId="25B8AAA5" w:rsidR="00B1214F" w:rsidRDefault="00B1214F" w:rsidP="000E44E2">
      <w:pPr>
        <w:pStyle w:val="Title"/>
        <w:jc w:val="left"/>
        <w:rPr>
          <w:sz w:val="28"/>
          <w:szCs w:val="28"/>
        </w:rPr>
      </w:pPr>
    </w:p>
    <w:p w14:paraId="38774B71" w14:textId="5395FD2D" w:rsidR="00B1214F" w:rsidRDefault="00B1214F" w:rsidP="000E44E2">
      <w:pPr>
        <w:pStyle w:val="Title"/>
        <w:jc w:val="left"/>
        <w:rPr>
          <w:sz w:val="28"/>
          <w:szCs w:val="28"/>
        </w:rPr>
      </w:pPr>
    </w:p>
    <w:p w14:paraId="3C1E79FE" w14:textId="783AEC86" w:rsidR="00B1214F" w:rsidRDefault="00B1214F" w:rsidP="000E44E2">
      <w:pPr>
        <w:pStyle w:val="Title"/>
        <w:jc w:val="left"/>
        <w:rPr>
          <w:sz w:val="28"/>
          <w:szCs w:val="28"/>
        </w:rPr>
      </w:pPr>
    </w:p>
    <w:p w14:paraId="0790B610" w14:textId="77777777" w:rsidR="00B1214F" w:rsidRPr="000E44E2" w:rsidRDefault="00B1214F" w:rsidP="000E44E2">
      <w:pPr>
        <w:pStyle w:val="Title"/>
        <w:jc w:val="left"/>
        <w:rPr>
          <w:sz w:val="28"/>
          <w:szCs w:val="28"/>
        </w:rPr>
      </w:pPr>
    </w:p>
    <w:p w14:paraId="580A35C7" w14:textId="77777777" w:rsidR="00DA10C0" w:rsidRPr="00417949" w:rsidRDefault="00DA10C0" w:rsidP="00DA10C0">
      <w:pPr>
        <w:pStyle w:val="Title"/>
        <w:ind w:left="1080"/>
        <w:jc w:val="left"/>
        <w:rPr>
          <w:sz w:val="28"/>
          <w:szCs w:val="28"/>
          <w:lang w:val="en-US"/>
        </w:rPr>
      </w:pPr>
    </w:p>
    <w:p w14:paraId="463A9B89" w14:textId="7DC99E49" w:rsidR="00E10616" w:rsidRPr="00417949" w:rsidRDefault="00E10616" w:rsidP="00E10616">
      <w:pPr>
        <w:pStyle w:val="Title"/>
        <w:numPr>
          <w:ilvl w:val="0"/>
          <w:numId w:val="8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Тестирование</w:t>
      </w:r>
      <w:r w:rsidRPr="004179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</w:t>
      </w:r>
      <w:r w:rsidR="00EB6DC7">
        <w:rPr>
          <w:sz w:val="28"/>
          <w:szCs w:val="28"/>
        </w:rPr>
        <w:t>ы</w:t>
      </w:r>
    </w:p>
    <w:p w14:paraId="516DA5F8" w14:textId="77777777" w:rsidR="00E10616" w:rsidRPr="00417949" w:rsidRDefault="00E10616" w:rsidP="00E10616">
      <w:pPr>
        <w:pStyle w:val="Title"/>
        <w:jc w:val="left"/>
        <w:rPr>
          <w:sz w:val="28"/>
          <w:szCs w:val="28"/>
          <w:lang w:val="en-US"/>
        </w:rPr>
      </w:pPr>
    </w:p>
    <w:p w14:paraId="0379B630" w14:textId="77777777" w:rsidR="00E70091" w:rsidRPr="00417949" w:rsidRDefault="00E70091" w:rsidP="004C0176">
      <w:pPr>
        <w:pStyle w:val="Title"/>
        <w:rPr>
          <w:noProof/>
          <w:lang w:val="en-US"/>
        </w:rPr>
      </w:pPr>
    </w:p>
    <w:p w14:paraId="7684F4B4" w14:textId="4BC57329" w:rsidR="00ED38C3" w:rsidRPr="00417949" w:rsidRDefault="003067F7" w:rsidP="004C0176">
      <w:pPr>
        <w:pStyle w:val="Title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C6A85A" wp14:editId="58122940">
            <wp:extent cx="6479540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ACA6E2" w14:textId="107D976D" w:rsidR="004C0176" w:rsidRPr="00417949" w:rsidRDefault="004C0176" w:rsidP="004C0176">
      <w:pPr>
        <w:pStyle w:val="Title"/>
        <w:rPr>
          <w:b w:val="0"/>
          <w:sz w:val="22"/>
          <w:szCs w:val="28"/>
          <w:lang w:val="en-US"/>
        </w:rPr>
      </w:pPr>
      <w:r>
        <w:rPr>
          <w:b w:val="0"/>
          <w:sz w:val="22"/>
          <w:szCs w:val="28"/>
        </w:rPr>
        <w:t>Рисунок</w:t>
      </w:r>
      <w:r w:rsidRPr="00417949">
        <w:rPr>
          <w:b w:val="0"/>
          <w:sz w:val="22"/>
          <w:szCs w:val="28"/>
          <w:lang w:val="en-US"/>
        </w:rPr>
        <w:t xml:space="preserve"> 4.1 —</w:t>
      </w:r>
      <w:r w:rsidR="00E70091" w:rsidRPr="00417949">
        <w:rPr>
          <w:b w:val="0"/>
          <w:sz w:val="22"/>
          <w:szCs w:val="28"/>
          <w:lang w:val="en-US"/>
        </w:rPr>
        <w:t xml:space="preserve"> </w:t>
      </w:r>
      <w:r w:rsidR="00E70091">
        <w:rPr>
          <w:b w:val="0"/>
          <w:sz w:val="22"/>
          <w:szCs w:val="28"/>
        </w:rPr>
        <w:t>Окно</w:t>
      </w:r>
      <w:r w:rsidR="00E70091" w:rsidRPr="00417949">
        <w:rPr>
          <w:b w:val="0"/>
          <w:sz w:val="22"/>
          <w:szCs w:val="28"/>
          <w:lang w:val="en-US"/>
        </w:rPr>
        <w:t xml:space="preserve"> </w:t>
      </w:r>
      <w:r w:rsidR="00E70091">
        <w:rPr>
          <w:b w:val="0"/>
          <w:sz w:val="22"/>
          <w:szCs w:val="28"/>
        </w:rPr>
        <w:t>вывода</w:t>
      </w:r>
      <w:r w:rsidR="00E70091" w:rsidRPr="00417949">
        <w:rPr>
          <w:b w:val="0"/>
          <w:sz w:val="22"/>
          <w:szCs w:val="28"/>
          <w:lang w:val="en-US"/>
        </w:rPr>
        <w:t xml:space="preserve"> </w:t>
      </w:r>
      <w:r w:rsidR="00E70091">
        <w:rPr>
          <w:b w:val="0"/>
          <w:sz w:val="22"/>
          <w:szCs w:val="28"/>
        </w:rPr>
        <w:t>программы</w:t>
      </w:r>
      <w:r w:rsidRPr="00417949">
        <w:rPr>
          <w:b w:val="0"/>
          <w:sz w:val="22"/>
          <w:szCs w:val="28"/>
          <w:lang w:val="en-US"/>
        </w:rPr>
        <w:t>.</w:t>
      </w:r>
    </w:p>
    <w:p w14:paraId="2B8B11EE" w14:textId="77777777" w:rsidR="004C0176" w:rsidRPr="00417949" w:rsidRDefault="004C0176" w:rsidP="004C0176">
      <w:pPr>
        <w:pStyle w:val="Title"/>
        <w:rPr>
          <w:b w:val="0"/>
          <w:sz w:val="22"/>
          <w:szCs w:val="28"/>
          <w:lang w:val="en-US"/>
        </w:rPr>
      </w:pPr>
    </w:p>
    <w:p w14:paraId="113BAB89" w14:textId="3408BE9C" w:rsidR="004C0176" w:rsidRPr="00417949" w:rsidRDefault="004C0176" w:rsidP="004C0176">
      <w:pPr>
        <w:pStyle w:val="Title"/>
        <w:rPr>
          <w:b w:val="0"/>
          <w:sz w:val="22"/>
          <w:szCs w:val="28"/>
          <w:lang w:val="en-US"/>
        </w:rPr>
      </w:pPr>
    </w:p>
    <w:p w14:paraId="388C3D99" w14:textId="77777777" w:rsidR="00ED38C3" w:rsidRPr="00417949" w:rsidRDefault="00ED38C3" w:rsidP="00E10616">
      <w:pPr>
        <w:pStyle w:val="Title"/>
        <w:jc w:val="left"/>
        <w:rPr>
          <w:sz w:val="28"/>
          <w:szCs w:val="28"/>
          <w:lang w:val="en-US"/>
        </w:rPr>
      </w:pPr>
    </w:p>
    <w:p w14:paraId="7723F54A" w14:textId="77777777" w:rsidR="00E10616" w:rsidRPr="00417949" w:rsidRDefault="00E10616" w:rsidP="00E10616">
      <w:pPr>
        <w:pStyle w:val="Title"/>
        <w:numPr>
          <w:ilvl w:val="0"/>
          <w:numId w:val="8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14:paraId="39860880" w14:textId="77777777" w:rsidR="00E10616" w:rsidRPr="00417949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600F0A3" w14:textId="63608A25" w:rsidR="00727247" w:rsidRPr="00D11ACF" w:rsidRDefault="0072724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D11A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данной</w:t>
      </w:r>
      <w:r w:rsidRPr="00D11A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лабораторной</w:t>
      </w:r>
      <w:r w:rsidRPr="00D11A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работе</w:t>
      </w:r>
      <w:r w:rsidRPr="00D11A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были</w:t>
      </w:r>
      <w:r w:rsidRPr="00D11A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выполнены</w:t>
      </w:r>
      <w:r w:rsidRPr="00D11A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все</w:t>
      </w:r>
      <w:r w:rsidRPr="00D11A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поставленные</w:t>
      </w:r>
      <w:r w:rsidRPr="00D11A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задачи</w:t>
      </w:r>
      <w:r w:rsidRPr="00D11ACF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написана</w:t>
      </w:r>
      <w:r w:rsidRPr="00D11A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программа</w:t>
      </w:r>
      <w:r w:rsidRPr="00D11AC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которая</w:t>
      </w:r>
      <w:r w:rsidRPr="00D11A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считывает</w:t>
      </w:r>
      <w:r w:rsidRPr="00D11ACF">
        <w:rPr>
          <w:sz w:val="28"/>
          <w:szCs w:val="28"/>
          <w:lang w:val="ru-RU"/>
        </w:rPr>
        <w:t xml:space="preserve"> </w:t>
      </w:r>
      <w:r w:rsidR="007F7999">
        <w:rPr>
          <w:sz w:val="28"/>
          <w:szCs w:val="28"/>
          <w:lang w:val="ru-RU"/>
        </w:rPr>
        <w:t>информацию</w:t>
      </w:r>
      <w:r w:rsidR="007F7999" w:rsidRPr="00D11ACF">
        <w:rPr>
          <w:sz w:val="28"/>
          <w:szCs w:val="28"/>
          <w:lang w:val="ru-RU"/>
        </w:rPr>
        <w:t xml:space="preserve"> </w:t>
      </w:r>
      <w:r w:rsidR="007F7999">
        <w:rPr>
          <w:sz w:val="28"/>
          <w:szCs w:val="28"/>
          <w:lang w:val="ru-RU"/>
        </w:rPr>
        <w:t>о</w:t>
      </w:r>
      <w:r w:rsidR="007F7999" w:rsidRPr="00D11ACF">
        <w:rPr>
          <w:sz w:val="28"/>
          <w:szCs w:val="28"/>
          <w:lang w:val="ru-RU"/>
        </w:rPr>
        <w:t xml:space="preserve"> </w:t>
      </w:r>
      <w:r w:rsidR="007F7999">
        <w:rPr>
          <w:sz w:val="28"/>
          <w:szCs w:val="28"/>
          <w:lang w:val="ru-RU"/>
        </w:rPr>
        <w:t>батарее</w:t>
      </w:r>
      <w:r w:rsidR="007F7999" w:rsidRPr="00D11ACF">
        <w:rPr>
          <w:sz w:val="28"/>
          <w:szCs w:val="28"/>
          <w:lang w:val="ru-RU"/>
        </w:rPr>
        <w:t xml:space="preserve"> </w:t>
      </w:r>
      <w:r w:rsidR="007F7999">
        <w:rPr>
          <w:sz w:val="28"/>
          <w:szCs w:val="28"/>
          <w:lang w:val="ru-RU"/>
        </w:rPr>
        <w:t>и</w:t>
      </w:r>
      <w:r w:rsidR="007F7999" w:rsidRPr="00D11ACF">
        <w:rPr>
          <w:sz w:val="28"/>
          <w:szCs w:val="28"/>
          <w:lang w:val="ru-RU"/>
        </w:rPr>
        <w:t xml:space="preserve"> </w:t>
      </w:r>
      <w:r w:rsidR="007F7999">
        <w:rPr>
          <w:sz w:val="28"/>
          <w:szCs w:val="28"/>
          <w:lang w:val="ru-RU"/>
        </w:rPr>
        <w:t>выводит</w:t>
      </w:r>
      <w:r w:rsidR="007F7999" w:rsidRPr="00D11ACF">
        <w:rPr>
          <w:sz w:val="28"/>
          <w:szCs w:val="28"/>
          <w:lang w:val="ru-RU"/>
        </w:rPr>
        <w:t xml:space="preserve"> </w:t>
      </w:r>
      <w:r w:rsidR="007F7999">
        <w:rPr>
          <w:sz w:val="28"/>
          <w:szCs w:val="28"/>
          <w:lang w:val="ru-RU"/>
        </w:rPr>
        <w:t>основные</w:t>
      </w:r>
      <w:r w:rsidR="007F7999" w:rsidRPr="00D11ACF">
        <w:rPr>
          <w:sz w:val="28"/>
          <w:szCs w:val="28"/>
          <w:lang w:val="ru-RU"/>
        </w:rPr>
        <w:t xml:space="preserve"> </w:t>
      </w:r>
      <w:r w:rsidR="007F7999">
        <w:rPr>
          <w:sz w:val="28"/>
          <w:szCs w:val="28"/>
          <w:lang w:val="ru-RU"/>
        </w:rPr>
        <w:t>показатели</w:t>
      </w:r>
      <w:r w:rsidRPr="00D11ACF">
        <w:rPr>
          <w:rFonts w:ascii="Times New Roman" w:hAnsi="Times New Roman"/>
          <w:sz w:val="28"/>
          <w:lang w:val="ru-RU"/>
        </w:rPr>
        <w:t>.</w:t>
      </w:r>
    </w:p>
    <w:p w14:paraId="4D1C8AC2" w14:textId="3E96578D" w:rsidR="00A55677" w:rsidRPr="00D11ACF" w:rsidRDefault="007F7999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</w:t>
      </w:r>
      <w:r w:rsidRPr="00D11A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написана</w:t>
      </w:r>
      <w:r w:rsidRPr="00D11A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Pr="00D11A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операционной</w:t>
      </w:r>
      <w:r w:rsidRPr="00D11A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системы</w:t>
      </w:r>
      <w:r w:rsidRPr="00D11A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Windows</w:t>
      </w:r>
      <w:r w:rsidRPr="00D11AC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использованные</w:t>
      </w:r>
      <w:r w:rsidRPr="00D11A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инструменты</w:t>
      </w:r>
      <w:r w:rsidRPr="00D11ACF">
        <w:rPr>
          <w:sz w:val="28"/>
          <w:szCs w:val="28"/>
          <w:lang w:val="ru-RU"/>
        </w:rPr>
        <w:t xml:space="preserve"> </w:t>
      </w:r>
      <w:r w:rsidR="001D6B11" w:rsidRPr="00D11ACF">
        <w:rPr>
          <w:sz w:val="28"/>
          <w:szCs w:val="28"/>
          <w:lang w:val="ru-RU"/>
        </w:rPr>
        <w:t>–</w:t>
      </w:r>
      <w:r w:rsidRPr="00D11ACF">
        <w:rPr>
          <w:sz w:val="28"/>
          <w:szCs w:val="28"/>
          <w:lang w:val="ru-RU"/>
        </w:rPr>
        <w:t xml:space="preserve"> </w:t>
      </w:r>
      <w:r w:rsidR="001D6B11">
        <w:rPr>
          <w:sz w:val="28"/>
          <w:szCs w:val="28"/>
          <w:lang w:val="ru-RU"/>
        </w:rPr>
        <w:t>язык</w:t>
      </w:r>
      <w:r w:rsidR="001D6B11" w:rsidRPr="00D11ACF">
        <w:rPr>
          <w:sz w:val="28"/>
          <w:szCs w:val="28"/>
          <w:lang w:val="ru-RU"/>
        </w:rPr>
        <w:t xml:space="preserve"> </w:t>
      </w:r>
      <w:r w:rsidR="001D6B11">
        <w:rPr>
          <w:sz w:val="28"/>
          <w:szCs w:val="28"/>
          <w:lang w:val="ru-RU"/>
        </w:rPr>
        <w:t>программирования</w:t>
      </w:r>
      <w:r w:rsidR="001D6B11" w:rsidRPr="00D11ACF">
        <w:rPr>
          <w:sz w:val="28"/>
          <w:szCs w:val="28"/>
          <w:lang w:val="ru-RU"/>
        </w:rPr>
        <w:t xml:space="preserve"> </w:t>
      </w:r>
      <w:r w:rsidR="001D6B11">
        <w:rPr>
          <w:sz w:val="28"/>
          <w:szCs w:val="28"/>
        </w:rPr>
        <w:t>C</w:t>
      </w:r>
      <w:r w:rsidR="001D6B11" w:rsidRPr="00D11ACF">
        <w:rPr>
          <w:sz w:val="28"/>
          <w:szCs w:val="28"/>
          <w:lang w:val="ru-RU"/>
        </w:rPr>
        <w:t xml:space="preserve">++, </w:t>
      </w:r>
      <w:r w:rsidR="001D6B11">
        <w:rPr>
          <w:sz w:val="28"/>
          <w:szCs w:val="28"/>
        </w:rPr>
        <w:t>Microsoft</w:t>
      </w:r>
      <w:r w:rsidR="001D6B11" w:rsidRPr="00D11ACF">
        <w:rPr>
          <w:sz w:val="28"/>
          <w:szCs w:val="28"/>
          <w:lang w:val="ru-RU"/>
        </w:rPr>
        <w:t xml:space="preserve"> </w:t>
      </w:r>
      <w:r w:rsidR="001D6B11">
        <w:rPr>
          <w:sz w:val="28"/>
          <w:szCs w:val="28"/>
        </w:rPr>
        <w:t>Visual</w:t>
      </w:r>
      <w:r w:rsidR="001D6B11" w:rsidRPr="00D11ACF">
        <w:rPr>
          <w:sz w:val="28"/>
          <w:szCs w:val="28"/>
          <w:lang w:val="ru-RU"/>
        </w:rPr>
        <w:t xml:space="preserve"> </w:t>
      </w:r>
      <w:r w:rsidR="001D6B11">
        <w:rPr>
          <w:sz w:val="28"/>
          <w:szCs w:val="28"/>
        </w:rPr>
        <w:t>Studio</w:t>
      </w:r>
      <w:r w:rsidR="001D6B11" w:rsidRPr="00D11ACF">
        <w:rPr>
          <w:sz w:val="28"/>
          <w:szCs w:val="28"/>
          <w:lang w:val="ru-RU"/>
        </w:rPr>
        <w:t>.</w:t>
      </w:r>
    </w:p>
    <w:sectPr w:rsidR="00A55677" w:rsidRPr="00D11ACF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768EC" w14:textId="77777777" w:rsidR="00F246F5" w:rsidRDefault="00F246F5" w:rsidP="002D50C3">
      <w:pPr>
        <w:spacing w:after="0" w:line="240" w:lineRule="auto"/>
      </w:pPr>
      <w:r>
        <w:separator/>
      </w:r>
    </w:p>
  </w:endnote>
  <w:endnote w:type="continuationSeparator" w:id="0">
    <w:p w14:paraId="68210C39" w14:textId="77777777" w:rsidR="00F246F5" w:rsidRDefault="00F246F5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6178724"/>
      <w:docPartObj>
        <w:docPartGallery w:val="Page Numbers (Bottom of Page)"/>
        <w:docPartUnique/>
      </w:docPartObj>
    </w:sdtPr>
    <w:sdtEndPr/>
    <w:sdtContent>
      <w:p w14:paraId="29EB1734" w14:textId="77777777"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BB6" w:rsidRPr="00AD2BB6">
          <w:rPr>
            <w:noProof/>
            <w:lang w:val="ru-RU"/>
          </w:rPr>
          <w:t>10</w:t>
        </w:r>
        <w:r>
          <w:fldChar w:fldCharType="end"/>
        </w:r>
      </w:p>
      <w:p w14:paraId="3AE5FA56" w14:textId="77777777" w:rsidR="00B12155" w:rsidRDefault="00F246F5">
        <w:pPr>
          <w:pStyle w:val="Footer"/>
          <w:jc w:val="right"/>
        </w:pPr>
      </w:p>
    </w:sdtContent>
  </w:sdt>
  <w:p w14:paraId="23C183EB" w14:textId="77777777"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0B717" w14:textId="77777777" w:rsidR="00F246F5" w:rsidRDefault="00F246F5" w:rsidP="002D50C3">
      <w:pPr>
        <w:spacing w:after="0" w:line="240" w:lineRule="auto"/>
      </w:pPr>
      <w:r>
        <w:separator/>
      </w:r>
    </w:p>
  </w:footnote>
  <w:footnote w:type="continuationSeparator" w:id="0">
    <w:p w14:paraId="3BD62D26" w14:textId="77777777" w:rsidR="00F246F5" w:rsidRDefault="00F246F5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C13FB2"/>
    <w:multiLevelType w:val="multilevel"/>
    <w:tmpl w:val="BB18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4A3A0C"/>
    <w:multiLevelType w:val="multilevel"/>
    <w:tmpl w:val="1D9C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910C5B"/>
    <w:multiLevelType w:val="multilevel"/>
    <w:tmpl w:val="4618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6"/>
  </w:num>
  <w:num w:numId="3">
    <w:abstractNumId w:val="23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9"/>
  </w:num>
  <w:num w:numId="7">
    <w:abstractNumId w:val="8"/>
  </w:num>
  <w:num w:numId="8">
    <w:abstractNumId w:val="3"/>
  </w:num>
  <w:num w:numId="9">
    <w:abstractNumId w:val="21"/>
  </w:num>
  <w:num w:numId="10">
    <w:abstractNumId w:val="7"/>
  </w:num>
  <w:num w:numId="11">
    <w:abstractNumId w:val="5"/>
  </w:num>
  <w:num w:numId="12">
    <w:abstractNumId w:val="13"/>
  </w:num>
  <w:num w:numId="13">
    <w:abstractNumId w:val="24"/>
  </w:num>
  <w:num w:numId="14">
    <w:abstractNumId w:val="12"/>
  </w:num>
  <w:num w:numId="15">
    <w:abstractNumId w:val="0"/>
  </w:num>
  <w:num w:numId="16">
    <w:abstractNumId w:val="2"/>
  </w:num>
  <w:num w:numId="17">
    <w:abstractNumId w:val="16"/>
  </w:num>
  <w:num w:numId="18">
    <w:abstractNumId w:val="20"/>
  </w:num>
  <w:num w:numId="19">
    <w:abstractNumId w:val="17"/>
  </w:num>
  <w:num w:numId="20">
    <w:abstractNumId w:val="18"/>
  </w:num>
  <w:num w:numId="21">
    <w:abstractNumId w:val="9"/>
  </w:num>
  <w:num w:numId="22">
    <w:abstractNumId w:val="1"/>
  </w:num>
  <w:num w:numId="23">
    <w:abstractNumId w:val="14"/>
  </w:num>
  <w:num w:numId="24">
    <w:abstractNumId w:val="1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E44E2"/>
    <w:rsid w:val="000F44E0"/>
    <w:rsid w:val="00112F50"/>
    <w:rsid w:val="00133E4D"/>
    <w:rsid w:val="00135776"/>
    <w:rsid w:val="00153CC5"/>
    <w:rsid w:val="0017385C"/>
    <w:rsid w:val="00183545"/>
    <w:rsid w:val="0018589C"/>
    <w:rsid w:val="0018644C"/>
    <w:rsid w:val="00193475"/>
    <w:rsid w:val="001A72F0"/>
    <w:rsid w:val="001B12B2"/>
    <w:rsid w:val="001B4288"/>
    <w:rsid w:val="001B4323"/>
    <w:rsid w:val="001C2AD1"/>
    <w:rsid w:val="001D03C5"/>
    <w:rsid w:val="001D2B60"/>
    <w:rsid w:val="001D6B11"/>
    <w:rsid w:val="001E3C93"/>
    <w:rsid w:val="001E3FC4"/>
    <w:rsid w:val="00201EE9"/>
    <w:rsid w:val="0021117E"/>
    <w:rsid w:val="00217BC3"/>
    <w:rsid w:val="0023438C"/>
    <w:rsid w:val="00237CB2"/>
    <w:rsid w:val="00247887"/>
    <w:rsid w:val="00257A26"/>
    <w:rsid w:val="00280A4F"/>
    <w:rsid w:val="00282A77"/>
    <w:rsid w:val="0029749C"/>
    <w:rsid w:val="00297EE0"/>
    <w:rsid w:val="002A504D"/>
    <w:rsid w:val="002A54DB"/>
    <w:rsid w:val="002B65F8"/>
    <w:rsid w:val="002C2DCB"/>
    <w:rsid w:val="002C4B76"/>
    <w:rsid w:val="002D50C3"/>
    <w:rsid w:val="002E7FE6"/>
    <w:rsid w:val="002F4DA8"/>
    <w:rsid w:val="0030205B"/>
    <w:rsid w:val="0030362D"/>
    <w:rsid w:val="003067F7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8623B"/>
    <w:rsid w:val="003C6B00"/>
    <w:rsid w:val="003E043D"/>
    <w:rsid w:val="003E7B83"/>
    <w:rsid w:val="00417869"/>
    <w:rsid w:val="00417949"/>
    <w:rsid w:val="004234B4"/>
    <w:rsid w:val="00431F09"/>
    <w:rsid w:val="004356CC"/>
    <w:rsid w:val="004540FA"/>
    <w:rsid w:val="004622B3"/>
    <w:rsid w:val="00484A00"/>
    <w:rsid w:val="004C0176"/>
    <w:rsid w:val="004C1DCE"/>
    <w:rsid w:val="004C3566"/>
    <w:rsid w:val="004D6FE5"/>
    <w:rsid w:val="004E1548"/>
    <w:rsid w:val="004E7A94"/>
    <w:rsid w:val="00510A0F"/>
    <w:rsid w:val="005746B9"/>
    <w:rsid w:val="005B3BDB"/>
    <w:rsid w:val="005E3226"/>
    <w:rsid w:val="005E388D"/>
    <w:rsid w:val="00630C8C"/>
    <w:rsid w:val="0064125D"/>
    <w:rsid w:val="00651CEE"/>
    <w:rsid w:val="006634E6"/>
    <w:rsid w:val="00674EE6"/>
    <w:rsid w:val="006872B3"/>
    <w:rsid w:val="006A21CC"/>
    <w:rsid w:val="006A78A1"/>
    <w:rsid w:val="006C1504"/>
    <w:rsid w:val="006E12E2"/>
    <w:rsid w:val="006E429F"/>
    <w:rsid w:val="006E67B7"/>
    <w:rsid w:val="006F3AE8"/>
    <w:rsid w:val="00707C8F"/>
    <w:rsid w:val="00727247"/>
    <w:rsid w:val="00761A39"/>
    <w:rsid w:val="00771863"/>
    <w:rsid w:val="00774C9B"/>
    <w:rsid w:val="00780A59"/>
    <w:rsid w:val="007A582D"/>
    <w:rsid w:val="007B57BF"/>
    <w:rsid w:val="007F7999"/>
    <w:rsid w:val="00802618"/>
    <w:rsid w:val="0080478B"/>
    <w:rsid w:val="008146B0"/>
    <w:rsid w:val="0082696C"/>
    <w:rsid w:val="00827D6C"/>
    <w:rsid w:val="00835080"/>
    <w:rsid w:val="0084067C"/>
    <w:rsid w:val="00851904"/>
    <w:rsid w:val="00852B4D"/>
    <w:rsid w:val="00865DC0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07222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B2201"/>
    <w:rsid w:val="009F1B80"/>
    <w:rsid w:val="00A00DD3"/>
    <w:rsid w:val="00A02DAA"/>
    <w:rsid w:val="00A06356"/>
    <w:rsid w:val="00A24699"/>
    <w:rsid w:val="00A4253F"/>
    <w:rsid w:val="00A44A00"/>
    <w:rsid w:val="00A55677"/>
    <w:rsid w:val="00A61EC5"/>
    <w:rsid w:val="00A63722"/>
    <w:rsid w:val="00A66A54"/>
    <w:rsid w:val="00A755B9"/>
    <w:rsid w:val="00A81C73"/>
    <w:rsid w:val="00A8768D"/>
    <w:rsid w:val="00A87D2E"/>
    <w:rsid w:val="00A957DB"/>
    <w:rsid w:val="00AB2899"/>
    <w:rsid w:val="00AD2BB6"/>
    <w:rsid w:val="00AE1536"/>
    <w:rsid w:val="00AE31FD"/>
    <w:rsid w:val="00AE5AF4"/>
    <w:rsid w:val="00AE5C39"/>
    <w:rsid w:val="00AF3015"/>
    <w:rsid w:val="00B1214F"/>
    <w:rsid w:val="00B12155"/>
    <w:rsid w:val="00B1423C"/>
    <w:rsid w:val="00B150D6"/>
    <w:rsid w:val="00B30A19"/>
    <w:rsid w:val="00B40CAF"/>
    <w:rsid w:val="00B418C9"/>
    <w:rsid w:val="00B43A89"/>
    <w:rsid w:val="00B71AC3"/>
    <w:rsid w:val="00B85CD9"/>
    <w:rsid w:val="00B96B04"/>
    <w:rsid w:val="00BA2AAC"/>
    <w:rsid w:val="00BA6D55"/>
    <w:rsid w:val="00BD05BB"/>
    <w:rsid w:val="00BD7E3A"/>
    <w:rsid w:val="00BF0978"/>
    <w:rsid w:val="00BF0995"/>
    <w:rsid w:val="00C10E1E"/>
    <w:rsid w:val="00C220C0"/>
    <w:rsid w:val="00C36BB0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06409"/>
    <w:rsid w:val="00D10699"/>
    <w:rsid w:val="00D11ACF"/>
    <w:rsid w:val="00D21262"/>
    <w:rsid w:val="00D2336B"/>
    <w:rsid w:val="00D24E2C"/>
    <w:rsid w:val="00D544E3"/>
    <w:rsid w:val="00D72B0D"/>
    <w:rsid w:val="00D732AC"/>
    <w:rsid w:val="00D75F8A"/>
    <w:rsid w:val="00D948D0"/>
    <w:rsid w:val="00DA10C0"/>
    <w:rsid w:val="00DB454A"/>
    <w:rsid w:val="00DC6EE6"/>
    <w:rsid w:val="00DD4599"/>
    <w:rsid w:val="00DE431B"/>
    <w:rsid w:val="00DF560D"/>
    <w:rsid w:val="00E003B1"/>
    <w:rsid w:val="00E054F1"/>
    <w:rsid w:val="00E06948"/>
    <w:rsid w:val="00E10616"/>
    <w:rsid w:val="00E4098B"/>
    <w:rsid w:val="00E416DD"/>
    <w:rsid w:val="00E70091"/>
    <w:rsid w:val="00E77748"/>
    <w:rsid w:val="00EA2D3E"/>
    <w:rsid w:val="00EB6DC7"/>
    <w:rsid w:val="00ED38C3"/>
    <w:rsid w:val="00EF1885"/>
    <w:rsid w:val="00F02219"/>
    <w:rsid w:val="00F079FC"/>
    <w:rsid w:val="00F21820"/>
    <w:rsid w:val="00F21FEF"/>
    <w:rsid w:val="00F246F5"/>
    <w:rsid w:val="00F57267"/>
    <w:rsid w:val="00F807A5"/>
    <w:rsid w:val="00F8675E"/>
    <w:rsid w:val="00F960DA"/>
    <w:rsid w:val="00FD2D82"/>
    <w:rsid w:val="00FD54A9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37DD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BDB"/>
  </w:style>
  <w:style w:type="paragraph" w:styleId="Heading4">
    <w:name w:val="heading 4"/>
    <w:basedOn w:val="Normal"/>
    <w:link w:val="Heading4Char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43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1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1372</Words>
  <Characters>7821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Kiryl Harbacheuski</cp:lastModifiedBy>
  <cp:revision>24</cp:revision>
  <cp:lastPrinted>2021-04-29T19:58:00Z</cp:lastPrinted>
  <dcterms:created xsi:type="dcterms:W3CDTF">2023-09-12T20:48:00Z</dcterms:created>
  <dcterms:modified xsi:type="dcterms:W3CDTF">2023-09-13T07:29:00Z</dcterms:modified>
</cp:coreProperties>
</file>