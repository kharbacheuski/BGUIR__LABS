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CDB0" w14:textId="77777777" w:rsidR="00A32A0F" w:rsidRPr="00BF04A3" w:rsidRDefault="00A32A0F" w:rsidP="00A32A0F">
      <w:pPr>
        <w:ind w:firstLine="0"/>
        <w:jc w:val="center"/>
        <w:rPr>
          <w:sz w:val="28"/>
          <w:szCs w:val="28"/>
        </w:rPr>
      </w:pPr>
      <w:r w:rsidRPr="00BF04A3">
        <w:rPr>
          <w:sz w:val="28"/>
          <w:szCs w:val="28"/>
        </w:rPr>
        <w:t>Министерство образования Республики Беларусь</w:t>
      </w:r>
    </w:p>
    <w:p w14:paraId="005EA093" w14:textId="77777777" w:rsidR="00A32A0F" w:rsidRPr="00BF04A3" w:rsidRDefault="00A32A0F" w:rsidP="00A32A0F">
      <w:pPr>
        <w:ind w:firstLine="0"/>
        <w:jc w:val="center"/>
        <w:rPr>
          <w:sz w:val="28"/>
          <w:szCs w:val="28"/>
        </w:rPr>
      </w:pPr>
    </w:p>
    <w:p w14:paraId="4942CD64" w14:textId="77777777" w:rsidR="00A32A0F" w:rsidRPr="00BF04A3" w:rsidRDefault="00A32A0F" w:rsidP="00A32A0F">
      <w:pPr>
        <w:ind w:firstLine="0"/>
        <w:jc w:val="center"/>
        <w:rPr>
          <w:sz w:val="28"/>
          <w:szCs w:val="28"/>
        </w:rPr>
      </w:pPr>
      <w:r w:rsidRPr="00BF04A3">
        <w:rPr>
          <w:sz w:val="28"/>
          <w:szCs w:val="28"/>
        </w:rPr>
        <w:t>Учреждение образования</w:t>
      </w:r>
    </w:p>
    <w:p w14:paraId="22CE52B1" w14:textId="77777777" w:rsidR="00A32A0F" w:rsidRPr="000671A7" w:rsidRDefault="00A32A0F" w:rsidP="00A32A0F">
      <w:pPr>
        <w:ind w:firstLine="0"/>
        <w:jc w:val="center"/>
        <w:rPr>
          <w:sz w:val="28"/>
          <w:szCs w:val="28"/>
        </w:rPr>
      </w:pPr>
      <w:r w:rsidRPr="00BF04A3">
        <w:rPr>
          <w:sz w:val="28"/>
          <w:szCs w:val="28"/>
        </w:rPr>
        <w:t>«Белорусский государственный университет информатики и радиоэлектроники»</w:t>
      </w:r>
    </w:p>
    <w:p w14:paraId="60471E99" w14:textId="77777777" w:rsidR="00A32A0F" w:rsidRPr="000671A7" w:rsidRDefault="00A32A0F" w:rsidP="00A32A0F">
      <w:pPr>
        <w:ind w:firstLine="0"/>
        <w:jc w:val="center"/>
        <w:rPr>
          <w:sz w:val="28"/>
          <w:szCs w:val="28"/>
        </w:rPr>
      </w:pPr>
    </w:p>
    <w:p w14:paraId="236DCCAB" w14:textId="77777777" w:rsidR="00A32A0F" w:rsidRPr="000671A7" w:rsidRDefault="00A32A0F" w:rsidP="00A32A0F">
      <w:pPr>
        <w:ind w:firstLine="0"/>
        <w:jc w:val="center"/>
        <w:rPr>
          <w:sz w:val="28"/>
          <w:szCs w:val="28"/>
        </w:rPr>
      </w:pPr>
      <w:r w:rsidRPr="000671A7">
        <w:rPr>
          <w:sz w:val="28"/>
          <w:szCs w:val="28"/>
        </w:rPr>
        <w:t>Кафедра ЭВМ</w:t>
      </w:r>
    </w:p>
    <w:p w14:paraId="465183FA" w14:textId="77777777" w:rsidR="00A32A0F" w:rsidRPr="000671A7" w:rsidRDefault="00A32A0F" w:rsidP="00A32A0F">
      <w:pPr>
        <w:ind w:firstLine="0"/>
        <w:jc w:val="center"/>
        <w:rPr>
          <w:sz w:val="28"/>
          <w:szCs w:val="28"/>
        </w:rPr>
      </w:pPr>
    </w:p>
    <w:p w14:paraId="4040EF14" w14:textId="77777777" w:rsidR="00A32A0F" w:rsidRPr="000671A7" w:rsidRDefault="00A32A0F" w:rsidP="00A32A0F">
      <w:pPr>
        <w:ind w:firstLine="0"/>
        <w:jc w:val="center"/>
        <w:rPr>
          <w:sz w:val="28"/>
          <w:szCs w:val="28"/>
        </w:rPr>
      </w:pPr>
    </w:p>
    <w:p w14:paraId="1620A344" w14:textId="77777777" w:rsidR="00A32A0F" w:rsidRPr="000671A7" w:rsidRDefault="00A32A0F" w:rsidP="00A32A0F">
      <w:pPr>
        <w:ind w:firstLine="0"/>
        <w:jc w:val="center"/>
        <w:rPr>
          <w:sz w:val="28"/>
          <w:szCs w:val="28"/>
        </w:rPr>
      </w:pPr>
    </w:p>
    <w:p w14:paraId="7D2428BD" w14:textId="77777777" w:rsidR="00A32A0F" w:rsidRPr="000671A7" w:rsidRDefault="00A32A0F" w:rsidP="00A32A0F">
      <w:pPr>
        <w:ind w:firstLine="0"/>
        <w:jc w:val="center"/>
        <w:rPr>
          <w:sz w:val="28"/>
          <w:szCs w:val="28"/>
        </w:rPr>
      </w:pPr>
    </w:p>
    <w:p w14:paraId="6F3BCDF9" w14:textId="77777777" w:rsidR="00A32A0F" w:rsidRPr="000671A7" w:rsidRDefault="00A32A0F" w:rsidP="00A32A0F">
      <w:pPr>
        <w:ind w:firstLine="0"/>
        <w:jc w:val="center"/>
        <w:rPr>
          <w:sz w:val="28"/>
          <w:szCs w:val="28"/>
        </w:rPr>
      </w:pPr>
    </w:p>
    <w:p w14:paraId="6459B846" w14:textId="6F7E0405" w:rsidR="00A32A0F" w:rsidRPr="00DE6A7D" w:rsidRDefault="00A32A0F" w:rsidP="00A32A0F">
      <w:pPr>
        <w:ind w:firstLine="0"/>
        <w:jc w:val="center"/>
        <w:rPr>
          <w:sz w:val="28"/>
          <w:szCs w:val="28"/>
        </w:rPr>
      </w:pPr>
      <w:r>
        <w:rPr>
          <w:sz w:val="28"/>
          <w:szCs w:val="28"/>
        </w:rPr>
        <w:t>Л</w:t>
      </w:r>
      <w:r w:rsidRPr="000671A7">
        <w:rPr>
          <w:sz w:val="28"/>
          <w:szCs w:val="28"/>
        </w:rPr>
        <w:t>абораторн</w:t>
      </w:r>
      <w:r>
        <w:rPr>
          <w:sz w:val="28"/>
          <w:szCs w:val="28"/>
        </w:rPr>
        <w:t>ая</w:t>
      </w:r>
      <w:r w:rsidRPr="000671A7">
        <w:rPr>
          <w:sz w:val="28"/>
          <w:szCs w:val="28"/>
        </w:rPr>
        <w:t xml:space="preserve"> работ</w:t>
      </w:r>
      <w:r>
        <w:rPr>
          <w:sz w:val="28"/>
          <w:szCs w:val="28"/>
        </w:rPr>
        <w:t>а</w:t>
      </w:r>
      <w:r w:rsidRPr="000671A7">
        <w:rPr>
          <w:sz w:val="28"/>
          <w:szCs w:val="28"/>
        </w:rPr>
        <w:t xml:space="preserve"> № </w:t>
      </w:r>
      <w:r w:rsidR="00DE6A7D" w:rsidRPr="00DE6A7D">
        <w:rPr>
          <w:sz w:val="28"/>
          <w:szCs w:val="28"/>
        </w:rPr>
        <w:t>2</w:t>
      </w:r>
    </w:p>
    <w:p w14:paraId="60FF4825" w14:textId="383EBB25" w:rsidR="00A32A0F" w:rsidRPr="000671A7" w:rsidRDefault="00A32A0F" w:rsidP="00DE6A7D">
      <w:pPr>
        <w:ind w:firstLine="0"/>
        <w:jc w:val="center"/>
        <w:rPr>
          <w:sz w:val="28"/>
          <w:szCs w:val="28"/>
        </w:rPr>
      </w:pPr>
      <w:r w:rsidRPr="000671A7">
        <w:rPr>
          <w:sz w:val="28"/>
          <w:szCs w:val="28"/>
        </w:rPr>
        <w:t>«</w:t>
      </w:r>
      <w:r w:rsidR="00DE6A7D" w:rsidRPr="00DE6A7D">
        <w:rPr>
          <w:sz w:val="28"/>
          <w:szCs w:val="28"/>
        </w:rPr>
        <w:t>Прерывания. Таймеры</w:t>
      </w:r>
      <w:r w:rsidRPr="000671A7">
        <w:rPr>
          <w:sz w:val="28"/>
          <w:szCs w:val="28"/>
        </w:rPr>
        <w:t>»</w:t>
      </w:r>
    </w:p>
    <w:p w14:paraId="3C7F90CD" w14:textId="57EAB416" w:rsidR="00A32A0F" w:rsidRPr="000C0726" w:rsidRDefault="0077368D" w:rsidP="00365B4A">
      <w:pPr>
        <w:ind w:firstLine="0"/>
        <w:jc w:val="center"/>
        <w:rPr>
          <w:sz w:val="28"/>
          <w:szCs w:val="28"/>
        </w:rPr>
      </w:pPr>
      <w:r>
        <w:rPr>
          <w:sz w:val="28"/>
          <w:szCs w:val="28"/>
        </w:rPr>
        <w:t>Вариант №</w:t>
      </w:r>
      <w:r w:rsidR="000C0726">
        <w:rPr>
          <w:sz w:val="28"/>
          <w:szCs w:val="28"/>
        </w:rPr>
        <w:t>1</w:t>
      </w:r>
    </w:p>
    <w:p w14:paraId="04E2EEC1" w14:textId="77777777" w:rsidR="00A32A0F" w:rsidRPr="000671A7" w:rsidRDefault="00A32A0F" w:rsidP="00A32A0F">
      <w:pPr>
        <w:jc w:val="center"/>
        <w:rPr>
          <w:sz w:val="28"/>
          <w:szCs w:val="28"/>
        </w:rPr>
      </w:pPr>
    </w:p>
    <w:p w14:paraId="10EE1345" w14:textId="77777777" w:rsidR="00A32A0F" w:rsidRDefault="00A32A0F" w:rsidP="00A32A0F">
      <w:pPr>
        <w:jc w:val="center"/>
        <w:rPr>
          <w:sz w:val="28"/>
          <w:szCs w:val="28"/>
        </w:rPr>
      </w:pPr>
    </w:p>
    <w:p w14:paraId="1865F78A" w14:textId="77777777" w:rsidR="00A32A0F" w:rsidRDefault="00A32A0F" w:rsidP="00A32A0F">
      <w:pPr>
        <w:jc w:val="center"/>
        <w:rPr>
          <w:sz w:val="28"/>
          <w:szCs w:val="28"/>
        </w:rPr>
      </w:pPr>
    </w:p>
    <w:p w14:paraId="1AD628D3" w14:textId="77777777" w:rsidR="00A32A0F" w:rsidRDefault="00A32A0F" w:rsidP="00A32A0F">
      <w:pPr>
        <w:jc w:val="center"/>
        <w:rPr>
          <w:sz w:val="28"/>
          <w:szCs w:val="28"/>
        </w:rPr>
      </w:pPr>
    </w:p>
    <w:p w14:paraId="24E8E944" w14:textId="77777777" w:rsidR="00A32A0F" w:rsidRPr="000671A7" w:rsidRDefault="00A32A0F" w:rsidP="00A32A0F">
      <w:pPr>
        <w:jc w:val="center"/>
        <w:rPr>
          <w:sz w:val="28"/>
          <w:szCs w:val="28"/>
        </w:rPr>
      </w:pPr>
    </w:p>
    <w:p w14:paraId="16499B8A" w14:textId="77777777" w:rsidR="00A32A0F" w:rsidRPr="000671A7" w:rsidRDefault="00A32A0F" w:rsidP="00A32A0F">
      <w:pPr>
        <w:jc w:val="center"/>
        <w:rPr>
          <w:sz w:val="28"/>
          <w:szCs w:val="28"/>
        </w:rPr>
      </w:pPr>
    </w:p>
    <w:p w14:paraId="20E0BBB3" w14:textId="77777777" w:rsidR="00A32A0F" w:rsidRPr="000671A7" w:rsidRDefault="00A32A0F" w:rsidP="00A32A0F">
      <w:pPr>
        <w:jc w:val="center"/>
        <w:rPr>
          <w:sz w:val="28"/>
          <w:szCs w:val="28"/>
        </w:rPr>
      </w:pPr>
    </w:p>
    <w:p w14:paraId="688D8F34" w14:textId="77777777" w:rsidR="00A32A0F" w:rsidRPr="000671A7" w:rsidRDefault="00A32A0F" w:rsidP="00A32A0F">
      <w:pPr>
        <w:jc w:val="right"/>
        <w:rPr>
          <w:sz w:val="28"/>
          <w:szCs w:val="28"/>
        </w:rPr>
      </w:pPr>
      <w:r w:rsidRPr="000671A7">
        <w:rPr>
          <w:sz w:val="28"/>
          <w:szCs w:val="28"/>
        </w:rPr>
        <w:t>Выполнил:</w:t>
      </w:r>
    </w:p>
    <w:p w14:paraId="19BB9B2E" w14:textId="7532D8AE" w:rsidR="00A32A0F" w:rsidRPr="00DE6A7D" w:rsidRDefault="00C814C1" w:rsidP="00A32A0F">
      <w:pPr>
        <w:jc w:val="right"/>
        <w:rPr>
          <w:sz w:val="28"/>
          <w:szCs w:val="28"/>
        </w:rPr>
      </w:pPr>
      <w:r>
        <w:rPr>
          <w:sz w:val="28"/>
          <w:szCs w:val="28"/>
        </w:rPr>
        <w:t>Студент группы 150504</w:t>
      </w:r>
      <w:r w:rsidR="00DE6A7D" w:rsidRPr="00DE6A7D">
        <w:rPr>
          <w:sz w:val="28"/>
          <w:szCs w:val="28"/>
        </w:rPr>
        <w:t xml:space="preserve"> </w:t>
      </w:r>
      <w:r w:rsidR="000C0726">
        <w:rPr>
          <w:sz w:val="28"/>
          <w:szCs w:val="28"/>
        </w:rPr>
        <w:t>Горбачевский</w:t>
      </w:r>
      <w:r w:rsidR="00DE6A7D">
        <w:rPr>
          <w:sz w:val="28"/>
          <w:szCs w:val="28"/>
        </w:rPr>
        <w:t xml:space="preserve"> </w:t>
      </w:r>
      <w:r w:rsidR="000C0726">
        <w:rPr>
          <w:sz w:val="28"/>
          <w:szCs w:val="28"/>
        </w:rPr>
        <w:t>К</w:t>
      </w:r>
      <w:r w:rsidR="00DE6A7D">
        <w:rPr>
          <w:sz w:val="28"/>
          <w:szCs w:val="28"/>
        </w:rPr>
        <w:t>.В.</w:t>
      </w:r>
    </w:p>
    <w:p w14:paraId="4D3CECA8" w14:textId="77777777" w:rsidR="00A32A0F" w:rsidRPr="000671A7" w:rsidRDefault="00A32A0F" w:rsidP="00A32A0F">
      <w:pPr>
        <w:jc w:val="right"/>
        <w:rPr>
          <w:sz w:val="28"/>
          <w:szCs w:val="28"/>
        </w:rPr>
      </w:pPr>
    </w:p>
    <w:p w14:paraId="354FC4AB" w14:textId="77777777" w:rsidR="00A32A0F" w:rsidRPr="000671A7" w:rsidRDefault="00A32A0F" w:rsidP="00A32A0F">
      <w:pPr>
        <w:jc w:val="right"/>
        <w:rPr>
          <w:sz w:val="28"/>
          <w:szCs w:val="28"/>
        </w:rPr>
      </w:pPr>
    </w:p>
    <w:p w14:paraId="5038B394" w14:textId="77777777" w:rsidR="00A32A0F" w:rsidRPr="000671A7" w:rsidRDefault="00A32A0F" w:rsidP="00A32A0F">
      <w:pPr>
        <w:jc w:val="right"/>
        <w:rPr>
          <w:sz w:val="28"/>
          <w:szCs w:val="28"/>
        </w:rPr>
      </w:pPr>
      <w:r w:rsidRPr="000671A7">
        <w:rPr>
          <w:sz w:val="28"/>
          <w:szCs w:val="28"/>
        </w:rPr>
        <w:t>Проверил:</w:t>
      </w:r>
    </w:p>
    <w:p w14:paraId="2A4E1E57" w14:textId="5F5A790E" w:rsidR="00A32A0F" w:rsidRPr="000671A7" w:rsidRDefault="00C814C1" w:rsidP="00A32A0F">
      <w:pPr>
        <w:jc w:val="right"/>
        <w:rPr>
          <w:sz w:val="28"/>
          <w:szCs w:val="28"/>
        </w:rPr>
      </w:pPr>
      <w:r w:rsidRPr="00C814C1">
        <w:rPr>
          <w:sz w:val="28"/>
        </w:rPr>
        <w:t xml:space="preserve">ассистент каф. ЭВМ  __________________ </w:t>
      </w:r>
      <w:r w:rsidR="00702093">
        <w:rPr>
          <w:sz w:val="28"/>
          <w:szCs w:val="28"/>
        </w:rPr>
        <w:t>Шеменков В.В</w:t>
      </w:r>
      <w:r w:rsidR="00A32A0F" w:rsidRPr="000671A7">
        <w:rPr>
          <w:sz w:val="28"/>
          <w:szCs w:val="28"/>
        </w:rPr>
        <w:t>.</w:t>
      </w:r>
    </w:p>
    <w:p w14:paraId="11EEC6D3" w14:textId="77777777" w:rsidR="00A32A0F" w:rsidRPr="000671A7" w:rsidRDefault="00A32A0F" w:rsidP="00A32A0F">
      <w:pPr>
        <w:jc w:val="center"/>
        <w:rPr>
          <w:sz w:val="28"/>
          <w:szCs w:val="28"/>
        </w:rPr>
      </w:pPr>
    </w:p>
    <w:p w14:paraId="104E509E" w14:textId="77777777" w:rsidR="00A32A0F" w:rsidRPr="000671A7" w:rsidRDefault="00A32A0F" w:rsidP="00A32A0F">
      <w:pPr>
        <w:jc w:val="center"/>
        <w:rPr>
          <w:sz w:val="28"/>
          <w:szCs w:val="28"/>
        </w:rPr>
      </w:pPr>
    </w:p>
    <w:p w14:paraId="27776736" w14:textId="77777777" w:rsidR="00A32A0F" w:rsidRDefault="00A32A0F" w:rsidP="00A32A0F">
      <w:pPr>
        <w:jc w:val="center"/>
        <w:rPr>
          <w:sz w:val="28"/>
          <w:szCs w:val="28"/>
        </w:rPr>
      </w:pPr>
    </w:p>
    <w:p w14:paraId="2ABF43BB" w14:textId="77777777" w:rsidR="00A32A0F" w:rsidRPr="000671A7" w:rsidRDefault="00A32A0F" w:rsidP="00A32A0F">
      <w:pPr>
        <w:jc w:val="center"/>
        <w:rPr>
          <w:sz w:val="28"/>
          <w:szCs w:val="28"/>
        </w:rPr>
      </w:pPr>
    </w:p>
    <w:p w14:paraId="4ADD05D1" w14:textId="2AF935E0" w:rsidR="00A32A0F" w:rsidRDefault="00A32A0F" w:rsidP="008E69D7">
      <w:pPr>
        <w:ind w:firstLine="0"/>
        <w:rPr>
          <w:sz w:val="28"/>
          <w:szCs w:val="28"/>
        </w:rPr>
      </w:pPr>
    </w:p>
    <w:p w14:paraId="35948B06" w14:textId="77777777" w:rsidR="002036D8" w:rsidRDefault="002036D8" w:rsidP="008E69D7">
      <w:pPr>
        <w:ind w:firstLine="0"/>
        <w:rPr>
          <w:sz w:val="28"/>
          <w:szCs w:val="28"/>
        </w:rPr>
      </w:pPr>
    </w:p>
    <w:p w14:paraId="1C350EFA" w14:textId="77777777" w:rsidR="00A32A0F" w:rsidRPr="000671A7" w:rsidRDefault="00A32A0F" w:rsidP="00A32A0F">
      <w:pPr>
        <w:jc w:val="center"/>
        <w:rPr>
          <w:sz w:val="28"/>
          <w:szCs w:val="28"/>
        </w:rPr>
      </w:pPr>
    </w:p>
    <w:p w14:paraId="1BF27FB6" w14:textId="77777777" w:rsidR="001F0758" w:rsidRDefault="001F0758" w:rsidP="001F0758">
      <w:pPr>
        <w:ind w:firstLine="0"/>
        <w:jc w:val="center"/>
        <w:rPr>
          <w:sz w:val="28"/>
          <w:szCs w:val="28"/>
        </w:rPr>
      </w:pPr>
    </w:p>
    <w:p w14:paraId="311E3A32" w14:textId="24C8569B" w:rsidR="00A32A0F" w:rsidRDefault="00A32A0F" w:rsidP="001F0758">
      <w:pPr>
        <w:ind w:firstLine="0"/>
        <w:jc w:val="center"/>
        <w:rPr>
          <w:sz w:val="28"/>
          <w:szCs w:val="28"/>
        </w:rPr>
      </w:pPr>
      <w:r w:rsidRPr="000671A7">
        <w:rPr>
          <w:sz w:val="28"/>
          <w:szCs w:val="28"/>
        </w:rPr>
        <w:t>Минск</w:t>
      </w:r>
      <w:r w:rsidR="001F0758" w:rsidRPr="00C814C1">
        <w:rPr>
          <w:sz w:val="28"/>
          <w:szCs w:val="28"/>
        </w:rPr>
        <w:t xml:space="preserve"> </w:t>
      </w:r>
      <w:r w:rsidRPr="000671A7">
        <w:rPr>
          <w:sz w:val="28"/>
          <w:szCs w:val="28"/>
        </w:rPr>
        <w:t>20</w:t>
      </w:r>
      <w:r w:rsidRPr="0043030A">
        <w:rPr>
          <w:sz w:val="28"/>
          <w:szCs w:val="28"/>
        </w:rPr>
        <w:t>2</w:t>
      </w:r>
      <w:r w:rsidR="00702093">
        <w:rPr>
          <w:sz w:val="28"/>
          <w:szCs w:val="28"/>
        </w:rPr>
        <w:t>4</w:t>
      </w:r>
    </w:p>
    <w:p w14:paraId="5A57C545" w14:textId="46A7F67B" w:rsidR="00644289" w:rsidRDefault="006A77BE" w:rsidP="00371620">
      <w:pPr>
        <w:pStyle w:val="0"/>
      </w:pPr>
      <w:r>
        <w:lastRenderedPageBreak/>
        <w:t>Цель работы</w:t>
      </w:r>
    </w:p>
    <w:p w14:paraId="5EE09B1B" w14:textId="7A4288CE" w:rsidR="00F016DC" w:rsidRDefault="00F016DC" w:rsidP="001E3F36">
      <w:pPr>
        <w:pStyle w:val="a"/>
      </w:pPr>
    </w:p>
    <w:p w14:paraId="65874E87" w14:textId="6CA50D85" w:rsidR="00AF7235" w:rsidRPr="00AF7235" w:rsidRDefault="00AF7235" w:rsidP="00AF7235">
      <w:pPr>
        <w:spacing w:line="240" w:lineRule="auto"/>
        <w:rPr>
          <w:sz w:val="28"/>
          <w:szCs w:val="28"/>
        </w:rPr>
      </w:pPr>
      <w:r>
        <w:rPr>
          <w:sz w:val="28"/>
          <w:szCs w:val="28"/>
        </w:rPr>
        <w:t>Цел</w:t>
      </w:r>
      <w:r w:rsidR="0023245C">
        <w:rPr>
          <w:sz w:val="28"/>
          <w:szCs w:val="28"/>
        </w:rPr>
        <w:t>и</w:t>
      </w:r>
      <w:r>
        <w:rPr>
          <w:sz w:val="28"/>
          <w:szCs w:val="28"/>
        </w:rPr>
        <w:t xml:space="preserve"> работы:</w:t>
      </w:r>
    </w:p>
    <w:p w14:paraId="70EC3228" w14:textId="44292DCA" w:rsidR="0023245C" w:rsidRPr="00D20461" w:rsidRDefault="006C6013" w:rsidP="006C6013">
      <w:pPr>
        <w:numPr>
          <w:ilvl w:val="0"/>
          <w:numId w:val="21"/>
        </w:numPr>
        <w:tabs>
          <w:tab w:val="clear" w:pos="2007"/>
          <w:tab w:val="num" w:pos="993"/>
        </w:tabs>
        <w:overflowPunct w:val="0"/>
        <w:autoSpaceDE w:val="0"/>
        <w:autoSpaceDN w:val="0"/>
        <w:adjustRightInd w:val="0"/>
        <w:spacing w:line="240" w:lineRule="auto"/>
        <w:ind w:left="0" w:firstLine="709"/>
        <w:textAlignment w:val="baseline"/>
        <w:rPr>
          <w:sz w:val="28"/>
        </w:rPr>
      </w:pPr>
      <w:r>
        <w:rPr>
          <w:sz w:val="28"/>
          <w:szCs w:val="28"/>
        </w:rPr>
        <w:t>Ознакомиться с работой подсистемы прерываний и таймерами  микроконтроллера MSP430F5529.</w:t>
      </w:r>
    </w:p>
    <w:p w14:paraId="571756CB" w14:textId="1987FC10" w:rsidR="00AF7235" w:rsidRDefault="00AF7235" w:rsidP="006A77BE">
      <w:pPr>
        <w:spacing w:line="240" w:lineRule="auto"/>
        <w:rPr>
          <w:sz w:val="28"/>
          <w:szCs w:val="28"/>
        </w:rPr>
      </w:pPr>
    </w:p>
    <w:p w14:paraId="69E700C4" w14:textId="34A7B9C8" w:rsidR="00F016DC" w:rsidRDefault="00F016DC" w:rsidP="00E06633">
      <w:pPr>
        <w:pStyle w:val="0"/>
      </w:pPr>
      <w:r>
        <w:t>Исходные данные</w:t>
      </w:r>
    </w:p>
    <w:p w14:paraId="59C79270" w14:textId="42F7D196" w:rsidR="00290839" w:rsidRDefault="00290839" w:rsidP="00290839">
      <w:pPr>
        <w:pStyle w:val="ListParagraph"/>
        <w:spacing w:line="240" w:lineRule="auto"/>
        <w:ind w:left="1069" w:firstLine="0"/>
        <w:rPr>
          <w:b/>
          <w:bCs/>
          <w:sz w:val="28"/>
          <w:szCs w:val="28"/>
        </w:rPr>
      </w:pPr>
    </w:p>
    <w:p w14:paraId="729A6214" w14:textId="60310B6B" w:rsidR="00192E7B" w:rsidRDefault="003E5A59" w:rsidP="00192E7B">
      <w:pPr>
        <w:pStyle w:val="a"/>
        <w:rPr>
          <w:szCs w:val="28"/>
        </w:rPr>
      </w:pPr>
      <w:r>
        <w:rPr>
          <w:snapToGrid w:val="0"/>
        </w:rPr>
        <w:t xml:space="preserve">Для выполнения работы используется </w:t>
      </w:r>
      <w:r w:rsidR="00757FA8">
        <w:rPr>
          <w:snapToGrid w:val="0"/>
        </w:rPr>
        <w:t xml:space="preserve">плата </w:t>
      </w:r>
      <w:r w:rsidR="00757FA8" w:rsidRPr="007F511D">
        <w:t>MSP-EXP430F5529</w:t>
      </w:r>
      <w:r w:rsidR="00757FA8">
        <w:t xml:space="preserve"> и интегрированная среда разработки </w:t>
      </w:r>
      <w:r w:rsidR="00757FA8">
        <w:rPr>
          <w:szCs w:val="28"/>
        </w:rPr>
        <w:t xml:space="preserve">Code Composer Studio. </w:t>
      </w:r>
    </w:p>
    <w:p w14:paraId="57ED35CA" w14:textId="07DC4BA4" w:rsidR="00205F81" w:rsidRDefault="00CA3CC7" w:rsidP="00205F81">
      <w:pPr>
        <w:pStyle w:val="a"/>
        <w:rPr>
          <w:szCs w:val="28"/>
        </w:rPr>
      </w:pPr>
      <w:r>
        <w:rPr>
          <w:szCs w:val="28"/>
        </w:rPr>
        <w:t xml:space="preserve"> </w:t>
      </w:r>
      <w:r w:rsidR="00757FA8">
        <w:rPr>
          <w:szCs w:val="28"/>
        </w:rPr>
        <w:t xml:space="preserve">Необходимо выполнить задание варианта № </w:t>
      </w:r>
      <w:r w:rsidR="00CC01B6">
        <w:rPr>
          <w:szCs w:val="28"/>
        </w:rPr>
        <w:t>1</w:t>
      </w:r>
      <w:r w:rsidR="00F3295F">
        <w:rPr>
          <w:szCs w:val="28"/>
        </w:rPr>
        <w:t>.</w:t>
      </w:r>
    </w:p>
    <w:p w14:paraId="294E762C" w14:textId="1564B48D" w:rsidR="00CC01B6" w:rsidRPr="00205F81" w:rsidRDefault="00CC01B6" w:rsidP="00205F81">
      <w:pPr>
        <w:pStyle w:val="a"/>
        <w:rPr>
          <w:szCs w:val="28"/>
        </w:rPr>
      </w:pPr>
      <w:r>
        <w:rPr>
          <w:noProof/>
        </w:rPr>
        <w:drawing>
          <wp:anchor distT="0" distB="0" distL="114300" distR="114300" simplePos="0" relativeHeight="251682816" behindDoc="0" locked="0" layoutInCell="1" allowOverlap="1" wp14:anchorId="536F3F37" wp14:editId="6DD91172">
            <wp:simplePos x="0" y="0"/>
            <wp:positionH relativeFrom="column">
              <wp:posOffset>0</wp:posOffset>
            </wp:positionH>
            <wp:positionV relativeFrom="paragraph">
              <wp:posOffset>215265</wp:posOffset>
            </wp:positionV>
            <wp:extent cx="5939790" cy="963930"/>
            <wp:effectExtent l="0" t="0" r="381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963930"/>
                    </a:xfrm>
                    <a:prstGeom prst="rect">
                      <a:avLst/>
                    </a:prstGeom>
                  </pic:spPr>
                </pic:pic>
              </a:graphicData>
            </a:graphic>
          </wp:anchor>
        </w:drawing>
      </w:r>
    </w:p>
    <w:p w14:paraId="1C75EA77" w14:textId="2704328B" w:rsidR="00F3295F" w:rsidRDefault="00F3295F" w:rsidP="008C13A0">
      <w:pPr>
        <w:pStyle w:val="a"/>
      </w:pPr>
    </w:p>
    <w:p w14:paraId="52913CD4" w14:textId="1F45759E" w:rsidR="001975D1" w:rsidRDefault="00456169" w:rsidP="001975D1">
      <w:pPr>
        <w:pStyle w:val="0"/>
      </w:pPr>
      <w:r>
        <w:t>Теоретические сведения</w:t>
      </w:r>
    </w:p>
    <w:p w14:paraId="07951DD4" w14:textId="27A8A674" w:rsidR="001975D1" w:rsidRDefault="001975D1" w:rsidP="001975D1">
      <w:pPr>
        <w:pStyle w:val="0"/>
        <w:numPr>
          <w:ilvl w:val="0"/>
          <w:numId w:val="0"/>
        </w:numPr>
        <w:ind w:left="1066" w:hanging="357"/>
      </w:pPr>
    </w:p>
    <w:p w14:paraId="381EC669" w14:textId="471FAC46" w:rsidR="001975D1" w:rsidRPr="001975D1" w:rsidRDefault="007A4FE7" w:rsidP="001975D1">
      <w:pPr>
        <w:pStyle w:val="0"/>
        <w:numPr>
          <w:ilvl w:val="1"/>
          <w:numId w:val="1"/>
        </w:numPr>
      </w:pPr>
      <w:r>
        <w:t>Прерывания</w:t>
      </w:r>
    </w:p>
    <w:p w14:paraId="0FAE86FC" w14:textId="77777777" w:rsidR="001975D1" w:rsidRDefault="001975D1" w:rsidP="001975D1">
      <w:pPr>
        <w:rPr>
          <w:sz w:val="28"/>
          <w:szCs w:val="28"/>
        </w:rPr>
      </w:pPr>
    </w:p>
    <w:p w14:paraId="4507C825" w14:textId="77777777" w:rsidR="007A4FE7" w:rsidRDefault="007A4FE7" w:rsidP="007A4FE7">
      <w:pPr>
        <w:rPr>
          <w:sz w:val="28"/>
          <w:szCs w:val="28"/>
          <w:lang w:eastAsia="ar-SA"/>
        </w:rPr>
      </w:pPr>
      <w:r>
        <w:rPr>
          <w:sz w:val="28"/>
          <w:szCs w:val="28"/>
        </w:rPr>
        <w:t>Различают системные немаскируемые (SMNI), пользовательские немаскируемые (UNMI) и маскируемые прерывания. К системным немаскируемым относятся: сигнал RST/NMI в режиме NMI, сбой генератора, ошибка доступа Flash памяти. К пользовательским  немаскируемым - сбой напряжения питания (от подсистемы PMM), доступ к несуществующей (vacant) памяти, события с буфером (mailslot) JTAG интерфейса. Маскируемые прерывания могут быть отключены (замаскированы) индивидуально или все сразу (бит GIE регистра состояния SR).</w:t>
      </w:r>
    </w:p>
    <w:p w14:paraId="56960BDB" w14:textId="57465C0F" w:rsidR="007A4FE7" w:rsidRDefault="007A4FE7" w:rsidP="007A4FE7">
      <w:pPr>
        <w:rPr>
          <w:sz w:val="28"/>
          <w:szCs w:val="28"/>
        </w:rPr>
      </w:pPr>
      <w:r>
        <w:rPr>
          <w:sz w:val="28"/>
          <w:szCs w:val="28"/>
        </w:rPr>
        <w:t xml:space="preserve">Кратко рассмотрим, как происходит обработка прерывания. Задержка от возникновения запроса на прерывание до начала выполнения обработчика составляет 6 циклов. При этом заканчивается выполнение текущей инструкции, счетчик команд PC сохраняется в стеке (указывает на следующую команду), регистр состояния SR сохраняется в стеке, выбирается прерывание с максимальным приоритетом (если поступило несколько запросов),  автоматически сбрасывается флаг запроса от отдельного прерывания (сброс общего флага запроса должен осуществляться программно). Далее, все биты SR сбрасываются, за исключением SCG0, так как останавливаются все режимы с низким питанием. Так как бит GIO при этом устанавливается в 0, </w:t>
      </w:r>
      <w:r>
        <w:rPr>
          <w:sz w:val="28"/>
          <w:szCs w:val="28"/>
        </w:rPr>
        <w:lastRenderedPageBreak/>
        <w:t xml:space="preserve">все прерывания запрещаются. Наконец, вектор (адрес обработчика) загружается в PC. </w:t>
      </w:r>
    </w:p>
    <w:p w14:paraId="41468EE1" w14:textId="77777777" w:rsidR="007A4FE7" w:rsidRDefault="007A4FE7" w:rsidP="007A4FE7">
      <w:pPr>
        <w:rPr>
          <w:sz w:val="28"/>
          <w:szCs w:val="28"/>
        </w:rPr>
      </w:pPr>
    </w:p>
    <w:p w14:paraId="5551B749" w14:textId="77777777" w:rsidR="007A4FE7" w:rsidRDefault="007A4FE7" w:rsidP="007A4FE7">
      <w:pPr>
        <w:widowControl w:val="0"/>
        <w:rPr>
          <w:sz w:val="28"/>
          <w:szCs w:val="28"/>
        </w:rPr>
      </w:pPr>
      <w:r>
        <w:rPr>
          <w:sz w:val="28"/>
          <w:szCs w:val="28"/>
        </w:rPr>
        <w:t>Из-за конвейерной архитектуры процессора, команда, следующая за EINT (разрешение прерывания), всегда выполняется, даже если запрос на прерывание возник до его разрешения. Если за EINT сразу следует DINT, прерывание, ожидающее обработки может быть не обслужено. Команды, следующие за DINT в этом случае могут сработать некорректно. Аналогичные последствия вызываются альтернативными командами, которые устанавливают и сразу сбрасывают флаг GIE регистра состояний. Рекомендуется вставлять хотя бы одну команду между EINT и DINT.</w:t>
      </w:r>
    </w:p>
    <w:p w14:paraId="3AF1467C" w14:textId="77777777" w:rsidR="007A4FE7" w:rsidRDefault="007A4FE7" w:rsidP="007A4FE7">
      <w:pPr>
        <w:rPr>
          <w:sz w:val="28"/>
          <w:szCs w:val="28"/>
        </w:rPr>
      </w:pPr>
      <w:r>
        <w:rPr>
          <w:sz w:val="28"/>
          <w:szCs w:val="28"/>
        </w:rPr>
        <w:t>Возврат из прерывания выполняется командой RETI, которая выполняется за 5 циклов и загружает из стека SR, PC. Таблица векторов прерываний располагается по адресам 0FFFFh – 0FF80h и содержит 64 вектора. Бит SYSRIVECT регистра SYSCTL позволяет определить альтернативную таблицу векторов, в старших адресах RAM. По сигналу сброса этот бит автоматически сбрасывается.</w:t>
      </w:r>
    </w:p>
    <w:p w14:paraId="5529CA27" w14:textId="77777777" w:rsidR="007A4FE7" w:rsidRDefault="007A4FE7" w:rsidP="007A4FE7">
      <w:pPr>
        <w:widowControl w:val="0"/>
        <w:rPr>
          <w:sz w:val="28"/>
          <w:szCs w:val="28"/>
        </w:rPr>
      </w:pPr>
      <w:r>
        <w:rPr>
          <w:sz w:val="28"/>
          <w:szCs w:val="28"/>
        </w:rPr>
        <w:t>За прерывания отвечают ряд системных регистров (табл. 2.1). Пользовательские маскируемые прерывания рассматриваются отдельно при обсуждении соответствующего функционального узла архитектуры микроконтроллера, в частности, ранее уже рассматривались регистры для работы с прерываниями от цифровых портов ввода-вывода. В табл. 2.2 представлены поля системных регистров для работы с прерываниями.</w:t>
      </w:r>
    </w:p>
    <w:p w14:paraId="3F3D2278" w14:textId="77777777" w:rsidR="007A4FE7" w:rsidRDefault="007A4FE7" w:rsidP="007A4FE7">
      <w:pPr>
        <w:widowControl w:val="0"/>
        <w:rPr>
          <w:sz w:val="28"/>
          <w:szCs w:val="28"/>
        </w:rPr>
      </w:pPr>
      <w:r>
        <w:rPr>
          <w:sz w:val="28"/>
          <w:szCs w:val="28"/>
        </w:rPr>
        <w:t>Работа с прерываниями достаточно проста. Вначале необходимо разрешить соответствующее прерывание, например, P1IE |= BIT7; - разрешает прерывание по входу 7 вывода порта 1, в экспериментальной плате к нему подключена кнопка S1.</w:t>
      </w:r>
    </w:p>
    <w:p w14:paraId="27602971" w14:textId="77777777" w:rsidR="007A4FE7" w:rsidRDefault="007A4FE7" w:rsidP="007A4FE7">
      <w:pPr>
        <w:widowControl w:val="0"/>
        <w:rPr>
          <w:sz w:val="16"/>
          <w:szCs w:val="16"/>
        </w:rPr>
      </w:pPr>
      <w:r>
        <w:rPr>
          <w:sz w:val="28"/>
          <w:szCs w:val="28"/>
        </w:rPr>
        <w:t>После того, как режим инициализирован, хорошим тоном считается перевод контроллера в режим пониженного энергопотребления. Сделать это можно, используя вызов __bis_SR_register, например, следующий фрагмент переводит контроллер в режим LPM0 с разрешением прерываний:</w:t>
      </w:r>
    </w:p>
    <w:p w14:paraId="2F229158" w14:textId="77777777" w:rsidR="007A4FE7" w:rsidRDefault="007A4FE7" w:rsidP="007A4FE7">
      <w:pPr>
        <w:widowControl w:val="0"/>
        <w:rPr>
          <w:sz w:val="16"/>
          <w:szCs w:val="16"/>
        </w:rPr>
      </w:pPr>
    </w:p>
    <w:p w14:paraId="5C2EA6C6" w14:textId="77777777" w:rsidR="007A4FE7" w:rsidRPr="007A4FE7" w:rsidRDefault="007A4FE7" w:rsidP="007A4FE7">
      <w:pPr>
        <w:widowControl w:val="0"/>
        <w:rPr>
          <w:sz w:val="16"/>
          <w:szCs w:val="16"/>
          <w:lang w:val="en-US"/>
        </w:rPr>
      </w:pPr>
      <w:r w:rsidRPr="007A4FE7">
        <w:rPr>
          <w:i/>
          <w:iCs/>
          <w:sz w:val="28"/>
          <w:szCs w:val="28"/>
          <w:lang w:val="en-US"/>
        </w:rPr>
        <w:t>__bis_SR_register(LPM0_bits + GIE);</w:t>
      </w:r>
    </w:p>
    <w:p w14:paraId="04C0D08D" w14:textId="77777777" w:rsidR="007A4FE7" w:rsidRPr="007A4FE7" w:rsidRDefault="007A4FE7" w:rsidP="007A4FE7">
      <w:pPr>
        <w:widowControl w:val="0"/>
        <w:rPr>
          <w:sz w:val="16"/>
          <w:szCs w:val="16"/>
          <w:lang w:val="en-US"/>
        </w:rPr>
      </w:pPr>
    </w:p>
    <w:p w14:paraId="740D63CC" w14:textId="77777777" w:rsidR="007A4FE7" w:rsidRDefault="007A4FE7" w:rsidP="007A4FE7">
      <w:pPr>
        <w:widowControl w:val="0"/>
        <w:rPr>
          <w:sz w:val="28"/>
          <w:szCs w:val="28"/>
        </w:rPr>
      </w:pPr>
      <w:r>
        <w:rPr>
          <w:sz w:val="28"/>
          <w:szCs w:val="28"/>
        </w:rPr>
        <w:t xml:space="preserve">Еще одной особенностью запуска в среде отладки Code Composer Studio является необходимость вызова __no_operation() перед завершением функции  main, если она не использует некоторого цикла. Без этого вызова с завершением функции main завершится и выполнение кода в оболочке. </w:t>
      </w:r>
    </w:p>
    <w:p w14:paraId="40BA7A40" w14:textId="77777777" w:rsidR="007A4FE7" w:rsidRDefault="007A4FE7" w:rsidP="007A4FE7">
      <w:pPr>
        <w:widowControl w:val="0"/>
        <w:rPr>
          <w:sz w:val="16"/>
          <w:szCs w:val="16"/>
        </w:rPr>
      </w:pPr>
      <w:r>
        <w:rPr>
          <w:sz w:val="28"/>
          <w:szCs w:val="28"/>
        </w:rPr>
        <w:lastRenderedPageBreak/>
        <w:t>Собственно обработчик прерывания описывается с использованием директивы #pragma vector. Например, фрагмент кода ниже описывает обработчик прерывания от порта ввода-выода 1:</w:t>
      </w:r>
    </w:p>
    <w:p w14:paraId="4CF0CDE1" w14:textId="77777777" w:rsidR="007A4FE7" w:rsidRDefault="007A4FE7" w:rsidP="007A4FE7">
      <w:pPr>
        <w:widowControl w:val="0"/>
        <w:rPr>
          <w:sz w:val="16"/>
          <w:szCs w:val="16"/>
        </w:rPr>
      </w:pPr>
    </w:p>
    <w:p w14:paraId="4D170867" w14:textId="77777777" w:rsidR="007A4FE7" w:rsidRPr="007A4FE7" w:rsidRDefault="007A4FE7" w:rsidP="007A4FE7">
      <w:pPr>
        <w:widowControl w:val="0"/>
        <w:rPr>
          <w:i/>
          <w:iCs/>
          <w:sz w:val="28"/>
          <w:szCs w:val="28"/>
          <w:lang w:val="en-US"/>
        </w:rPr>
      </w:pPr>
      <w:r w:rsidRPr="007A4FE7">
        <w:rPr>
          <w:i/>
          <w:iCs/>
          <w:sz w:val="28"/>
          <w:szCs w:val="28"/>
          <w:lang w:val="en-US"/>
        </w:rPr>
        <w:t>#pragma vector=PORT1_VECTOR</w:t>
      </w:r>
    </w:p>
    <w:p w14:paraId="07AA4531" w14:textId="77777777" w:rsidR="007A4FE7" w:rsidRPr="007A4FE7" w:rsidRDefault="007A4FE7" w:rsidP="007A4FE7">
      <w:pPr>
        <w:widowControl w:val="0"/>
        <w:rPr>
          <w:i/>
          <w:iCs/>
          <w:sz w:val="28"/>
          <w:szCs w:val="28"/>
          <w:lang w:val="en-US"/>
        </w:rPr>
      </w:pPr>
      <w:r w:rsidRPr="007A4FE7">
        <w:rPr>
          <w:i/>
          <w:iCs/>
          <w:sz w:val="28"/>
          <w:szCs w:val="28"/>
          <w:lang w:val="en-US"/>
        </w:rPr>
        <w:t>__interrupt void PORT1_ISR(void)</w:t>
      </w:r>
    </w:p>
    <w:p w14:paraId="2A2D2040" w14:textId="77777777" w:rsidR="007A4FE7" w:rsidRDefault="007A4FE7" w:rsidP="007A4FE7">
      <w:pPr>
        <w:widowControl w:val="0"/>
        <w:rPr>
          <w:sz w:val="16"/>
          <w:szCs w:val="16"/>
        </w:rPr>
      </w:pPr>
      <w:r>
        <w:rPr>
          <w:i/>
          <w:iCs/>
          <w:sz w:val="28"/>
          <w:szCs w:val="28"/>
        </w:rPr>
        <w:t>{...}</w:t>
      </w:r>
    </w:p>
    <w:p w14:paraId="203AFA9D" w14:textId="77777777" w:rsidR="007A4FE7" w:rsidRDefault="007A4FE7" w:rsidP="007A4FE7">
      <w:pPr>
        <w:widowControl w:val="0"/>
        <w:rPr>
          <w:sz w:val="16"/>
          <w:szCs w:val="16"/>
        </w:rPr>
      </w:pPr>
    </w:p>
    <w:p w14:paraId="11AD17D4" w14:textId="77777777" w:rsidR="007A4FE7" w:rsidRDefault="007A4FE7" w:rsidP="007A4FE7">
      <w:pPr>
        <w:widowControl w:val="0"/>
        <w:rPr>
          <w:b/>
          <w:bCs/>
          <w:sz w:val="28"/>
          <w:szCs w:val="28"/>
        </w:rPr>
      </w:pPr>
      <w:r>
        <w:rPr>
          <w:sz w:val="28"/>
          <w:szCs w:val="28"/>
        </w:rPr>
        <w:t>Таблица 2.1. Регистры для работы с прерываниями</w:t>
      </w:r>
    </w:p>
    <w:tbl>
      <w:tblPr>
        <w:tblW w:w="0" w:type="auto"/>
        <w:tblInd w:w="28" w:type="dxa"/>
        <w:tblLayout w:type="fixed"/>
        <w:tblCellMar>
          <w:top w:w="28" w:type="dxa"/>
          <w:left w:w="28" w:type="dxa"/>
          <w:bottom w:w="28" w:type="dxa"/>
          <w:right w:w="28" w:type="dxa"/>
        </w:tblCellMar>
        <w:tblLook w:val="04A0" w:firstRow="1" w:lastRow="0" w:firstColumn="1" w:lastColumn="0" w:noHBand="0" w:noVBand="1"/>
      </w:tblPr>
      <w:tblGrid>
        <w:gridCol w:w="1931"/>
        <w:gridCol w:w="1356"/>
        <w:gridCol w:w="6347"/>
      </w:tblGrid>
      <w:tr w:rsidR="007A4FE7" w14:paraId="3163435E" w14:textId="77777777" w:rsidTr="007A4FE7">
        <w:trPr>
          <w:trHeight w:val="495"/>
        </w:trPr>
        <w:tc>
          <w:tcPr>
            <w:tcW w:w="1931" w:type="dxa"/>
            <w:tcBorders>
              <w:top w:val="single" w:sz="2" w:space="0" w:color="000000"/>
              <w:left w:val="single" w:sz="2" w:space="0" w:color="000000"/>
              <w:bottom w:val="single" w:sz="2" w:space="0" w:color="000000"/>
              <w:right w:val="nil"/>
            </w:tcBorders>
            <w:vAlign w:val="center"/>
            <w:hideMark/>
          </w:tcPr>
          <w:p w14:paraId="3877DBBC" w14:textId="77777777" w:rsidR="007A4FE7" w:rsidRDefault="007A4FE7">
            <w:pPr>
              <w:pStyle w:val="a1"/>
              <w:ind w:firstLine="144"/>
              <w:jc w:val="left"/>
              <w:rPr>
                <w:b/>
                <w:bCs/>
                <w:sz w:val="28"/>
                <w:szCs w:val="28"/>
              </w:rPr>
            </w:pPr>
            <w:r>
              <w:rPr>
                <w:b/>
                <w:bCs/>
                <w:sz w:val="28"/>
                <w:szCs w:val="28"/>
              </w:rPr>
              <w:t>Регистр</w:t>
            </w:r>
          </w:p>
        </w:tc>
        <w:tc>
          <w:tcPr>
            <w:tcW w:w="1356" w:type="dxa"/>
            <w:tcBorders>
              <w:top w:val="single" w:sz="2" w:space="0" w:color="000000"/>
              <w:left w:val="single" w:sz="2" w:space="0" w:color="000000"/>
              <w:bottom w:val="single" w:sz="2" w:space="0" w:color="000000"/>
              <w:right w:val="nil"/>
            </w:tcBorders>
            <w:vAlign w:val="center"/>
            <w:hideMark/>
          </w:tcPr>
          <w:p w14:paraId="69358C38" w14:textId="77777777" w:rsidR="007A4FE7" w:rsidRDefault="007A4FE7">
            <w:pPr>
              <w:pStyle w:val="a1"/>
              <w:ind w:firstLine="191"/>
              <w:jc w:val="left"/>
              <w:rPr>
                <w:b/>
                <w:bCs/>
                <w:sz w:val="28"/>
                <w:szCs w:val="28"/>
              </w:rPr>
            </w:pPr>
            <w:r>
              <w:rPr>
                <w:b/>
                <w:bCs/>
                <w:sz w:val="28"/>
                <w:szCs w:val="28"/>
              </w:rPr>
              <w:t>Адрес</w:t>
            </w:r>
          </w:p>
        </w:tc>
        <w:tc>
          <w:tcPr>
            <w:tcW w:w="6347" w:type="dxa"/>
            <w:tcBorders>
              <w:top w:val="single" w:sz="2" w:space="0" w:color="000000"/>
              <w:left w:val="single" w:sz="2" w:space="0" w:color="000000"/>
              <w:bottom w:val="single" w:sz="2" w:space="0" w:color="000000"/>
              <w:right w:val="single" w:sz="2" w:space="0" w:color="000000"/>
            </w:tcBorders>
            <w:vAlign w:val="center"/>
            <w:hideMark/>
          </w:tcPr>
          <w:p w14:paraId="465120C7" w14:textId="77777777" w:rsidR="007A4FE7" w:rsidRDefault="007A4FE7">
            <w:pPr>
              <w:pStyle w:val="a1"/>
              <w:ind w:firstLine="255"/>
              <w:jc w:val="left"/>
            </w:pPr>
            <w:r>
              <w:rPr>
                <w:b/>
                <w:bCs/>
                <w:sz w:val="28"/>
                <w:szCs w:val="28"/>
              </w:rPr>
              <w:t>Назначение</w:t>
            </w:r>
          </w:p>
        </w:tc>
      </w:tr>
      <w:tr w:rsidR="007A4FE7" w14:paraId="23C4B65C" w14:textId="77777777" w:rsidTr="007A4FE7">
        <w:trPr>
          <w:trHeight w:val="480"/>
        </w:trPr>
        <w:tc>
          <w:tcPr>
            <w:tcW w:w="1931" w:type="dxa"/>
            <w:tcBorders>
              <w:top w:val="nil"/>
              <w:left w:val="single" w:sz="2" w:space="0" w:color="000000"/>
              <w:bottom w:val="single" w:sz="2" w:space="0" w:color="000000"/>
              <w:right w:val="nil"/>
            </w:tcBorders>
            <w:vAlign w:val="center"/>
            <w:hideMark/>
          </w:tcPr>
          <w:p w14:paraId="481C3528" w14:textId="77777777" w:rsidR="007A4FE7" w:rsidRDefault="007A4FE7">
            <w:pPr>
              <w:pStyle w:val="a1"/>
              <w:ind w:firstLine="144"/>
              <w:rPr>
                <w:sz w:val="28"/>
                <w:szCs w:val="28"/>
              </w:rPr>
            </w:pPr>
            <w:r>
              <w:rPr>
                <w:b/>
                <w:bCs/>
                <w:sz w:val="28"/>
                <w:szCs w:val="28"/>
              </w:rPr>
              <w:t>SFRIE1</w:t>
            </w:r>
          </w:p>
        </w:tc>
        <w:tc>
          <w:tcPr>
            <w:tcW w:w="1356" w:type="dxa"/>
            <w:tcBorders>
              <w:top w:val="nil"/>
              <w:left w:val="single" w:sz="2" w:space="0" w:color="000000"/>
              <w:bottom w:val="single" w:sz="2" w:space="0" w:color="000000"/>
              <w:right w:val="nil"/>
            </w:tcBorders>
            <w:vAlign w:val="center"/>
            <w:hideMark/>
          </w:tcPr>
          <w:p w14:paraId="7D30085C" w14:textId="77777777" w:rsidR="007A4FE7" w:rsidRDefault="007A4FE7">
            <w:pPr>
              <w:pStyle w:val="a1"/>
              <w:ind w:firstLine="160"/>
              <w:rPr>
                <w:sz w:val="28"/>
                <w:szCs w:val="28"/>
              </w:rPr>
            </w:pPr>
            <w:r>
              <w:rPr>
                <w:sz w:val="28"/>
                <w:szCs w:val="28"/>
              </w:rPr>
              <w:t>0100h</w:t>
            </w:r>
          </w:p>
        </w:tc>
        <w:tc>
          <w:tcPr>
            <w:tcW w:w="6347" w:type="dxa"/>
            <w:tcBorders>
              <w:top w:val="nil"/>
              <w:left w:val="single" w:sz="2" w:space="0" w:color="000000"/>
              <w:bottom w:val="single" w:sz="2" w:space="0" w:color="000000"/>
              <w:right w:val="single" w:sz="2" w:space="0" w:color="000000"/>
            </w:tcBorders>
            <w:vAlign w:val="center"/>
            <w:hideMark/>
          </w:tcPr>
          <w:p w14:paraId="36BDA08B" w14:textId="77777777" w:rsidR="007A4FE7" w:rsidRDefault="007A4FE7">
            <w:pPr>
              <w:pStyle w:val="a1"/>
              <w:ind w:firstLine="255"/>
            </w:pPr>
            <w:r>
              <w:rPr>
                <w:sz w:val="28"/>
                <w:szCs w:val="28"/>
              </w:rPr>
              <w:t>Разрешение прерываний</w:t>
            </w:r>
          </w:p>
        </w:tc>
      </w:tr>
      <w:tr w:rsidR="007A4FE7" w14:paraId="3FB826D5" w14:textId="77777777" w:rsidTr="007A4FE7">
        <w:trPr>
          <w:trHeight w:val="480"/>
        </w:trPr>
        <w:tc>
          <w:tcPr>
            <w:tcW w:w="1931" w:type="dxa"/>
            <w:tcBorders>
              <w:top w:val="nil"/>
              <w:left w:val="single" w:sz="2" w:space="0" w:color="000000"/>
              <w:bottom w:val="single" w:sz="2" w:space="0" w:color="000000"/>
              <w:right w:val="nil"/>
            </w:tcBorders>
            <w:vAlign w:val="center"/>
            <w:hideMark/>
          </w:tcPr>
          <w:p w14:paraId="4C94B44C" w14:textId="77777777" w:rsidR="007A4FE7" w:rsidRDefault="007A4FE7">
            <w:pPr>
              <w:pStyle w:val="a1"/>
              <w:ind w:firstLine="144"/>
              <w:rPr>
                <w:sz w:val="28"/>
                <w:szCs w:val="28"/>
              </w:rPr>
            </w:pPr>
            <w:r>
              <w:rPr>
                <w:b/>
                <w:bCs/>
                <w:sz w:val="28"/>
                <w:szCs w:val="28"/>
              </w:rPr>
              <w:t>SFRIFG1</w:t>
            </w:r>
          </w:p>
        </w:tc>
        <w:tc>
          <w:tcPr>
            <w:tcW w:w="1356" w:type="dxa"/>
            <w:tcBorders>
              <w:top w:val="nil"/>
              <w:left w:val="single" w:sz="2" w:space="0" w:color="000000"/>
              <w:bottom w:val="single" w:sz="2" w:space="0" w:color="000000"/>
              <w:right w:val="nil"/>
            </w:tcBorders>
            <w:vAlign w:val="center"/>
            <w:hideMark/>
          </w:tcPr>
          <w:p w14:paraId="7FD5AF62" w14:textId="77777777" w:rsidR="007A4FE7" w:rsidRDefault="007A4FE7">
            <w:pPr>
              <w:pStyle w:val="a1"/>
              <w:ind w:firstLine="160"/>
              <w:rPr>
                <w:sz w:val="28"/>
                <w:szCs w:val="28"/>
              </w:rPr>
            </w:pPr>
            <w:r>
              <w:rPr>
                <w:sz w:val="28"/>
                <w:szCs w:val="28"/>
              </w:rPr>
              <w:t>0102h</w:t>
            </w:r>
          </w:p>
        </w:tc>
        <w:tc>
          <w:tcPr>
            <w:tcW w:w="6347" w:type="dxa"/>
            <w:tcBorders>
              <w:top w:val="nil"/>
              <w:left w:val="single" w:sz="2" w:space="0" w:color="000000"/>
              <w:bottom w:val="single" w:sz="2" w:space="0" w:color="000000"/>
              <w:right w:val="single" w:sz="2" w:space="0" w:color="000000"/>
            </w:tcBorders>
            <w:vAlign w:val="center"/>
            <w:hideMark/>
          </w:tcPr>
          <w:p w14:paraId="43B63265" w14:textId="77777777" w:rsidR="007A4FE7" w:rsidRDefault="007A4FE7">
            <w:pPr>
              <w:pStyle w:val="a1"/>
              <w:ind w:firstLine="255"/>
            </w:pPr>
            <w:r>
              <w:rPr>
                <w:sz w:val="28"/>
                <w:szCs w:val="28"/>
              </w:rPr>
              <w:t>Флаги прерываний</w:t>
            </w:r>
          </w:p>
        </w:tc>
      </w:tr>
      <w:tr w:rsidR="007A4FE7" w14:paraId="2CAFD935" w14:textId="77777777" w:rsidTr="007A4FE7">
        <w:trPr>
          <w:trHeight w:val="480"/>
        </w:trPr>
        <w:tc>
          <w:tcPr>
            <w:tcW w:w="1931" w:type="dxa"/>
            <w:tcBorders>
              <w:top w:val="nil"/>
              <w:left w:val="single" w:sz="2" w:space="0" w:color="000000"/>
              <w:bottom w:val="single" w:sz="2" w:space="0" w:color="000000"/>
              <w:right w:val="nil"/>
            </w:tcBorders>
            <w:vAlign w:val="center"/>
            <w:hideMark/>
          </w:tcPr>
          <w:p w14:paraId="16B68090" w14:textId="77777777" w:rsidR="007A4FE7" w:rsidRDefault="007A4FE7">
            <w:pPr>
              <w:pStyle w:val="a1"/>
              <w:ind w:firstLine="144"/>
              <w:rPr>
                <w:sz w:val="28"/>
                <w:szCs w:val="28"/>
              </w:rPr>
            </w:pPr>
            <w:r>
              <w:rPr>
                <w:b/>
                <w:bCs/>
                <w:sz w:val="28"/>
                <w:szCs w:val="28"/>
              </w:rPr>
              <w:t>SYSCTL</w:t>
            </w:r>
          </w:p>
        </w:tc>
        <w:tc>
          <w:tcPr>
            <w:tcW w:w="1356" w:type="dxa"/>
            <w:tcBorders>
              <w:top w:val="nil"/>
              <w:left w:val="single" w:sz="2" w:space="0" w:color="000000"/>
              <w:bottom w:val="single" w:sz="2" w:space="0" w:color="000000"/>
              <w:right w:val="nil"/>
            </w:tcBorders>
            <w:vAlign w:val="center"/>
            <w:hideMark/>
          </w:tcPr>
          <w:p w14:paraId="726EDD37" w14:textId="77777777" w:rsidR="007A4FE7" w:rsidRDefault="007A4FE7">
            <w:pPr>
              <w:pStyle w:val="a1"/>
              <w:ind w:firstLine="176"/>
              <w:rPr>
                <w:sz w:val="28"/>
                <w:szCs w:val="28"/>
              </w:rPr>
            </w:pPr>
            <w:r>
              <w:rPr>
                <w:sz w:val="28"/>
                <w:szCs w:val="28"/>
              </w:rPr>
              <w:t>0180h</w:t>
            </w:r>
          </w:p>
        </w:tc>
        <w:tc>
          <w:tcPr>
            <w:tcW w:w="6347" w:type="dxa"/>
            <w:tcBorders>
              <w:top w:val="nil"/>
              <w:left w:val="single" w:sz="2" w:space="0" w:color="000000"/>
              <w:bottom w:val="single" w:sz="2" w:space="0" w:color="000000"/>
              <w:right w:val="single" w:sz="2" w:space="0" w:color="000000"/>
            </w:tcBorders>
            <w:vAlign w:val="center"/>
            <w:hideMark/>
          </w:tcPr>
          <w:p w14:paraId="22297D12" w14:textId="77777777" w:rsidR="007A4FE7" w:rsidRDefault="007A4FE7">
            <w:pPr>
              <w:pStyle w:val="a1"/>
              <w:ind w:firstLine="255"/>
            </w:pPr>
            <w:r>
              <w:rPr>
                <w:sz w:val="28"/>
                <w:szCs w:val="28"/>
              </w:rPr>
              <w:t>Регистр управления</w:t>
            </w:r>
          </w:p>
        </w:tc>
      </w:tr>
      <w:tr w:rsidR="007A4FE7" w14:paraId="201C3705" w14:textId="77777777" w:rsidTr="007A4FE7">
        <w:trPr>
          <w:trHeight w:val="480"/>
        </w:trPr>
        <w:tc>
          <w:tcPr>
            <w:tcW w:w="1931" w:type="dxa"/>
            <w:tcBorders>
              <w:top w:val="nil"/>
              <w:left w:val="single" w:sz="2" w:space="0" w:color="000000"/>
              <w:bottom w:val="single" w:sz="2" w:space="0" w:color="000000"/>
              <w:right w:val="nil"/>
            </w:tcBorders>
            <w:vAlign w:val="center"/>
            <w:hideMark/>
          </w:tcPr>
          <w:p w14:paraId="712C8C89" w14:textId="77777777" w:rsidR="007A4FE7" w:rsidRDefault="007A4FE7">
            <w:pPr>
              <w:pStyle w:val="a1"/>
              <w:ind w:firstLine="144"/>
              <w:rPr>
                <w:sz w:val="28"/>
                <w:szCs w:val="28"/>
              </w:rPr>
            </w:pPr>
            <w:r>
              <w:rPr>
                <w:b/>
                <w:bCs/>
                <w:sz w:val="28"/>
                <w:szCs w:val="28"/>
              </w:rPr>
              <w:t>SYSBERRIV</w:t>
            </w:r>
          </w:p>
        </w:tc>
        <w:tc>
          <w:tcPr>
            <w:tcW w:w="1356" w:type="dxa"/>
            <w:tcBorders>
              <w:top w:val="nil"/>
              <w:left w:val="single" w:sz="2" w:space="0" w:color="000000"/>
              <w:bottom w:val="single" w:sz="2" w:space="0" w:color="000000"/>
              <w:right w:val="nil"/>
            </w:tcBorders>
            <w:vAlign w:val="center"/>
            <w:hideMark/>
          </w:tcPr>
          <w:p w14:paraId="55184C25" w14:textId="77777777" w:rsidR="007A4FE7" w:rsidRDefault="007A4FE7">
            <w:pPr>
              <w:pStyle w:val="a1"/>
              <w:ind w:firstLine="176"/>
              <w:rPr>
                <w:sz w:val="28"/>
                <w:szCs w:val="28"/>
              </w:rPr>
            </w:pPr>
            <w:r>
              <w:rPr>
                <w:sz w:val="28"/>
                <w:szCs w:val="28"/>
              </w:rPr>
              <w:t>0198h</w:t>
            </w:r>
          </w:p>
        </w:tc>
        <w:tc>
          <w:tcPr>
            <w:tcW w:w="6347" w:type="dxa"/>
            <w:tcBorders>
              <w:top w:val="nil"/>
              <w:left w:val="single" w:sz="2" w:space="0" w:color="000000"/>
              <w:bottom w:val="single" w:sz="2" w:space="0" w:color="000000"/>
              <w:right w:val="single" w:sz="2" w:space="0" w:color="000000"/>
            </w:tcBorders>
            <w:vAlign w:val="center"/>
            <w:hideMark/>
          </w:tcPr>
          <w:p w14:paraId="202E0255" w14:textId="77777777" w:rsidR="007A4FE7" w:rsidRDefault="007A4FE7">
            <w:pPr>
              <w:pStyle w:val="a1"/>
              <w:ind w:firstLine="255"/>
            </w:pPr>
            <w:r>
              <w:rPr>
                <w:sz w:val="28"/>
                <w:szCs w:val="28"/>
              </w:rPr>
              <w:t>Генератор вектора ошибок шины</w:t>
            </w:r>
          </w:p>
        </w:tc>
      </w:tr>
      <w:tr w:rsidR="007A4FE7" w14:paraId="0D716D19" w14:textId="77777777" w:rsidTr="007A4FE7">
        <w:trPr>
          <w:trHeight w:val="480"/>
        </w:trPr>
        <w:tc>
          <w:tcPr>
            <w:tcW w:w="1931" w:type="dxa"/>
            <w:tcBorders>
              <w:top w:val="nil"/>
              <w:left w:val="single" w:sz="2" w:space="0" w:color="000000"/>
              <w:bottom w:val="single" w:sz="2" w:space="0" w:color="000000"/>
              <w:right w:val="nil"/>
            </w:tcBorders>
            <w:vAlign w:val="center"/>
            <w:hideMark/>
          </w:tcPr>
          <w:p w14:paraId="757780DF" w14:textId="77777777" w:rsidR="007A4FE7" w:rsidRDefault="007A4FE7">
            <w:pPr>
              <w:pStyle w:val="a1"/>
              <w:ind w:firstLine="144"/>
              <w:rPr>
                <w:sz w:val="28"/>
                <w:szCs w:val="28"/>
              </w:rPr>
            </w:pPr>
            <w:r>
              <w:rPr>
                <w:b/>
                <w:bCs/>
                <w:sz w:val="28"/>
                <w:szCs w:val="28"/>
              </w:rPr>
              <w:t>SYSUNIV</w:t>
            </w:r>
          </w:p>
        </w:tc>
        <w:tc>
          <w:tcPr>
            <w:tcW w:w="1356" w:type="dxa"/>
            <w:tcBorders>
              <w:top w:val="nil"/>
              <w:left w:val="single" w:sz="2" w:space="0" w:color="000000"/>
              <w:bottom w:val="single" w:sz="2" w:space="0" w:color="000000"/>
              <w:right w:val="nil"/>
            </w:tcBorders>
            <w:vAlign w:val="center"/>
            <w:hideMark/>
          </w:tcPr>
          <w:p w14:paraId="0497E4D9" w14:textId="77777777" w:rsidR="007A4FE7" w:rsidRDefault="007A4FE7">
            <w:pPr>
              <w:pStyle w:val="a1"/>
              <w:ind w:firstLine="176"/>
              <w:rPr>
                <w:sz w:val="28"/>
                <w:szCs w:val="28"/>
              </w:rPr>
            </w:pPr>
            <w:r>
              <w:rPr>
                <w:sz w:val="28"/>
                <w:szCs w:val="28"/>
              </w:rPr>
              <w:t>019Ah</w:t>
            </w:r>
          </w:p>
        </w:tc>
        <w:tc>
          <w:tcPr>
            <w:tcW w:w="6347" w:type="dxa"/>
            <w:tcBorders>
              <w:top w:val="nil"/>
              <w:left w:val="single" w:sz="2" w:space="0" w:color="000000"/>
              <w:bottom w:val="single" w:sz="2" w:space="0" w:color="000000"/>
              <w:right w:val="single" w:sz="2" w:space="0" w:color="000000"/>
            </w:tcBorders>
            <w:vAlign w:val="center"/>
            <w:hideMark/>
          </w:tcPr>
          <w:p w14:paraId="523319CB" w14:textId="77777777" w:rsidR="007A4FE7" w:rsidRDefault="007A4FE7">
            <w:pPr>
              <w:pStyle w:val="a1"/>
              <w:ind w:firstLine="255"/>
            </w:pPr>
            <w:r>
              <w:rPr>
                <w:sz w:val="28"/>
                <w:szCs w:val="28"/>
              </w:rPr>
              <w:t>Генератор вектора пользовательских NMI</w:t>
            </w:r>
          </w:p>
        </w:tc>
      </w:tr>
      <w:tr w:rsidR="007A4FE7" w14:paraId="48416960" w14:textId="77777777" w:rsidTr="007A4FE7">
        <w:trPr>
          <w:trHeight w:val="480"/>
        </w:trPr>
        <w:tc>
          <w:tcPr>
            <w:tcW w:w="1931" w:type="dxa"/>
            <w:tcBorders>
              <w:top w:val="nil"/>
              <w:left w:val="single" w:sz="2" w:space="0" w:color="000000"/>
              <w:bottom w:val="single" w:sz="2" w:space="0" w:color="000000"/>
              <w:right w:val="nil"/>
            </w:tcBorders>
            <w:vAlign w:val="center"/>
            <w:hideMark/>
          </w:tcPr>
          <w:p w14:paraId="5372FE38" w14:textId="77777777" w:rsidR="007A4FE7" w:rsidRDefault="007A4FE7">
            <w:pPr>
              <w:pStyle w:val="a1"/>
              <w:ind w:firstLine="144"/>
              <w:rPr>
                <w:sz w:val="28"/>
                <w:szCs w:val="28"/>
              </w:rPr>
            </w:pPr>
            <w:r>
              <w:rPr>
                <w:b/>
                <w:bCs/>
                <w:sz w:val="28"/>
                <w:szCs w:val="28"/>
              </w:rPr>
              <w:t>SYSSNIV</w:t>
            </w:r>
          </w:p>
        </w:tc>
        <w:tc>
          <w:tcPr>
            <w:tcW w:w="1356" w:type="dxa"/>
            <w:tcBorders>
              <w:top w:val="nil"/>
              <w:left w:val="single" w:sz="2" w:space="0" w:color="000000"/>
              <w:bottom w:val="single" w:sz="2" w:space="0" w:color="000000"/>
              <w:right w:val="nil"/>
            </w:tcBorders>
            <w:vAlign w:val="center"/>
            <w:hideMark/>
          </w:tcPr>
          <w:p w14:paraId="7D8F95A3" w14:textId="77777777" w:rsidR="007A4FE7" w:rsidRDefault="007A4FE7">
            <w:pPr>
              <w:pStyle w:val="a1"/>
              <w:ind w:firstLine="176"/>
              <w:rPr>
                <w:sz w:val="28"/>
                <w:szCs w:val="28"/>
              </w:rPr>
            </w:pPr>
            <w:r>
              <w:rPr>
                <w:sz w:val="28"/>
                <w:szCs w:val="28"/>
              </w:rPr>
              <w:t>019Ch</w:t>
            </w:r>
          </w:p>
        </w:tc>
        <w:tc>
          <w:tcPr>
            <w:tcW w:w="6347" w:type="dxa"/>
            <w:tcBorders>
              <w:top w:val="nil"/>
              <w:left w:val="single" w:sz="2" w:space="0" w:color="000000"/>
              <w:bottom w:val="single" w:sz="2" w:space="0" w:color="000000"/>
              <w:right w:val="single" w:sz="2" w:space="0" w:color="000000"/>
            </w:tcBorders>
            <w:vAlign w:val="center"/>
            <w:hideMark/>
          </w:tcPr>
          <w:p w14:paraId="086C929E" w14:textId="77777777" w:rsidR="007A4FE7" w:rsidRDefault="007A4FE7">
            <w:pPr>
              <w:pStyle w:val="a1"/>
              <w:ind w:firstLine="255"/>
            </w:pPr>
            <w:r>
              <w:rPr>
                <w:sz w:val="28"/>
                <w:szCs w:val="28"/>
              </w:rPr>
              <w:t>Генератор вектора системных NMI</w:t>
            </w:r>
          </w:p>
        </w:tc>
      </w:tr>
      <w:tr w:rsidR="007A4FE7" w14:paraId="372BDC32" w14:textId="77777777" w:rsidTr="007A4FE7">
        <w:trPr>
          <w:trHeight w:val="480"/>
        </w:trPr>
        <w:tc>
          <w:tcPr>
            <w:tcW w:w="1931" w:type="dxa"/>
            <w:tcBorders>
              <w:top w:val="nil"/>
              <w:left w:val="single" w:sz="2" w:space="0" w:color="000000"/>
              <w:bottom w:val="single" w:sz="2" w:space="0" w:color="000000"/>
              <w:right w:val="nil"/>
            </w:tcBorders>
            <w:vAlign w:val="center"/>
            <w:hideMark/>
          </w:tcPr>
          <w:p w14:paraId="107467A3" w14:textId="77777777" w:rsidR="007A4FE7" w:rsidRDefault="007A4FE7">
            <w:pPr>
              <w:pStyle w:val="a1"/>
              <w:ind w:firstLine="144"/>
              <w:rPr>
                <w:sz w:val="28"/>
                <w:szCs w:val="28"/>
              </w:rPr>
            </w:pPr>
            <w:r>
              <w:rPr>
                <w:b/>
                <w:bCs/>
                <w:sz w:val="28"/>
                <w:szCs w:val="28"/>
              </w:rPr>
              <w:t>SYSRSTIV</w:t>
            </w:r>
          </w:p>
        </w:tc>
        <w:tc>
          <w:tcPr>
            <w:tcW w:w="1356" w:type="dxa"/>
            <w:tcBorders>
              <w:top w:val="nil"/>
              <w:left w:val="single" w:sz="2" w:space="0" w:color="000000"/>
              <w:bottom w:val="single" w:sz="2" w:space="0" w:color="000000"/>
              <w:right w:val="nil"/>
            </w:tcBorders>
            <w:vAlign w:val="center"/>
            <w:hideMark/>
          </w:tcPr>
          <w:p w14:paraId="5CB890EF" w14:textId="77777777" w:rsidR="007A4FE7" w:rsidRDefault="007A4FE7">
            <w:pPr>
              <w:pStyle w:val="a1"/>
              <w:ind w:firstLine="176"/>
              <w:rPr>
                <w:sz w:val="28"/>
                <w:szCs w:val="28"/>
              </w:rPr>
            </w:pPr>
            <w:r>
              <w:rPr>
                <w:sz w:val="28"/>
                <w:szCs w:val="28"/>
              </w:rPr>
              <w:t>019Eh</w:t>
            </w:r>
          </w:p>
        </w:tc>
        <w:tc>
          <w:tcPr>
            <w:tcW w:w="6347" w:type="dxa"/>
            <w:tcBorders>
              <w:top w:val="nil"/>
              <w:left w:val="single" w:sz="2" w:space="0" w:color="000000"/>
              <w:bottom w:val="single" w:sz="2" w:space="0" w:color="000000"/>
              <w:right w:val="single" w:sz="2" w:space="0" w:color="000000"/>
            </w:tcBorders>
            <w:vAlign w:val="center"/>
            <w:hideMark/>
          </w:tcPr>
          <w:p w14:paraId="2F9D0DEC" w14:textId="77777777" w:rsidR="007A4FE7" w:rsidRDefault="007A4FE7">
            <w:pPr>
              <w:pStyle w:val="a1"/>
              <w:ind w:firstLine="255"/>
            </w:pPr>
            <w:r>
              <w:rPr>
                <w:sz w:val="28"/>
                <w:szCs w:val="28"/>
              </w:rPr>
              <w:t>Генератор вектора сброса</w:t>
            </w:r>
          </w:p>
        </w:tc>
      </w:tr>
    </w:tbl>
    <w:p w14:paraId="28AB2C41" w14:textId="77777777" w:rsidR="007A4FE7" w:rsidRDefault="007A4FE7" w:rsidP="007A4FE7">
      <w:pPr>
        <w:widowControl w:val="0"/>
        <w:rPr>
          <w:sz w:val="28"/>
          <w:szCs w:val="28"/>
          <w:lang w:eastAsia="ar-SA"/>
        </w:rPr>
      </w:pPr>
    </w:p>
    <w:p w14:paraId="49CD7508" w14:textId="77777777" w:rsidR="007A4FE7" w:rsidRDefault="007A4FE7" w:rsidP="007A4FE7">
      <w:pPr>
        <w:widowControl w:val="0"/>
        <w:rPr>
          <w:sz w:val="28"/>
          <w:szCs w:val="28"/>
        </w:rPr>
      </w:pPr>
    </w:p>
    <w:p w14:paraId="6A0F8F51" w14:textId="77777777" w:rsidR="007A4FE7" w:rsidRDefault="007A4FE7" w:rsidP="007A4FE7">
      <w:pPr>
        <w:widowControl w:val="0"/>
        <w:rPr>
          <w:b/>
          <w:bCs/>
          <w:sz w:val="28"/>
          <w:szCs w:val="28"/>
        </w:rPr>
      </w:pPr>
      <w:r>
        <w:rPr>
          <w:sz w:val="28"/>
          <w:szCs w:val="28"/>
        </w:rPr>
        <w:t>Таблица 2.2. Поля регистров для работы с прерываниями</w:t>
      </w:r>
    </w:p>
    <w:tbl>
      <w:tblPr>
        <w:tblW w:w="0" w:type="auto"/>
        <w:tblInd w:w="28" w:type="dxa"/>
        <w:tblLayout w:type="fixed"/>
        <w:tblCellMar>
          <w:top w:w="28" w:type="dxa"/>
          <w:left w:w="28" w:type="dxa"/>
          <w:bottom w:w="28" w:type="dxa"/>
          <w:right w:w="28" w:type="dxa"/>
        </w:tblCellMar>
        <w:tblLook w:val="04A0" w:firstRow="1" w:lastRow="0" w:firstColumn="1" w:lastColumn="0" w:noHBand="0" w:noVBand="1"/>
      </w:tblPr>
      <w:tblGrid>
        <w:gridCol w:w="1883"/>
        <w:gridCol w:w="1021"/>
        <w:gridCol w:w="1963"/>
        <w:gridCol w:w="4715"/>
      </w:tblGrid>
      <w:tr w:rsidR="007A4FE7" w14:paraId="1D9CC3A6" w14:textId="77777777" w:rsidTr="007A4FE7">
        <w:trPr>
          <w:trHeight w:val="495"/>
        </w:trPr>
        <w:tc>
          <w:tcPr>
            <w:tcW w:w="1883" w:type="dxa"/>
            <w:tcBorders>
              <w:top w:val="single" w:sz="2" w:space="0" w:color="000000"/>
              <w:left w:val="single" w:sz="2" w:space="0" w:color="000000"/>
              <w:bottom w:val="single" w:sz="2" w:space="0" w:color="000000"/>
              <w:right w:val="nil"/>
            </w:tcBorders>
            <w:hideMark/>
          </w:tcPr>
          <w:p w14:paraId="71FA0757" w14:textId="77777777" w:rsidR="007A4FE7" w:rsidRDefault="007A4FE7">
            <w:pPr>
              <w:pStyle w:val="a1"/>
              <w:ind w:firstLine="144"/>
              <w:rPr>
                <w:b/>
                <w:bCs/>
                <w:sz w:val="28"/>
                <w:szCs w:val="28"/>
              </w:rPr>
            </w:pPr>
            <w:r>
              <w:rPr>
                <w:b/>
                <w:bCs/>
                <w:sz w:val="28"/>
                <w:szCs w:val="28"/>
              </w:rPr>
              <w:t>Регистр</w:t>
            </w:r>
          </w:p>
        </w:tc>
        <w:tc>
          <w:tcPr>
            <w:tcW w:w="1021" w:type="dxa"/>
            <w:tcBorders>
              <w:top w:val="single" w:sz="2" w:space="0" w:color="000000"/>
              <w:left w:val="single" w:sz="2" w:space="0" w:color="000000"/>
              <w:bottom w:val="single" w:sz="2" w:space="0" w:color="000000"/>
              <w:right w:val="nil"/>
            </w:tcBorders>
            <w:hideMark/>
          </w:tcPr>
          <w:p w14:paraId="1FF88A8B" w14:textId="77777777" w:rsidR="007A4FE7" w:rsidRDefault="007A4FE7">
            <w:pPr>
              <w:pStyle w:val="a1"/>
              <w:ind w:firstLine="144"/>
              <w:rPr>
                <w:b/>
                <w:bCs/>
                <w:sz w:val="28"/>
                <w:szCs w:val="28"/>
              </w:rPr>
            </w:pPr>
            <w:r>
              <w:rPr>
                <w:b/>
                <w:bCs/>
                <w:sz w:val="28"/>
                <w:szCs w:val="28"/>
              </w:rPr>
              <w:t>Биты</w:t>
            </w:r>
          </w:p>
        </w:tc>
        <w:tc>
          <w:tcPr>
            <w:tcW w:w="1963" w:type="dxa"/>
            <w:tcBorders>
              <w:top w:val="single" w:sz="2" w:space="0" w:color="000000"/>
              <w:left w:val="single" w:sz="2" w:space="0" w:color="000000"/>
              <w:bottom w:val="single" w:sz="2" w:space="0" w:color="000000"/>
              <w:right w:val="nil"/>
            </w:tcBorders>
            <w:hideMark/>
          </w:tcPr>
          <w:p w14:paraId="1CE7CCBE" w14:textId="77777777" w:rsidR="007A4FE7" w:rsidRDefault="007A4FE7">
            <w:pPr>
              <w:pStyle w:val="a1"/>
              <w:ind w:firstLine="128"/>
              <w:rPr>
                <w:b/>
                <w:bCs/>
                <w:sz w:val="28"/>
                <w:szCs w:val="28"/>
              </w:rPr>
            </w:pPr>
            <w:r>
              <w:rPr>
                <w:b/>
                <w:bCs/>
                <w:sz w:val="28"/>
                <w:szCs w:val="28"/>
              </w:rPr>
              <w:t>Поле</w:t>
            </w:r>
          </w:p>
        </w:tc>
        <w:tc>
          <w:tcPr>
            <w:tcW w:w="4715" w:type="dxa"/>
            <w:tcBorders>
              <w:top w:val="single" w:sz="2" w:space="0" w:color="000000"/>
              <w:left w:val="single" w:sz="2" w:space="0" w:color="000000"/>
              <w:bottom w:val="single" w:sz="2" w:space="0" w:color="000000"/>
              <w:right w:val="single" w:sz="2" w:space="0" w:color="000000"/>
            </w:tcBorders>
            <w:hideMark/>
          </w:tcPr>
          <w:p w14:paraId="03A64B20" w14:textId="77777777" w:rsidR="007A4FE7" w:rsidRDefault="007A4FE7">
            <w:pPr>
              <w:pStyle w:val="a1"/>
              <w:ind w:firstLine="223"/>
            </w:pPr>
            <w:r>
              <w:rPr>
                <w:b/>
                <w:bCs/>
                <w:sz w:val="28"/>
                <w:szCs w:val="28"/>
              </w:rPr>
              <w:t>Назначение</w:t>
            </w:r>
          </w:p>
        </w:tc>
      </w:tr>
      <w:tr w:rsidR="007A4FE7" w14:paraId="204E6227" w14:textId="77777777" w:rsidTr="007A4FE7">
        <w:trPr>
          <w:trHeight w:val="431"/>
        </w:trPr>
        <w:tc>
          <w:tcPr>
            <w:tcW w:w="1883" w:type="dxa"/>
            <w:vMerge w:val="restart"/>
            <w:tcBorders>
              <w:top w:val="nil"/>
              <w:left w:val="single" w:sz="2" w:space="0" w:color="000000"/>
              <w:bottom w:val="single" w:sz="2" w:space="0" w:color="000000"/>
              <w:right w:val="nil"/>
            </w:tcBorders>
            <w:hideMark/>
          </w:tcPr>
          <w:p w14:paraId="220A738D" w14:textId="77777777" w:rsidR="007A4FE7" w:rsidRDefault="007A4FE7">
            <w:pPr>
              <w:pStyle w:val="a1"/>
              <w:ind w:firstLine="144"/>
              <w:rPr>
                <w:sz w:val="28"/>
                <w:szCs w:val="28"/>
              </w:rPr>
            </w:pPr>
            <w:r>
              <w:rPr>
                <w:sz w:val="28"/>
                <w:szCs w:val="28"/>
              </w:rPr>
              <w:t>SFRIE1</w:t>
            </w:r>
          </w:p>
        </w:tc>
        <w:tc>
          <w:tcPr>
            <w:tcW w:w="1021" w:type="dxa"/>
            <w:tcBorders>
              <w:top w:val="nil"/>
              <w:left w:val="single" w:sz="2" w:space="0" w:color="000000"/>
              <w:bottom w:val="single" w:sz="2" w:space="0" w:color="000000"/>
              <w:right w:val="nil"/>
            </w:tcBorders>
            <w:hideMark/>
          </w:tcPr>
          <w:p w14:paraId="05FF9D33" w14:textId="77777777" w:rsidR="007A4FE7" w:rsidRDefault="007A4FE7">
            <w:pPr>
              <w:pStyle w:val="a1"/>
              <w:ind w:firstLine="144"/>
              <w:jc w:val="center"/>
              <w:rPr>
                <w:sz w:val="28"/>
                <w:szCs w:val="28"/>
              </w:rPr>
            </w:pPr>
            <w:r>
              <w:rPr>
                <w:sz w:val="28"/>
                <w:szCs w:val="28"/>
              </w:rPr>
              <w:t>7</w:t>
            </w:r>
          </w:p>
        </w:tc>
        <w:tc>
          <w:tcPr>
            <w:tcW w:w="1963" w:type="dxa"/>
            <w:tcBorders>
              <w:top w:val="nil"/>
              <w:left w:val="single" w:sz="2" w:space="0" w:color="000000"/>
              <w:bottom w:val="single" w:sz="2" w:space="0" w:color="000000"/>
              <w:right w:val="nil"/>
            </w:tcBorders>
            <w:hideMark/>
          </w:tcPr>
          <w:p w14:paraId="3A3E711D" w14:textId="77777777" w:rsidR="007A4FE7" w:rsidRDefault="007A4FE7">
            <w:pPr>
              <w:pStyle w:val="a1"/>
              <w:ind w:firstLine="128"/>
              <w:rPr>
                <w:sz w:val="28"/>
                <w:szCs w:val="28"/>
              </w:rPr>
            </w:pPr>
            <w:r>
              <w:rPr>
                <w:sz w:val="28"/>
                <w:szCs w:val="28"/>
              </w:rPr>
              <w:t>JMBOUTIE</w:t>
            </w:r>
          </w:p>
        </w:tc>
        <w:tc>
          <w:tcPr>
            <w:tcW w:w="4715" w:type="dxa"/>
            <w:tcBorders>
              <w:top w:val="nil"/>
              <w:left w:val="single" w:sz="2" w:space="0" w:color="000000"/>
              <w:bottom w:val="single" w:sz="2" w:space="0" w:color="000000"/>
              <w:right w:val="single" w:sz="2" w:space="0" w:color="000000"/>
            </w:tcBorders>
            <w:hideMark/>
          </w:tcPr>
          <w:p w14:paraId="0886393C" w14:textId="77777777" w:rsidR="007A4FE7" w:rsidRDefault="007A4FE7">
            <w:pPr>
              <w:pStyle w:val="a1"/>
              <w:ind w:left="207" w:firstLine="0"/>
              <w:jc w:val="left"/>
            </w:pPr>
            <w:r>
              <w:rPr>
                <w:sz w:val="28"/>
                <w:szCs w:val="28"/>
              </w:rPr>
              <w:t>Разрешение прерываний выхода JTAG</w:t>
            </w:r>
          </w:p>
        </w:tc>
      </w:tr>
      <w:tr w:rsidR="007A4FE7" w14:paraId="71347FBC" w14:textId="77777777" w:rsidTr="007A4FE7">
        <w:trPr>
          <w:trHeight w:val="398"/>
        </w:trPr>
        <w:tc>
          <w:tcPr>
            <w:tcW w:w="1883" w:type="dxa"/>
            <w:vMerge/>
            <w:tcBorders>
              <w:top w:val="nil"/>
              <w:left w:val="single" w:sz="2" w:space="0" w:color="000000"/>
              <w:bottom w:val="single" w:sz="2" w:space="0" w:color="000000"/>
              <w:right w:val="nil"/>
            </w:tcBorders>
            <w:vAlign w:val="center"/>
            <w:hideMark/>
          </w:tcPr>
          <w:p w14:paraId="7A184436"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0FFDC7DA" w14:textId="77777777" w:rsidR="007A4FE7" w:rsidRDefault="007A4FE7">
            <w:pPr>
              <w:pStyle w:val="a1"/>
              <w:ind w:firstLine="144"/>
              <w:jc w:val="center"/>
              <w:rPr>
                <w:sz w:val="28"/>
                <w:szCs w:val="28"/>
              </w:rPr>
            </w:pPr>
            <w:r>
              <w:rPr>
                <w:sz w:val="28"/>
                <w:szCs w:val="28"/>
              </w:rPr>
              <w:t>6</w:t>
            </w:r>
          </w:p>
        </w:tc>
        <w:tc>
          <w:tcPr>
            <w:tcW w:w="1963" w:type="dxa"/>
            <w:tcBorders>
              <w:top w:val="nil"/>
              <w:left w:val="single" w:sz="2" w:space="0" w:color="000000"/>
              <w:bottom w:val="single" w:sz="2" w:space="0" w:color="000000"/>
              <w:right w:val="nil"/>
            </w:tcBorders>
            <w:hideMark/>
          </w:tcPr>
          <w:p w14:paraId="15E8AFF8" w14:textId="77777777" w:rsidR="007A4FE7" w:rsidRDefault="007A4FE7">
            <w:pPr>
              <w:pStyle w:val="a1"/>
              <w:ind w:firstLine="128"/>
              <w:rPr>
                <w:sz w:val="28"/>
                <w:szCs w:val="28"/>
              </w:rPr>
            </w:pPr>
            <w:r>
              <w:rPr>
                <w:sz w:val="28"/>
                <w:szCs w:val="28"/>
              </w:rPr>
              <w:t>JMBINIE</w:t>
            </w:r>
          </w:p>
        </w:tc>
        <w:tc>
          <w:tcPr>
            <w:tcW w:w="4715" w:type="dxa"/>
            <w:tcBorders>
              <w:top w:val="nil"/>
              <w:left w:val="single" w:sz="2" w:space="0" w:color="000000"/>
              <w:bottom w:val="single" w:sz="2" w:space="0" w:color="000000"/>
              <w:right w:val="single" w:sz="2" w:space="0" w:color="000000"/>
            </w:tcBorders>
            <w:hideMark/>
          </w:tcPr>
          <w:p w14:paraId="1AB3724C" w14:textId="77777777" w:rsidR="007A4FE7" w:rsidRDefault="007A4FE7">
            <w:pPr>
              <w:pStyle w:val="a1"/>
              <w:ind w:left="207" w:firstLine="0"/>
              <w:jc w:val="left"/>
            </w:pPr>
            <w:r>
              <w:rPr>
                <w:sz w:val="28"/>
                <w:szCs w:val="28"/>
              </w:rPr>
              <w:t>Разрешение прерываний входа JTAG</w:t>
            </w:r>
          </w:p>
        </w:tc>
      </w:tr>
      <w:tr w:rsidR="007A4FE7" w14:paraId="758CA9CB" w14:textId="77777777" w:rsidTr="007A4FE7">
        <w:trPr>
          <w:trHeight w:val="191"/>
        </w:trPr>
        <w:tc>
          <w:tcPr>
            <w:tcW w:w="1883" w:type="dxa"/>
            <w:vMerge/>
            <w:tcBorders>
              <w:top w:val="nil"/>
              <w:left w:val="single" w:sz="2" w:space="0" w:color="000000"/>
              <w:bottom w:val="single" w:sz="2" w:space="0" w:color="000000"/>
              <w:right w:val="nil"/>
            </w:tcBorders>
            <w:vAlign w:val="center"/>
            <w:hideMark/>
          </w:tcPr>
          <w:p w14:paraId="06153CFF"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77D1B31D" w14:textId="77777777" w:rsidR="007A4FE7" w:rsidRDefault="007A4FE7">
            <w:pPr>
              <w:pStyle w:val="a1"/>
              <w:ind w:firstLine="144"/>
              <w:jc w:val="center"/>
              <w:rPr>
                <w:sz w:val="28"/>
                <w:szCs w:val="28"/>
              </w:rPr>
            </w:pPr>
            <w:r>
              <w:rPr>
                <w:sz w:val="28"/>
                <w:szCs w:val="28"/>
              </w:rPr>
              <w:t>5</w:t>
            </w:r>
          </w:p>
        </w:tc>
        <w:tc>
          <w:tcPr>
            <w:tcW w:w="1963" w:type="dxa"/>
            <w:tcBorders>
              <w:top w:val="nil"/>
              <w:left w:val="single" w:sz="2" w:space="0" w:color="000000"/>
              <w:bottom w:val="single" w:sz="2" w:space="0" w:color="000000"/>
              <w:right w:val="nil"/>
            </w:tcBorders>
            <w:hideMark/>
          </w:tcPr>
          <w:p w14:paraId="42D14D61" w14:textId="77777777" w:rsidR="007A4FE7" w:rsidRDefault="007A4FE7">
            <w:pPr>
              <w:pStyle w:val="a1"/>
              <w:ind w:firstLine="128"/>
              <w:rPr>
                <w:sz w:val="28"/>
                <w:szCs w:val="28"/>
              </w:rPr>
            </w:pPr>
            <w:r>
              <w:rPr>
                <w:sz w:val="28"/>
                <w:szCs w:val="28"/>
              </w:rPr>
              <w:t>ACCVIE</w:t>
            </w:r>
          </w:p>
        </w:tc>
        <w:tc>
          <w:tcPr>
            <w:tcW w:w="4715" w:type="dxa"/>
            <w:tcBorders>
              <w:top w:val="nil"/>
              <w:left w:val="single" w:sz="2" w:space="0" w:color="000000"/>
              <w:bottom w:val="single" w:sz="2" w:space="0" w:color="000000"/>
              <w:right w:val="single" w:sz="2" w:space="0" w:color="000000"/>
            </w:tcBorders>
            <w:hideMark/>
          </w:tcPr>
          <w:p w14:paraId="7292672A" w14:textId="77777777" w:rsidR="007A4FE7" w:rsidRDefault="007A4FE7">
            <w:pPr>
              <w:pStyle w:val="a1"/>
              <w:ind w:left="207" w:firstLine="0"/>
              <w:jc w:val="left"/>
            </w:pPr>
            <w:r>
              <w:rPr>
                <w:sz w:val="28"/>
                <w:szCs w:val="28"/>
              </w:rPr>
              <w:t>Разрешение прерываний нарушения доступа Flash</w:t>
            </w:r>
          </w:p>
        </w:tc>
      </w:tr>
      <w:tr w:rsidR="007A4FE7" w14:paraId="45DF5C00" w14:textId="77777777" w:rsidTr="007A4FE7">
        <w:trPr>
          <w:trHeight w:val="128"/>
        </w:trPr>
        <w:tc>
          <w:tcPr>
            <w:tcW w:w="1883" w:type="dxa"/>
            <w:vMerge/>
            <w:tcBorders>
              <w:top w:val="nil"/>
              <w:left w:val="single" w:sz="2" w:space="0" w:color="000000"/>
              <w:bottom w:val="single" w:sz="2" w:space="0" w:color="000000"/>
              <w:right w:val="nil"/>
            </w:tcBorders>
            <w:vAlign w:val="center"/>
            <w:hideMark/>
          </w:tcPr>
          <w:p w14:paraId="305AD48C"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2798C5D1" w14:textId="77777777" w:rsidR="007A4FE7" w:rsidRDefault="007A4FE7">
            <w:pPr>
              <w:pStyle w:val="a1"/>
              <w:ind w:firstLine="144"/>
              <w:jc w:val="center"/>
              <w:rPr>
                <w:sz w:val="28"/>
                <w:szCs w:val="28"/>
              </w:rPr>
            </w:pPr>
            <w:r>
              <w:rPr>
                <w:sz w:val="28"/>
                <w:szCs w:val="28"/>
              </w:rPr>
              <w:t>4</w:t>
            </w:r>
          </w:p>
        </w:tc>
        <w:tc>
          <w:tcPr>
            <w:tcW w:w="1963" w:type="dxa"/>
            <w:tcBorders>
              <w:top w:val="nil"/>
              <w:left w:val="single" w:sz="2" w:space="0" w:color="000000"/>
              <w:bottom w:val="single" w:sz="2" w:space="0" w:color="000000"/>
              <w:right w:val="nil"/>
            </w:tcBorders>
            <w:hideMark/>
          </w:tcPr>
          <w:p w14:paraId="2AE9BD4A" w14:textId="77777777" w:rsidR="007A4FE7" w:rsidRDefault="007A4FE7">
            <w:pPr>
              <w:pStyle w:val="a1"/>
              <w:ind w:firstLine="128"/>
              <w:rPr>
                <w:sz w:val="28"/>
                <w:szCs w:val="28"/>
              </w:rPr>
            </w:pPr>
            <w:r>
              <w:rPr>
                <w:sz w:val="28"/>
                <w:szCs w:val="28"/>
              </w:rPr>
              <w:t>NMIIE</w:t>
            </w:r>
          </w:p>
        </w:tc>
        <w:tc>
          <w:tcPr>
            <w:tcW w:w="4715" w:type="dxa"/>
            <w:tcBorders>
              <w:top w:val="nil"/>
              <w:left w:val="single" w:sz="2" w:space="0" w:color="000000"/>
              <w:bottom w:val="single" w:sz="2" w:space="0" w:color="000000"/>
              <w:right w:val="single" w:sz="2" w:space="0" w:color="000000"/>
            </w:tcBorders>
            <w:hideMark/>
          </w:tcPr>
          <w:p w14:paraId="640F9BF8" w14:textId="77777777" w:rsidR="007A4FE7" w:rsidRDefault="007A4FE7">
            <w:pPr>
              <w:pStyle w:val="a1"/>
              <w:ind w:left="207" w:firstLine="0"/>
              <w:jc w:val="left"/>
            </w:pPr>
            <w:r>
              <w:rPr>
                <w:sz w:val="28"/>
                <w:szCs w:val="28"/>
              </w:rPr>
              <w:t>Разрешение прерываний вывода NMI</w:t>
            </w:r>
          </w:p>
        </w:tc>
      </w:tr>
      <w:tr w:rsidR="007A4FE7" w14:paraId="53CADFF2" w14:textId="77777777" w:rsidTr="007A4FE7">
        <w:trPr>
          <w:trHeight w:val="237"/>
        </w:trPr>
        <w:tc>
          <w:tcPr>
            <w:tcW w:w="1883" w:type="dxa"/>
            <w:vMerge/>
            <w:tcBorders>
              <w:top w:val="nil"/>
              <w:left w:val="single" w:sz="2" w:space="0" w:color="000000"/>
              <w:bottom w:val="single" w:sz="2" w:space="0" w:color="000000"/>
              <w:right w:val="nil"/>
            </w:tcBorders>
            <w:vAlign w:val="center"/>
            <w:hideMark/>
          </w:tcPr>
          <w:p w14:paraId="24D93CDA"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3D002A4C" w14:textId="77777777" w:rsidR="007A4FE7" w:rsidRDefault="007A4FE7">
            <w:pPr>
              <w:pStyle w:val="a1"/>
              <w:ind w:firstLine="144"/>
              <w:jc w:val="center"/>
              <w:rPr>
                <w:sz w:val="28"/>
                <w:szCs w:val="28"/>
              </w:rPr>
            </w:pPr>
            <w:r>
              <w:rPr>
                <w:sz w:val="28"/>
                <w:szCs w:val="28"/>
              </w:rPr>
              <w:t>3</w:t>
            </w:r>
          </w:p>
        </w:tc>
        <w:tc>
          <w:tcPr>
            <w:tcW w:w="1963" w:type="dxa"/>
            <w:tcBorders>
              <w:top w:val="nil"/>
              <w:left w:val="single" w:sz="2" w:space="0" w:color="000000"/>
              <w:bottom w:val="single" w:sz="2" w:space="0" w:color="000000"/>
              <w:right w:val="nil"/>
            </w:tcBorders>
            <w:hideMark/>
          </w:tcPr>
          <w:p w14:paraId="4A637ACD" w14:textId="77777777" w:rsidR="007A4FE7" w:rsidRDefault="007A4FE7">
            <w:pPr>
              <w:pStyle w:val="a1"/>
              <w:ind w:firstLine="128"/>
              <w:rPr>
                <w:sz w:val="28"/>
                <w:szCs w:val="28"/>
              </w:rPr>
            </w:pPr>
            <w:r>
              <w:rPr>
                <w:sz w:val="28"/>
                <w:szCs w:val="28"/>
              </w:rPr>
              <w:t>VMAIE</w:t>
            </w:r>
          </w:p>
        </w:tc>
        <w:tc>
          <w:tcPr>
            <w:tcW w:w="4715" w:type="dxa"/>
            <w:tcBorders>
              <w:top w:val="nil"/>
              <w:left w:val="single" w:sz="2" w:space="0" w:color="000000"/>
              <w:bottom w:val="single" w:sz="2" w:space="0" w:color="000000"/>
              <w:right w:val="single" w:sz="2" w:space="0" w:color="000000"/>
            </w:tcBorders>
            <w:hideMark/>
          </w:tcPr>
          <w:p w14:paraId="656AF877" w14:textId="77777777" w:rsidR="007A4FE7" w:rsidRDefault="007A4FE7">
            <w:pPr>
              <w:pStyle w:val="a1"/>
              <w:ind w:left="207" w:firstLine="0"/>
              <w:jc w:val="left"/>
            </w:pPr>
            <w:r>
              <w:rPr>
                <w:sz w:val="28"/>
                <w:szCs w:val="28"/>
              </w:rPr>
              <w:t>Разрешение прерываний доступа к несуществующей памяти</w:t>
            </w:r>
          </w:p>
        </w:tc>
      </w:tr>
      <w:tr w:rsidR="007A4FE7" w14:paraId="1F223D9C" w14:textId="77777777" w:rsidTr="007A4FE7">
        <w:trPr>
          <w:trHeight w:val="164"/>
        </w:trPr>
        <w:tc>
          <w:tcPr>
            <w:tcW w:w="1883" w:type="dxa"/>
            <w:vMerge/>
            <w:tcBorders>
              <w:top w:val="nil"/>
              <w:left w:val="single" w:sz="2" w:space="0" w:color="000000"/>
              <w:bottom w:val="single" w:sz="2" w:space="0" w:color="000000"/>
              <w:right w:val="nil"/>
            </w:tcBorders>
            <w:vAlign w:val="center"/>
            <w:hideMark/>
          </w:tcPr>
          <w:p w14:paraId="28FE2447"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38C277B5" w14:textId="77777777" w:rsidR="007A4FE7" w:rsidRDefault="007A4FE7">
            <w:pPr>
              <w:pStyle w:val="a1"/>
              <w:ind w:firstLine="144"/>
              <w:jc w:val="center"/>
              <w:rPr>
                <w:sz w:val="28"/>
                <w:szCs w:val="28"/>
              </w:rPr>
            </w:pPr>
            <w:r>
              <w:rPr>
                <w:sz w:val="28"/>
                <w:szCs w:val="28"/>
              </w:rPr>
              <w:t>1</w:t>
            </w:r>
          </w:p>
        </w:tc>
        <w:tc>
          <w:tcPr>
            <w:tcW w:w="1963" w:type="dxa"/>
            <w:tcBorders>
              <w:top w:val="nil"/>
              <w:left w:val="single" w:sz="2" w:space="0" w:color="000000"/>
              <w:bottom w:val="single" w:sz="2" w:space="0" w:color="000000"/>
              <w:right w:val="nil"/>
            </w:tcBorders>
            <w:hideMark/>
          </w:tcPr>
          <w:p w14:paraId="17773246" w14:textId="77777777" w:rsidR="007A4FE7" w:rsidRDefault="007A4FE7">
            <w:pPr>
              <w:pStyle w:val="a1"/>
              <w:ind w:firstLine="128"/>
              <w:rPr>
                <w:sz w:val="28"/>
                <w:szCs w:val="28"/>
              </w:rPr>
            </w:pPr>
            <w:r>
              <w:rPr>
                <w:sz w:val="28"/>
                <w:szCs w:val="28"/>
              </w:rPr>
              <w:t>OFIE</w:t>
            </w:r>
          </w:p>
        </w:tc>
        <w:tc>
          <w:tcPr>
            <w:tcW w:w="4715" w:type="dxa"/>
            <w:tcBorders>
              <w:top w:val="nil"/>
              <w:left w:val="single" w:sz="2" w:space="0" w:color="000000"/>
              <w:bottom w:val="single" w:sz="2" w:space="0" w:color="000000"/>
              <w:right w:val="single" w:sz="2" w:space="0" w:color="000000"/>
            </w:tcBorders>
            <w:hideMark/>
          </w:tcPr>
          <w:p w14:paraId="52D060E6" w14:textId="77777777" w:rsidR="007A4FE7" w:rsidRDefault="007A4FE7">
            <w:pPr>
              <w:pStyle w:val="a1"/>
              <w:ind w:left="207" w:firstLine="0"/>
              <w:jc w:val="left"/>
            </w:pPr>
            <w:r>
              <w:rPr>
                <w:sz w:val="28"/>
                <w:szCs w:val="28"/>
              </w:rPr>
              <w:t>Разрешение прерываний сбоя генератора</w:t>
            </w:r>
          </w:p>
        </w:tc>
      </w:tr>
      <w:tr w:rsidR="007A4FE7" w14:paraId="1D0C7543" w14:textId="77777777" w:rsidTr="007A4FE7">
        <w:trPr>
          <w:trHeight w:val="225"/>
        </w:trPr>
        <w:tc>
          <w:tcPr>
            <w:tcW w:w="1883" w:type="dxa"/>
            <w:vMerge/>
            <w:tcBorders>
              <w:top w:val="nil"/>
              <w:left w:val="single" w:sz="2" w:space="0" w:color="000000"/>
              <w:bottom w:val="single" w:sz="2" w:space="0" w:color="000000"/>
              <w:right w:val="nil"/>
            </w:tcBorders>
            <w:vAlign w:val="center"/>
            <w:hideMark/>
          </w:tcPr>
          <w:p w14:paraId="7FA24C48"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1055525B" w14:textId="77777777" w:rsidR="007A4FE7" w:rsidRDefault="007A4FE7">
            <w:pPr>
              <w:pStyle w:val="a1"/>
              <w:ind w:firstLine="144"/>
              <w:jc w:val="center"/>
              <w:rPr>
                <w:sz w:val="28"/>
                <w:szCs w:val="28"/>
              </w:rPr>
            </w:pPr>
            <w:r>
              <w:rPr>
                <w:sz w:val="28"/>
                <w:szCs w:val="28"/>
              </w:rPr>
              <w:t>0</w:t>
            </w:r>
          </w:p>
        </w:tc>
        <w:tc>
          <w:tcPr>
            <w:tcW w:w="1963" w:type="dxa"/>
            <w:tcBorders>
              <w:top w:val="nil"/>
              <w:left w:val="single" w:sz="2" w:space="0" w:color="000000"/>
              <w:bottom w:val="single" w:sz="2" w:space="0" w:color="000000"/>
              <w:right w:val="nil"/>
            </w:tcBorders>
            <w:hideMark/>
          </w:tcPr>
          <w:p w14:paraId="34452BA0" w14:textId="77777777" w:rsidR="007A4FE7" w:rsidRDefault="007A4FE7">
            <w:pPr>
              <w:pStyle w:val="a1"/>
              <w:ind w:firstLine="128"/>
              <w:rPr>
                <w:sz w:val="28"/>
                <w:szCs w:val="28"/>
              </w:rPr>
            </w:pPr>
            <w:r>
              <w:rPr>
                <w:sz w:val="28"/>
                <w:szCs w:val="28"/>
              </w:rPr>
              <w:t>WDTIE</w:t>
            </w:r>
          </w:p>
        </w:tc>
        <w:tc>
          <w:tcPr>
            <w:tcW w:w="4715" w:type="dxa"/>
            <w:tcBorders>
              <w:top w:val="nil"/>
              <w:left w:val="single" w:sz="2" w:space="0" w:color="000000"/>
              <w:bottom w:val="single" w:sz="2" w:space="0" w:color="000000"/>
              <w:right w:val="single" w:sz="2" w:space="0" w:color="000000"/>
            </w:tcBorders>
            <w:hideMark/>
          </w:tcPr>
          <w:p w14:paraId="5CA7664D" w14:textId="77777777" w:rsidR="007A4FE7" w:rsidRDefault="007A4FE7">
            <w:pPr>
              <w:pStyle w:val="a1"/>
              <w:ind w:left="207" w:firstLine="0"/>
              <w:jc w:val="left"/>
            </w:pPr>
            <w:r>
              <w:rPr>
                <w:sz w:val="28"/>
                <w:szCs w:val="28"/>
              </w:rPr>
              <w:t>Разрешение прерываний сторожевого таймера</w:t>
            </w:r>
          </w:p>
        </w:tc>
      </w:tr>
      <w:tr w:rsidR="007A4FE7" w14:paraId="16A89090" w14:textId="77777777" w:rsidTr="007A4FE7">
        <w:trPr>
          <w:trHeight w:val="225"/>
        </w:trPr>
        <w:tc>
          <w:tcPr>
            <w:tcW w:w="1883" w:type="dxa"/>
            <w:vMerge w:val="restart"/>
            <w:tcBorders>
              <w:top w:val="nil"/>
              <w:left w:val="single" w:sz="2" w:space="0" w:color="000000"/>
              <w:bottom w:val="single" w:sz="2" w:space="0" w:color="000000"/>
              <w:right w:val="nil"/>
            </w:tcBorders>
            <w:hideMark/>
          </w:tcPr>
          <w:p w14:paraId="01FB444A" w14:textId="77777777" w:rsidR="007A4FE7" w:rsidRDefault="007A4FE7">
            <w:pPr>
              <w:pStyle w:val="a1"/>
              <w:snapToGrid w:val="0"/>
              <w:ind w:firstLine="144"/>
              <w:rPr>
                <w:sz w:val="28"/>
                <w:szCs w:val="28"/>
              </w:rPr>
            </w:pPr>
            <w:r>
              <w:rPr>
                <w:sz w:val="28"/>
                <w:szCs w:val="28"/>
              </w:rPr>
              <w:t>SFRIFG1</w:t>
            </w:r>
          </w:p>
        </w:tc>
        <w:tc>
          <w:tcPr>
            <w:tcW w:w="1021" w:type="dxa"/>
            <w:tcBorders>
              <w:top w:val="nil"/>
              <w:left w:val="single" w:sz="2" w:space="0" w:color="000000"/>
              <w:bottom w:val="single" w:sz="2" w:space="0" w:color="000000"/>
              <w:right w:val="nil"/>
            </w:tcBorders>
            <w:hideMark/>
          </w:tcPr>
          <w:p w14:paraId="1F778029" w14:textId="77777777" w:rsidR="007A4FE7" w:rsidRDefault="007A4FE7">
            <w:pPr>
              <w:pStyle w:val="a1"/>
              <w:ind w:left="64" w:right="64" w:firstLine="160"/>
              <w:jc w:val="center"/>
              <w:rPr>
                <w:sz w:val="28"/>
                <w:szCs w:val="28"/>
              </w:rPr>
            </w:pPr>
            <w:r>
              <w:rPr>
                <w:sz w:val="28"/>
                <w:szCs w:val="28"/>
              </w:rPr>
              <w:t>7</w:t>
            </w:r>
          </w:p>
        </w:tc>
        <w:tc>
          <w:tcPr>
            <w:tcW w:w="1963" w:type="dxa"/>
            <w:tcBorders>
              <w:top w:val="nil"/>
              <w:left w:val="single" w:sz="2" w:space="0" w:color="000000"/>
              <w:bottom w:val="single" w:sz="2" w:space="0" w:color="000000"/>
              <w:right w:val="nil"/>
            </w:tcBorders>
            <w:hideMark/>
          </w:tcPr>
          <w:p w14:paraId="467C5DFE" w14:textId="77777777" w:rsidR="007A4FE7" w:rsidRDefault="007A4FE7">
            <w:pPr>
              <w:pStyle w:val="a1"/>
              <w:ind w:left="64" w:right="64" w:firstLine="128"/>
              <w:rPr>
                <w:sz w:val="28"/>
                <w:szCs w:val="28"/>
              </w:rPr>
            </w:pPr>
            <w:r>
              <w:rPr>
                <w:sz w:val="28"/>
                <w:szCs w:val="28"/>
              </w:rPr>
              <w:t>JMBOUTIFG</w:t>
            </w:r>
          </w:p>
        </w:tc>
        <w:tc>
          <w:tcPr>
            <w:tcW w:w="4715" w:type="dxa"/>
            <w:tcBorders>
              <w:top w:val="nil"/>
              <w:left w:val="single" w:sz="2" w:space="0" w:color="000000"/>
              <w:bottom w:val="single" w:sz="2" w:space="0" w:color="000000"/>
              <w:right w:val="single" w:sz="2" w:space="0" w:color="000000"/>
            </w:tcBorders>
            <w:hideMark/>
          </w:tcPr>
          <w:p w14:paraId="2C2EB37D" w14:textId="77777777" w:rsidR="007A4FE7" w:rsidRDefault="007A4FE7">
            <w:pPr>
              <w:pStyle w:val="a1"/>
              <w:ind w:left="32" w:right="32" w:firstLine="207"/>
              <w:jc w:val="left"/>
            </w:pPr>
            <w:r>
              <w:rPr>
                <w:sz w:val="28"/>
                <w:szCs w:val="28"/>
              </w:rPr>
              <w:t>Флаг прерывания выхода JTAG</w:t>
            </w:r>
          </w:p>
        </w:tc>
      </w:tr>
      <w:tr w:rsidR="007A4FE7" w14:paraId="7F62D6D9" w14:textId="77777777" w:rsidTr="007A4FE7">
        <w:trPr>
          <w:trHeight w:val="225"/>
        </w:trPr>
        <w:tc>
          <w:tcPr>
            <w:tcW w:w="1883" w:type="dxa"/>
            <w:vMerge/>
            <w:tcBorders>
              <w:top w:val="nil"/>
              <w:left w:val="single" w:sz="2" w:space="0" w:color="000000"/>
              <w:bottom w:val="single" w:sz="2" w:space="0" w:color="000000"/>
              <w:right w:val="nil"/>
            </w:tcBorders>
            <w:vAlign w:val="center"/>
            <w:hideMark/>
          </w:tcPr>
          <w:p w14:paraId="5BBEA918"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3C69F42E" w14:textId="77777777" w:rsidR="007A4FE7" w:rsidRDefault="007A4FE7">
            <w:pPr>
              <w:pStyle w:val="a1"/>
              <w:ind w:left="64" w:right="64" w:firstLine="160"/>
              <w:jc w:val="center"/>
              <w:rPr>
                <w:sz w:val="28"/>
                <w:szCs w:val="28"/>
              </w:rPr>
            </w:pPr>
            <w:r>
              <w:rPr>
                <w:sz w:val="28"/>
                <w:szCs w:val="28"/>
              </w:rPr>
              <w:t>6</w:t>
            </w:r>
          </w:p>
        </w:tc>
        <w:tc>
          <w:tcPr>
            <w:tcW w:w="1963" w:type="dxa"/>
            <w:tcBorders>
              <w:top w:val="nil"/>
              <w:left w:val="single" w:sz="2" w:space="0" w:color="000000"/>
              <w:bottom w:val="single" w:sz="2" w:space="0" w:color="000000"/>
              <w:right w:val="nil"/>
            </w:tcBorders>
            <w:hideMark/>
          </w:tcPr>
          <w:p w14:paraId="47C96938" w14:textId="77777777" w:rsidR="007A4FE7" w:rsidRDefault="007A4FE7">
            <w:pPr>
              <w:pStyle w:val="a1"/>
              <w:ind w:left="64" w:right="64" w:firstLine="128"/>
              <w:rPr>
                <w:sz w:val="28"/>
                <w:szCs w:val="28"/>
              </w:rPr>
            </w:pPr>
            <w:r>
              <w:rPr>
                <w:sz w:val="28"/>
                <w:szCs w:val="28"/>
              </w:rPr>
              <w:t>JMBINIFG</w:t>
            </w:r>
          </w:p>
        </w:tc>
        <w:tc>
          <w:tcPr>
            <w:tcW w:w="4715" w:type="dxa"/>
            <w:tcBorders>
              <w:top w:val="nil"/>
              <w:left w:val="single" w:sz="2" w:space="0" w:color="000000"/>
              <w:bottom w:val="single" w:sz="2" w:space="0" w:color="000000"/>
              <w:right w:val="single" w:sz="2" w:space="0" w:color="000000"/>
            </w:tcBorders>
            <w:hideMark/>
          </w:tcPr>
          <w:p w14:paraId="14D66163" w14:textId="77777777" w:rsidR="007A4FE7" w:rsidRDefault="007A4FE7">
            <w:pPr>
              <w:pStyle w:val="a1"/>
              <w:ind w:left="32" w:right="32" w:firstLine="207"/>
              <w:jc w:val="left"/>
            </w:pPr>
            <w:r>
              <w:rPr>
                <w:sz w:val="28"/>
                <w:szCs w:val="28"/>
              </w:rPr>
              <w:t>Флаг прерывания входа JTAG</w:t>
            </w:r>
          </w:p>
        </w:tc>
      </w:tr>
      <w:tr w:rsidR="007A4FE7" w14:paraId="5A1E3454" w14:textId="77777777" w:rsidTr="007A4FE7">
        <w:trPr>
          <w:trHeight w:val="225"/>
        </w:trPr>
        <w:tc>
          <w:tcPr>
            <w:tcW w:w="1883" w:type="dxa"/>
            <w:vMerge/>
            <w:tcBorders>
              <w:top w:val="nil"/>
              <w:left w:val="single" w:sz="2" w:space="0" w:color="000000"/>
              <w:bottom w:val="single" w:sz="2" w:space="0" w:color="000000"/>
              <w:right w:val="nil"/>
            </w:tcBorders>
            <w:vAlign w:val="center"/>
            <w:hideMark/>
          </w:tcPr>
          <w:p w14:paraId="0DD93267"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606F5EBA" w14:textId="77777777" w:rsidR="007A4FE7" w:rsidRDefault="007A4FE7">
            <w:pPr>
              <w:pStyle w:val="a1"/>
              <w:ind w:left="64" w:right="64" w:firstLine="160"/>
              <w:jc w:val="center"/>
              <w:rPr>
                <w:sz w:val="28"/>
                <w:szCs w:val="28"/>
              </w:rPr>
            </w:pPr>
            <w:r>
              <w:rPr>
                <w:sz w:val="28"/>
                <w:szCs w:val="28"/>
              </w:rPr>
              <w:t>4</w:t>
            </w:r>
          </w:p>
        </w:tc>
        <w:tc>
          <w:tcPr>
            <w:tcW w:w="1963" w:type="dxa"/>
            <w:tcBorders>
              <w:top w:val="nil"/>
              <w:left w:val="single" w:sz="2" w:space="0" w:color="000000"/>
              <w:bottom w:val="single" w:sz="2" w:space="0" w:color="000000"/>
              <w:right w:val="nil"/>
            </w:tcBorders>
            <w:hideMark/>
          </w:tcPr>
          <w:p w14:paraId="2B91E016" w14:textId="77777777" w:rsidR="007A4FE7" w:rsidRDefault="007A4FE7">
            <w:pPr>
              <w:pStyle w:val="a1"/>
              <w:ind w:left="64" w:right="64" w:firstLine="128"/>
              <w:rPr>
                <w:sz w:val="28"/>
                <w:szCs w:val="28"/>
              </w:rPr>
            </w:pPr>
            <w:r>
              <w:rPr>
                <w:sz w:val="28"/>
                <w:szCs w:val="28"/>
              </w:rPr>
              <w:t>NMIIFG</w:t>
            </w:r>
          </w:p>
        </w:tc>
        <w:tc>
          <w:tcPr>
            <w:tcW w:w="4715" w:type="dxa"/>
            <w:tcBorders>
              <w:top w:val="nil"/>
              <w:left w:val="single" w:sz="2" w:space="0" w:color="000000"/>
              <w:bottom w:val="single" w:sz="2" w:space="0" w:color="000000"/>
              <w:right w:val="single" w:sz="2" w:space="0" w:color="000000"/>
            </w:tcBorders>
            <w:hideMark/>
          </w:tcPr>
          <w:p w14:paraId="164E6FA8" w14:textId="77777777" w:rsidR="007A4FE7" w:rsidRDefault="007A4FE7">
            <w:pPr>
              <w:pStyle w:val="a1"/>
              <w:ind w:left="32" w:right="32" w:firstLine="207"/>
              <w:jc w:val="left"/>
            </w:pPr>
            <w:r>
              <w:rPr>
                <w:sz w:val="28"/>
                <w:szCs w:val="28"/>
              </w:rPr>
              <w:t>Флаг прерывания NMI</w:t>
            </w:r>
          </w:p>
        </w:tc>
      </w:tr>
      <w:tr w:rsidR="007A4FE7" w14:paraId="19E5FC54" w14:textId="77777777" w:rsidTr="007A4FE7">
        <w:trPr>
          <w:trHeight w:val="225"/>
        </w:trPr>
        <w:tc>
          <w:tcPr>
            <w:tcW w:w="1883" w:type="dxa"/>
            <w:vMerge/>
            <w:tcBorders>
              <w:top w:val="nil"/>
              <w:left w:val="single" w:sz="2" w:space="0" w:color="000000"/>
              <w:bottom w:val="single" w:sz="2" w:space="0" w:color="000000"/>
              <w:right w:val="nil"/>
            </w:tcBorders>
            <w:vAlign w:val="center"/>
            <w:hideMark/>
          </w:tcPr>
          <w:p w14:paraId="53CA727A"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189684BF" w14:textId="77777777" w:rsidR="007A4FE7" w:rsidRDefault="007A4FE7">
            <w:pPr>
              <w:pStyle w:val="a1"/>
              <w:ind w:left="64" w:right="64" w:firstLine="160"/>
              <w:jc w:val="center"/>
              <w:rPr>
                <w:sz w:val="28"/>
                <w:szCs w:val="28"/>
              </w:rPr>
            </w:pPr>
            <w:r>
              <w:rPr>
                <w:sz w:val="28"/>
                <w:szCs w:val="28"/>
              </w:rPr>
              <w:t>3</w:t>
            </w:r>
          </w:p>
        </w:tc>
        <w:tc>
          <w:tcPr>
            <w:tcW w:w="1963" w:type="dxa"/>
            <w:tcBorders>
              <w:top w:val="nil"/>
              <w:left w:val="single" w:sz="2" w:space="0" w:color="000000"/>
              <w:bottom w:val="single" w:sz="2" w:space="0" w:color="000000"/>
              <w:right w:val="nil"/>
            </w:tcBorders>
            <w:hideMark/>
          </w:tcPr>
          <w:p w14:paraId="616F3F5E" w14:textId="77777777" w:rsidR="007A4FE7" w:rsidRDefault="007A4FE7">
            <w:pPr>
              <w:pStyle w:val="a1"/>
              <w:ind w:left="64" w:right="64" w:firstLine="128"/>
              <w:rPr>
                <w:sz w:val="28"/>
                <w:szCs w:val="28"/>
              </w:rPr>
            </w:pPr>
            <w:r>
              <w:rPr>
                <w:sz w:val="28"/>
                <w:szCs w:val="28"/>
              </w:rPr>
              <w:t>VMAIFG</w:t>
            </w:r>
          </w:p>
        </w:tc>
        <w:tc>
          <w:tcPr>
            <w:tcW w:w="4715" w:type="dxa"/>
            <w:tcBorders>
              <w:top w:val="nil"/>
              <w:left w:val="single" w:sz="2" w:space="0" w:color="000000"/>
              <w:bottom w:val="single" w:sz="2" w:space="0" w:color="000000"/>
              <w:right w:val="single" w:sz="2" w:space="0" w:color="000000"/>
            </w:tcBorders>
            <w:hideMark/>
          </w:tcPr>
          <w:p w14:paraId="03DEEAE5" w14:textId="77777777" w:rsidR="007A4FE7" w:rsidRDefault="007A4FE7">
            <w:pPr>
              <w:pStyle w:val="a1"/>
              <w:ind w:left="239" w:right="128" w:firstLine="0"/>
              <w:jc w:val="left"/>
            </w:pPr>
            <w:r>
              <w:rPr>
                <w:sz w:val="28"/>
                <w:szCs w:val="28"/>
              </w:rPr>
              <w:t>Флаг прерывания доступа к несуществующей памяти</w:t>
            </w:r>
          </w:p>
        </w:tc>
      </w:tr>
      <w:tr w:rsidR="007A4FE7" w14:paraId="304FA43A" w14:textId="77777777" w:rsidTr="007A4FE7">
        <w:trPr>
          <w:trHeight w:val="225"/>
        </w:trPr>
        <w:tc>
          <w:tcPr>
            <w:tcW w:w="1883" w:type="dxa"/>
            <w:vMerge/>
            <w:tcBorders>
              <w:top w:val="nil"/>
              <w:left w:val="single" w:sz="2" w:space="0" w:color="000000"/>
              <w:bottom w:val="single" w:sz="2" w:space="0" w:color="000000"/>
              <w:right w:val="nil"/>
            </w:tcBorders>
            <w:vAlign w:val="center"/>
            <w:hideMark/>
          </w:tcPr>
          <w:p w14:paraId="270DF1A4"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5CFBF339" w14:textId="77777777" w:rsidR="007A4FE7" w:rsidRDefault="007A4FE7">
            <w:pPr>
              <w:pStyle w:val="a1"/>
              <w:ind w:left="64" w:right="64" w:firstLine="160"/>
              <w:jc w:val="center"/>
              <w:rPr>
                <w:sz w:val="28"/>
                <w:szCs w:val="28"/>
              </w:rPr>
            </w:pPr>
            <w:r>
              <w:rPr>
                <w:sz w:val="28"/>
                <w:szCs w:val="28"/>
              </w:rPr>
              <w:t>1</w:t>
            </w:r>
          </w:p>
        </w:tc>
        <w:tc>
          <w:tcPr>
            <w:tcW w:w="1963" w:type="dxa"/>
            <w:tcBorders>
              <w:top w:val="nil"/>
              <w:left w:val="single" w:sz="2" w:space="0" w:color="000000"/>
              <w:bottom w:val="single" w:sz="2" w:space="0" w:color="000000"/>
              <w:right w:val="nil"/>
            </w:tcBorders>
            <w:hideMark/>
          </w:tcPr>
          <w:p w14:paraId="48AEB8F5" w14:textId="77777777" w:rsidR="007A4FE7" w:rsidRDefault="007A4FE7">
            <w:pPr>
              <w:pStyle w:val="a1"/>
              <w:ind w:left="64" w:right="64" w:firstLine="128"/>
              <w:rPr>
                <w:sz w:val="28"/>
                <w:szCs w:val="28"/>
              </w:rPr>
            </w:pPr>
            <w:r>
              <w:rPr>
                <w:sz w:val="28"/>
                <w:szCs w:val="28"/>
              </w:rPr>
              <w:t>OFIFG</w:t>
            </w:r>
          </w:p>
        </w:tc>
        <w:tc>
          <w:tcPr>
            <w:tcW w:w="4715" w:type="dxa"/>
            <w:tcBorders>
              <w:top w:val="nil"/>
              <w:left w:val="single" w:sz="2" w:space="0" w:color="000000"/>
              <w:bottom w:val="single" w:sz="2" w:space="0" w:color="000000"/>
              <w:right w:val="single" w:sz="2" w:space="0" w:color="000000"/>
            </w:tcBorders>
            <w:hideMark/>
          </w:tcPr>
          <w:p w14:paraId="71FA7461" w14:textId="77777777" w:rsidR="007A4FE7" w:rsidRDefault="007A4FE7">
            <w:pPr>
              <w:pStyle w:val="a1"/>
              <w:ind w:left="32" w:right="32" w:firstLine="207"/>
              <w:jc w:val="left"/>
            </w:pPr>
            <w:r>
              <w:rPr>
                <w:sz w:val="28"/>
                <w:szCs w:val="28"/>
              </w:rPr>
              <w:t>Флаг прерывания сбоя генератора</w:t>
            </w:r>
          </w:p>
        </w:tc>
      </w:tr>
      <w:tr w:rsidR="007A4FE7" w14:paraId="41B730E8" w14:textId="77777777" w:rsidTr="007A4FE7">
        <w:trPr>
          <w:trHeight w:val="225"/>
        </w:trPr>
        <w:tc>
          <w:tcPr>
            <w:tcW w:w="1883" w:type="dxa"/>
            <w:vMerge/>
            <w:tcBorders>
              <w:top w:val="nil"/>
              <w:left w:val="single" w:sz="2" w:space="0" w:color="000000"/>
              <w:bottom w:val="single" w:sz="2" w:space="0" w:color="000000"/>
              <w:right w:val="nil"/>
            </w:tcBorders>
            <w:vAlign w:val="center"/>
            <w:hideMark/>
          </w:tcPr>
          <w:p w14:paraId="7A5C09A0" w14:textId="77777777" w:rsidR="007A4FE7" w:rsidRDefault="007A4FE7">
            <w:pPr>
              <w:ind w:firstLine="0"/>
              <w:jc w:val="left"/>
              <w:rPr>
                <w:sz w:val="28"/>
                <w:szCs w:val="28"/>
                <w:lang w:eastAsia="ar-SA"/>
              </w:rPr>
            </w:pPr>
          </w:p>
        </w:tc>
        <w:tc>
          <w:tcPr>
            <w:tcW w:w="1021" w:type="dxa"/>
            <w:tcBorders>
              <w:top w:val="nil"/>
              <w:left w:val="single" w:sz="2" w:space="0" w:color="000000"/>
              <w:bottom w:val="single" w:sz="2" w:space="0" w:color="000000"/>
              <w:right w:val="nil"/>
            </w:tcBorders>
            <w:hideMark/>
          </w:tcPr>
          <w:p w14:paraId="37EA470C" w14:textId="77777777" w:rsidR="007A4FE7" w:rsidRDefault="007A4FE7">
            <w:pPr>
              <w:pStyle w:val="a1"/>
              <w:ind w:left="64" w:right="64" w:firstLine="160"/>
              <w:jc w:val="center"/>
              <w:rPr>
                <w:sz w:val="28"/>
                <w:szCs w:val="28"/>
              </w:rPr>
            </w:pPr>
            <w:r>
              <w:rPr>
                <w:sz w:val="28"/>
                <w:szCs w:val="28"/>
              </w:rPr>
              <w:t>0</w:t>
            </w:r>
          </w:p>
        </w:tc>
        <w:tc>
          <w:tcPr>
            <w:tcW w:w="1963" w:type="dxa"/>
            <w:tcBorders>
              <w:top w:val="nil"/>
              <w:left w:val="single" w:sz="2" w:space="0" w:color="000000"/>
              <w:bottom w:val="single" w:sz="2" w:space="0" w:color="000000"/>
              <w:right w:val="nil"/>
            </w:tcBorders>
            <w:hideMark/>
          </w:tcPr>
          <w:p w14:paraId="31B45E05" w14:textId="77777777" w:rsidR="007A4FE7" w:rsidRDefault="007A4FE7">
            <w:pPr>
              <w:pStyle w:val="a1"/>
              <w:ind w:left="64" w:right="64" w:firstLine="128"/>
              <w:rPr>
                <w:sz w:val="28"/>
                <w:szCs w:val="28"/>
              </w:rPr>
            </w:pPr>
            <w:r>
              <w:rPr>
                <w:sz w:val="28"/>
                <w:szCs w:val="28"/>
              </w:rPr>
              <w:t>WDTIFG</w:t>
            </w:r>
          </w:p>
        </w:tc>
        <w:tc>
          <w:tcPr>
            <w:tcW w:w="4715" w:type="dxa"/>
            <w:tcBorders>
              <w:top w:val="nil"/>
              <w:left w:val="single" w:sz="2" w:space="0" w:color="000000"/>
              <w:bottom w:val="single" w:sz="2" w:space="0" w:color="000000"/>
              <w:right w:val="single" w:sz="2" w:space="0" w:color="000000"/>
            </w:tcBorders>
            <w:hideMark/>
          </w:tcPr>
          <w:p w14:paraId="6F87A44E" w14:textId="77777777" w:rsidR="007A4FE7" w:rsidRDefault="007A4FE7">
            <w:pPr>
              <w:pStyle w:val="a1"/>
              <w:ind w:left="32" w:right="32" w:firstLine="207"/>
              <w:jc w:val="left"/>
            </w:pPr>
            <w:r>
              <w:rPr>
                <w:sz w:val="28"/>
                <w:szCs w:val="28"/>
              </w:rPr>
              <w:t>Флаг прерывания сторожевого таймера</w:t>
            </w:r>
          </w:p>
        </w:tc>
      </w:tr>
      <w:tr w:rsidR="007A4FE7" w14:paraId="58201EA5" w14:textId="77777777" w:rsidTr="007A4FE7">
        <w:trPr>
          <w:trHeight w:val="225"/>
        </w:trPr>
        <w:tc>
          <w:tcPr>
            <w:tcW w:w="1883" w:type="dxa"/>
            <w:tcBorders>
              <w:top w:val="nil"/>
              <w:left w:val="single" w:sz="2" w:space="0" w:color="000000"/>
              <w:bottom w:val="single" w:sz="2" w:space="0" w:color="000000"/>
              <w:right w:val="nil"/>
            </w:tcBorders>
            <w:hideMark/>
          </w:tcPr>
          <w:p w14:paraId="2BDC15C4" w14:textId="77777777" w:rsidR="007A4FE7" w:rsidRDefault="007A4FE7">
            <w:pPr>
              <w:pStyle w:val="a1"/>
              <w:snapToGrid w:val="0"/>
              <w:ind w:firstLine="144"/>
              <w:rPr>
                <w:sz w:val="28"/>
                <w:szCs w:val="28"/>
              </w:rPr>
            </w:pPr>
            <w:r>
              <w:rPr>
                <w:sz w:val="28"/>
                <w:szCs w:val="28"/>
              </w:rPr>
              <w:t>SYSCTL</w:t>
            </w:r>
          </w:p>
        </w:tc>
        <w:tc>
          <w:tcPr>
            <w:tcW w:w="1021" w:type="dxa"/>
            <w:tcBorders>
              <w:top w:val="nil"/>
              <w:left w:val="single" w:sz="2" w:space="0" w:color="000000"/>
              <w:bottom w:val="single" w:sz="2" w:space="0" w:color="000000"/>
              <w:right w:val="nil"/>
            </w:tcBorders>
            <w:hideMark/>
          </w:tcPr>
          <w:p w14:paraId="353BBFBE" w14:textId="77777777" w:rsidR="007A4FE7" w:rsidRDefault="007A4FE7">
            <w:pPr>
              <w:pStyle w:val="a1"/>
              <w:ind w:left="64" w:right="64" w:firstLine="160"/>
              <w:jc w:val="center"/>
              <w:rPr>
                <w:sz w:val="28"/>
                <w:szCs w:val="28"/>
              </w:rPr>
            </w:pPr>
            <w:r>
              <w:rPr>
                <w:sz w:val="28"/>
                <w:szCs w:val="28"/>
              </w:rPr>
              <w:t>0</w:t>
            </w:r>
          </w:p>
        </w:tc>
        <w:tc>
          <w:tcPr>
            <w:tcW w:w="1963" w:type="dxa"/>
            <w:tcBorders>
              <w:top w:val="nil"/>
              <w:left w:val="single" w:sz="2" w:space="0" w:color="000000"/>
              <w:bottom w:val="single" w:sz="2" w:space="0" w:color="000000"/>
              <w:right w:val="nil"/>
            </w:tcBorders>
            <w:hideMark/>
          </w:tcPr>
          <w:p w14:paraId="5037B710" w14:textId="77777777" w:rsidR="007A4FE7" w:rsidRDefault="007A4FE7">
            <w:pPr>
              <w:pStyle w:val="a1"/>
              <w:ind w:left="64" w:right="64" w:firstLine="128"/>
              <w:rPr>
                <w:sz w:val="28"/>
                <w:szCs w:val="28"/>
              </w:rPr>
            </w:pPr>
            <w:r>
              <w:rPr>
                <w:sz w:val="28"/>
                <w:szCs w:val="28"/>
              </w:rPr>
              <w:t>SYSRIVECT</w:t>
            </w:r>
          </w:p>
        </w:tc>
        <w:tc>
          <w:tcPr>
            <w:tcW w:w="4715" w:type="dxa"/>
            <w:tcBorders>
              <w:top w:val="nil"/>
              <w:left w:val="single" w:sz="2" w:space="0" w:color="000000"/>
              <w:bottom w:val="single" w:sz="2" w:space="0" w:color="000000"/>
              <w:right w:val="single" w:sz="2" w:space="0" w:color="000000"/>
            </w:tcBorders>
            <w:hideMark/>
          </w:tcPr>
          <w:p w14:paraId="0476AEE4" w14:textId="77777777" w:rsidR="007A4FE7" w:rsidRDefault="007A4FE7">
            <w:pPr>
              <w:pStyle w:val="a1"/>
              <w:ind w:left="271" w:right="96" w:hanging="32"/>
              <w:jc w:val="left"/>
            </w:pPr>
            <w:r>
              <w:rPr>
                <w:sz w:val="28"/>
                <w:szCs w:val="28"/>
              </w:rPr>
              <w:t>Вектор прерывания при выходе за пределы RAM (64К или полностью)</w:t>
            </w:r>
          </w:p>
        </w:tc>
      </w:tr>
      <w:tr w:rsidR="007A4FE7" w14:paraId="241C1A4E" w14:textId="77777777" w:rsidTr="007A4FE7">
        <w:trPr>
          <w:trHeight w:val="225"/>
        </w:trPr>
        <w:tc>
          <w:tcPr>
            <w:tcW w:w="1883" w:type="dxa"/>
            <w:tcBorders>
              <w:top w:val="nil"/>
              <w:left w:val="single" w:sz="2" w:space="0" w:color="000000"/>
              <w:bottom w:val="single" w:sz="2" w:space="0" w:color="000000"/>
              <w:right w:val="nil"/>
            </w:tcBorders>
            <w:hideMark/>
          </w:tcPr>
          <w:p w14:paraId="63447429" w14:textId="77777777" w:rsidR="007A4FE7" w:rsidRDefault="007A4FE7">
            <w:pPr>
              <w:pStyle w:val="a1"/>
              <w:ind w:left="32" w:right="32" w:firstLine="144"/>
              <w:rPr>
                <w:sz w:val="28"/>
                <w:szCs w:val="28"/>
              </w:rPr>
            </w:pPr>
            <w:r>
              <w:rPr>
                <w:sz w:val="28"/>
                <w:szCs w:val="28"/>
              </w:rPr>
              <w:t>SYSUNIV</w:t>
            </w:r>
          </w:p>
        </w:tc>
        <w:tc>
          <w:tcPr>
            <w:tcW w:w="1021" w:type="dxa"/>
            <w:tcBorders>
              <w:top w:val="nil"/>
              <w:left w:val="single" w:sz="2" w:space="0" w:color="000000"/>
              <w:bottom w:val="single" w:sz="2" w:space="0" w:color="000000"/>
              <w:right w:val="nil"/>
            </w:tcBorders>
            <w:hideMark/>
          </w:tcPr>
          <w:p w14:paraId="54292907" w14:textId="77777777" w:rsidR="007A4FE7" w:rsidRDefault="007A4FE7">
            <w:pPr>
              <w:pStyle w:val="a1"/>
              <w:ind w:left="64" w:right="64" w:firstLine="160"/>
              <w:jc w:val="center"/>
              <w:rPr>
                <w:sz w:val="28"/>
                <w:szCs w:val="28"/>
              </w:rPr>
            </w:pPr>
            <w:r>
              <w:rPr>
                <w:sz w:val="28"/>
                <w:szCs w:val="28"/>
              </w:rPr>
              <w:t>0-15</w:t>
            </w:r>
          </w:p>
        </w:tc>
        <w:tc>
          <w:tcPr>
            <w:tcW w:w="1963" w:type="dxa"/>
            <w:tcBorders>
              <w:top w:val="nil"/>
              <w:left w:val="single" w:sz="2" w:space="0" w:color="000000"/>
              <w:bottom w:val="single" w:sz="2" w:space="0" w:color="000000"/>
              <w:right w:val="nil"/>
            </w:tcBorders>
            <w:hideMark/>
          </w:tcPr>
          <w:p w14:paraId="4A17CD1B" w14:textId="77777777" w:rsidR="007A4FE7" w:rsidRDefault="007A4FE7">
            <w:pPr>
              <w:pStyle w:val="a1"/>
              <w:ind w:left="32" w:right="32" w:firstLine="191"/>
              <w:rPr>
                <w:sz w:val="28"/>
                <w:szCs w:val="28"/>
              </w:rPr>
            </w:pPr>
            <w:r>
              <w:rPr>
                <w:sz w:val="28"/>
                <w:szCs w:val="28"/>
              </w:rPr>
              <w:t>SYSUNIV</w:t>
            </w:r>
          </w:p>
        </w:tc>
        <w:tc>
          <w:tcPr>
            <w:tcW w:w="4715" w:type="dxa"/>
            <w:tcBorders>
              <w:top w:val="nil"/>
              <w:left w:val="single" w:sz="2" w:space="0" w:color="000000"/>
              <w:bottom w:val="single" w:sz="2" w:space="0" w:color="000000"/>
              <w:right w:val="single" w:sz="2" w:space="0" w:color="000000"/>
            </w:tcBorders>
            <w:hideMark/>
          </w:tcPr>
          <w:p w14:paraId="0E245D4D" w14:textId="77777777" w:rsidR="007A4FE7" w:rsidRDefault="007A4FE7">
            <w:pPr>
              <w:pStyle w:val="a1"/>
              <w:ind w:left="32" w:right="32" w:firstLine="239"/>
              <w:jc w:val="left"/>
            </w:pPr>
            <w:r>
              <w:rPr>
                <w:sz w:val="28"/>
                <w:szCs w:val="28"/>
              </w:rPr>
              <w:t>Вектор пользовательского NMI</w:t>
            </w:r>
          </w:p>
        </w:tc>
      </w:tr>
      <w:tr w:rsidR="007A4FE7" w14:paraId="670FA3AD" w14:textId="77777777" w:rsidTr="007A4FE7">
        <w:trPr>
          <w:trHeight w:val="225"/>
        </w:trPr>
        <w:tc>
          <w:tcPr>
            <w:tcW w:w="1883" w:type="dxa"/>
            <w:tcBorders>
              <w:top w:val="nil"/>
              <w:left w:val="single" w:sz="2" w:space="0" w:color="000000"/>
              <w:bottom w:val="single" w:sz="2" w:space="0" w:color="000000"/>
              <w:right w:val="nil"/>
            </w:tcBorders>
            <w:hideMark/>
          </w:tcPr>
          <w:p w14:paraId="6529F92D" w14:textId="77777777" w:rsidR="007A4FE7" w:rsidRDefault="007A4FE7">
            <w:pPr>
              <w:pStyle w:val="a1"/>
              <w:ind w:left="32" w:right="32" w:firstLine="144"/>
              <w:rPr>
                <w:sz w:val="28"/>
                <w:szCs w:val="28"/>
              </w:rPr>
            </w:pPr>
            <w:r>
              <w:rPr>
                <w:sz w:val="28"/>
                <w:szCs w:val="28"/>
              </w:rPr>
              <w:t>SYSSNIV</w:t>
            </w:r>
          </w:p>
        </w:tc>
        <w:tc>
          <w:tcPr>
            <w:tcW w:w="1021" w:type="dxa"/>
            <w:tcBorders>
              <w:top w:val="nil"/>
              <w:left w:val="single" w:sz="2" w:space="0" w:color="000000"/>
              <w:bottom w:val="single" w:sz="2" w:space="0" w:color="000000"/>
              <w:right w:val="nil"/>
            </w:tcBorders>
            <w:hideMark/>
          </w:tcPr>
          <w:p w14:paraId="16492132" w14:textId="77777777" w:rsidR="007A4FE7" w:rsidRDefault="007A4FE7">
            <w:pPr>
              <w:pStyle w:val="a1"/>
              <w:ind w:left="64" w:right="64" w:firstLine="160"/>
              <w:jc w:val="center"/>
              <w:rPr>
                <w:sz w:val="28"/>
                <w:szCs w:val="28"/>
              </w:rPr>
            </w:pPr>
            <w:r>
              <w:rPr>
                <w:sz w:val="28"/>
                <w:szCs w:val="28"/>
              </w:rPr>
              <w:t>0-15</w:t>
            </w:r>
          </w:p>
        </w:tc>
        <w:tc>
          <w:tcPr>
            <w:tcW w:w="1963" w:type="dxa"/>
            <w:tcBorders>
              <w:top w:val="nil"/>
              <w:left w:val="single" w:sz="2" w:space="0" w:color="000000"/>
              <w:bottom w:val="single" w:sz="2" w:space="0" w:color="000000"/>
              <w:right w:val="nil"/>
            </w:tcBorders>
            <w:hideMark/>
          </w:tcPr>
          <w:p w14:paraId="0E8B3995" w14:textId="77777777" w:rsidR="007A4FE7" w:rsidRDefault="007A4FE7">
            <w:pPr>
              <w:pStyle w:val="a1"/>
              <w:ind w:left="32" w:right="32" w:firstLine="191"/>
              <w:rPr>
                <w:sz w:val="28"/>
                <w:szCs w:val="28"/>
              </w:rPr>
            </w:pPr>
            <w:r>
              <w:rPr>
                <w:sz w:val="28"/>
                <w:szCs w:val="28"/>
              </w:rPr>
              <w:t>SYSSNIV</w:t>
            </w:r>
          </w:p>
        </w:tc>
        <w:tc>
          <w:tcPr>
            <w:tcW w:w="4715" w:type="dxa"/>
            <w:tcBorders>
              <w:top w:val="nil"/>
              <w:left w:val="single" w:sz="2" w:space="0" w:color="000000"/>
              <w:bottom w:val="single" w:sz="2" w:space="0" w:color="000000"/>
              <w:right w:val="single" w:sz="2" w:space="0" w:color="000000"/>
            </w:tcBorders>
            <w:hideMark/>
          </w:tcPr>
          <w:p w14:paraId="0E2CC85F" w14:textId="77777777" w:rsidR="007A4FE7" w:rsidRDefault="007A4FE7">
            <w:pPr>
              <w:pStyle w:val="a1"/>
              <w:ind w:left="32" w:right="32" w:firstLine="239"/>
              <w:jc w:val="left"/>
            </w:pPr>
            <w:r>
              <w:rPr>
                <w:sz w:val="28"/>
                <w:szCs w:val="28"/>
              </w:rPr>
              <w:t>Вектор системного NMI</w:t>
            </w:r>
          </w:p>
        </w:tc>
      </w:tr>
      <w:tr w:rsidR="007A4FE7" w14:paraId="63B03BA1" w14:textId="77777777" w:rsidTr="007A4FE7">
        <w:trPr>
          <w:trHeight w:val="225"/>
        </w:trPr>
        <w:tc>
          <w:tcPr>
            <w:tcW w:w="1883" w:type="dxa"/>
            <w:tcBorders>
              <w:top w:val="nil"/>
              <w:left w:val="single" w:sz="2" w:space="0" w:color="000000"/>
              <w:bottom w:val="single" w:sz="2" w:space="0" w:color="000000"/>
              <w:right w:val="nil"/>
            </w:tcBorders>
            <w:hideMark/>
          </w:tcPr>
          <w:p w14:paraId="5E070268" w14:textId="77777777" w:rsidR="007A4FE7" w:rsidRDefault="007A4FE7">
            <w:pPr>
              <w:pStyle w:val="a1"/>
              <w:ind w:left="32" w:right="32" w:firstLine="144"/>
              <w:rPr>
                <w:sz w:val="28"/>
                <w:szCs w:val="28"/>
              </w:rPr>
            </w:pPr>
            <w:r>
              <w:rPr>
                <w:sz w:val="28"/>
                <w:szCs w:val="28"/>
              </w:rPr>
              <w:t>SYSRSTIV</w:t>
            </w:r>
          </w:p>
        </w:tc>
        <w:tc>
          <w:tcPr>
            <w:tcW w:w="1021" w:type="dxa"/>
            <w:tcBorders>
              <w:top w:val="nil"/>
              <w:left w:val="single" w:sz="2" w:space="0" w:color="000000"/>
              <w:bottom w:val="single" w:sz="2" w:space="0" w:color="000000"/>
              <w:right w:val="nil"/>
            </w:tcBorders>
            <w:hideMark/>
          </w:tcPr>
          <w:p w14:paraId="4DF43276" w14:textId="77777777" w:rsidR="007A4FE7" w:rsidRDefault="007A4FE7">
            <w:pPr>
              <w:pStyle w:val="a1"/>
              <w:ind w:left="64" w:right="64" w:firstLine="160"/>
              <w:jc w:val="center"/>
              <w:rPr>
                <w:sz w:val="28"/>
                <w:szCs w:val="28"/>
              </w:rPr>
            </w:pPr>
            <w:r>
              <w:rPr>
                <w:sz w:val="28"/>
                <w:szCs w:val="28"/>
              </w:rPr>
              <w:t>0-15</w:t>
            </w:r>
          </w:p>
        </w:tc>
        <w:tc>
          <w:tcPr>
            <w:tcW w:w="1963" w:type="dxa"/>
            <w:tcBorders>
              <w:top w:val="nil"/>
              <w:left w:val="single" w:sz="2" w:space="0" w:color="000000"/>
              <w:bottom w:val="single" w:sz="2" w:space="0" w:color="000000"/>
              <w:right w:val="nil"/>
            </w:tcBorders>
            <w:hideMark/>
          </w:tcPr>
          <w:p w14:paraId="2C40BB2D" w14:textId="77777777" w:rsidR="007A4FE7" w:rsidRDefault="007A4FE7">
            <w:pPr>
              <w:pStyle w:val="a1"/>
              <w:ind w:left="32" w:right="32" w:firstLine="191"/>
              <w:rPr>
                <w:sz w:val="28"/>
                <w:szCs w:val="28"/>
              </w:rPr>
            </w:pPr>
            <w:r>
              <w:rPr>
                <w:sz w:val="28"/>
                <w:szCs w:val="28"/>
              </w:rPr>
              <w:t>SYSRSTIV</w:t>
            </w:r>
          </w:p>
        </w:tc>
        <w:tc>
          <w:tcPr>
            <w:tcW w:w="4715" w:type="dxa"/>
            <w:tcBorders>
              <w:top w:val="nil"/>
              <w:left w:val="single" w:sz="2" w:space="0" w:color="000000"/>
              <w:bottom w:val="single" w:sz="2" w:space="0" w:color="000000"/>
              <w:right w:val="single" w:sz="2" w:space="0" w:color="000000"/>
            </w:tcBorders>
            <w:hideMark/>
          </w:tcPr>
          <w:p w14:paraId="4A596CD0" w14:textId="77777777" w:rsidR="007A4FE7" w:rsidRDefault="007A4FE7">
            <w:pPr>
              <w:pStyle w:val="a1"/>
              <w:ind w:left="32" w:right="32" w:firstLine="239"/>
              <w:jc w:val="left"/>
            </w:pPr>
            <w:r>
              <w:rPr>
                <w:sz w:val="28"/>
                <w:szCs w:val="28"/>
              </w:rPr>
              <w:t>Вектор прерываний сброса</w:t>
            </w:r>
          </w:p>
        </w:tc>
      </w:tr>
      <w:tr w:rsidR="007A4FE7" w14:paraId="6BD00590" w14:textId="77777777" w:rsidTr="007A4FE7">
        <w:trPr>
          <w:trHeight w:val="225"/>
        </w:trPr>
        <w:tc>
          <w:tcPr>
            <w:tcW w:w="1883" w:type="dxa"/>
            <w:tcBorders>
              <w:top w:val="nil"/>
              <w:left w:val="single" w:sz="2" w:space="0" w:color="000000"/>
              <w:bottom w:val="single" w:sz="2" w:space="0" w:color="000000"/>
              <w:right w:val="nil"/>
            </w:tcBorders>
            <w:hideMark/>
          </w:tcPr>
          <w:p w14:paraId="7AEC880B" w14:textId="77777777" w:rsidR="007A4FE7" w:rsidRDefault="007A4FE7">
            <w:pPr>
              <w:pStyle w:val="a1"/>
              <w:ind w:left="32" w:right="32" w:firstLine="144"/>
              <w:rPr>
                <w:sz w:val="28"/>
                <w:szCs w:val="28"/>
              </w:rPr>
            </w:pPr>
            <w:r>
              <w:rPr>
                <w:sz w:val="28"/>
                <w:szCs w:val="28"/>
              </w:rPr>
              <w:t>SYSBERRIV</w:t>
            </w:r>
          </w:p>
        </w:tc>
        <w:tc>
          <w:tcPr>
            <w:tcW w:w="1021" w:type="dxa"/>
            <w:tcBorders>
              <w:top w:val="nil"/>
              <w:left w:val="single" w:sz="2" w:space="0" w:color="000000"/>
              <w:bottom w:val="single" w:sz="2" w:space="0" w:color="000000"/>
              <w:right w:val="nil"/>
            </w:tcBorders>
            <w:hideMark/>
          </w:tcPr>
          <w:p w14:paraId="5F2C182A" w14:textId="77777777" w:rsidR="007A4FE7" w:rsidRDefault="007A4FE7">
            <w:pPr>
              <w:pStyle w:val="a1"/>
              <w:ind w:left="64" w:right="64" w:firstLine="160"/>
              <w:jc w:val="center"/>
              <w:rPr>
                <w:sz w:val="28"/>
                <w:szCs w:val="28"/>
              </w:rPr>
            </w:pPr>
            <w:r>
              <w:rPr>
                <w:sz w:val="28"/>
                <w:szCs w:val="28"/>
              </w:rPr>
              <w:t>0-15</w:t>
            </w:r>
          </w:p>
        </w:tc>
        <w:tc>
          <w:tcPr>
            <w:tcW w:w="1963" w:type="dxa"/>
            <w:tcBorders>
              <w:top w:val="nil"/>
              <w:left w:val="single" w:sz="2" w:space="0" w:color="000000"/>
              <w:bottom w:val="single" w:sz="2" w:space="0" w:color="000000"/>
              <w:right w:val="nil"/>
            </w:tcBorders>
            <w:hideMark/>
          </w:tcPr>
          <w:p w14:paraId="39A7DB00" w14:textId="77777777" w:rsidR="007A4FE7" w:rsidRDefault="007A4FE7">
            <w:pPr>
              <w:pStyle w:val="a1"/>
              <w:ind w:left="32" w:right="32" w:firstLine="191"/>
              <w:rPr>
                <w:sz w:val="28"/>
                <w:szCs w:val="28"/>
              </w:rPr>
            </w:pPr>
            <w:r>
              <w:rPr>
                <w:sz w:val="28"/>
                <w:szCs w:val="28"/>
              </w:rPr>
              <w:t>SYSBSLOFF</w:t>
            </w:r>
          </w:p>
        </w:tc>
        <w:tc>
          <w:tcPr>
            <w:tcW w:w="4715" w:type="dxa"/>
            <w:tcBorders>
              <w:top w:val="nil"/>
              <w:left w:val="single" w:sz="2" w:space="0" w:color="000000"/>
              <w:bottom w:val="single" w:sz="2" w:space="0" w:color="000000"/>
              <w:right w:val="single" w:sz="2" w:space="0" w:color="000000"/>
            </w:tcBorders>
            <w:hideMark/>
          </w:tcPr>
          <w:p w14:paraId="77895D5F" w14:textId="77777777" w:rsidR="007A4FE7" w:rsidRDefault="007A4FE7">
            <w:pPr>
              <w:pStyle w:val="a1"/>
              <w:ind w:left="303" w:right="96" w:firstLine="0"/>
              <w:jc w:val="left"/>
            </w:pPr>
            <w:r>
              <w:rPr>
                <w:sz w:val="28"/>
                <w:szCs w:val="28"/>
              </w:rPr>
              <w:t>Вектор прерываний ошибки системной шины</w:t>
            </w:r>
          </w:p>
        </w:tc>
      </w:tr>
    </w:tbl>
    <w:p w14:paraId="1AFA2BB9" w14:textId="77777777" w:rsidR="00B022B5" w:rsidRPr="007A4FE7" w:rsidRDefault="00B022B5" w:rsidP="00B022B5">
      <w:pPr>
        <w:pStyle w:val="0"/>
        <w:numPr>
          <w:ilvl w:val="0"/>
          <w:numId w:val="0"/>
        </w:numPr>
        <w:ind w:left="1066" w:hanging="357"/>
        <w:rPr>
          <w:lang w:val="ru-BY"/>
        </w:rPr>
      </w:pPr>
    </w:p>
    <w:p w14:paraId="0A6C05EB" w14:textId="6C82004C" w:rsidR="00B022B5" w:rsidRPr="001975D1" w:rsidRDefault="007A1FC8" w:rsidP="00B022B5">
      <w:pPr>
        <w:pStyle w:val="0"/>
        <w:numPr>
          <w:ilvl w:val="1"/>
          <w:numId w:val="1"/>
        </w:numPr>
        <w:ind w:left="709"/>
      </w:pPr>
      <w:r>
        <w:t>Таймеры</w:t>
      </w:r>
    </w:p>
    <w:p w14:paraId="6E8392DF" w14:textId="77777777" w:rsidR="001975D1" w:rsidRDefault="001975D1" w:rsidP="001975D1">
      <w:pPr>
        <w:rPr>
          <w:sz w:val="28"/>
          <w:szCs w:val="28"/>
        </w:rPr>
      </w:pPr>
    </w:p>
    <w:p w14:paraId="3A05935B" w14:textId="77777777" w:rsidR="00396993" w:rsidRDefault="00396993" w:rsidP="00396993">
      <w:pPr>
        <w:rPr>
          <w:sz w:val="28"/>
          <w:szCs w:val="28"/>
          <w:lang w:eastAsia="ar-SA"/>
        </w:rPr>
      </w:pPr>
      <w:r>
        <w:rPr>
          <w:sz w:val="28"/>
          <w:szCs w:val="28"/>
        </w:rPr>
        <w:t xml:space="preserve">MSP430F5529 содержит 32-разрядный сторожевой таймер WDT (базовый адрес 015Сh), 3 таймера TAx (базовые адреса соответственно 0340h, 0380h, 0400h), таймер TBx (базовый адрес 03C0h) и таймер часов реального времени RTC_A (базовый адрес 04A0h). </w:t>
      </w:r>
    </w:p>
    <w:p w14:paraId="02F2EDB8" w14:textId="77777777" w:rsidR="00396993" w:rsidRDefault="00396993" w:rsidP="00396993">
      <w:pPr>
        <w:rPr>
          <w:sz w:val="28"/>
          <w:szCs w:val="28"/>
        </w:rPr>
      </w:pPr>
      <w:r>
        <w:rPr>
          <w:sz w:val="28"/>
          <w:szCs w:val="28"/>
        </w:rPr>
        <w:t>Основная функция сторожевого таймера WDT – генерация сигнала сброса при программном сбое, например, зацикливании: если заданный интервал времени истек, генерируется сигнал сброса. WDT может быть сконфигурирован как интервальный и генерировать сигналы прерываний по истечении заданного промежутка времени.</w:t>
      </w:r>
    </w:p>
    <w:p w14:paraId="3C964F49" w14:textId="77777777" w:rsidR="00396993" w:rsidRDefault="00396993" w:rsidP="00396993">
      <w:pPr>
        <w:rPr>
          <w:sz w:val="28"/>
          <w:szCs w:val="28"/>
        </w:rPr>
      </w:pPr>
      <w:r>
        <w:rPr>
          <w:sz w:val="28"/>
          <w:szCs w:val="28"/>
        </w:rPr>
        <w:t>Таймер А – это 16-разрядный таймер/счетчик с широкими возможностями по использованию прерываний, которые могут генерироваться счетчиком в случае переполнения и от каждого регистра захвата/сравнения. Таймер А обладает следующими возможностями:</w:t>
      </w:r>
    </w:p>
    <w:p w14:paraId="6D6C7A23" w14:textId="77777777" w:rsidR="00396993" w:rsidRDefault="00396993" w:rsidP="00396993">
      <w:pPr>
        <w:numPr>
          <w:ilvl w:val="0"/>
          <w:numId w:val="28"/>
        </w:numPr>
        <w:suppressAutoHyphens/>
        <w:spacing w:line="240" w:lineRule="auto"/>
        <w:rPr>
          <w:sz w:val="28"/>
          <w:szCs w:val="28"/>
        </w:rPr>
      </w:pPr>
      <w:r>
        <w:rPr>
          <w:sz w:val="28"/>
          <w:szCs w:val="28"/>
        </w:rPr>
        <w:t>асинхронный 16-битный таймер/счетчик с четырьмя рабочими режимами;</w:t>
      </w:r>
    </w:p>
    <w:p w14:paraId="759680A8" w14:textId="77777777" w:rsidR="00396993" w:rsidRDefault="00396993" w:rsidP="00396993">
      <w:pPr>
        <w:numPr>
          <w:ilvl w:val="0"/>
          <w:numId w:val="28"/>
        </w:numPr>
        <w:suppressAutoHyphens/>
        <w:spacing w:line="240" w:lineRule="auto"/>
        <w:rPr>
          <w:sz w:val="28"/>
          <w:szCs w:val="28"/>
        </w:rPr>
      </w:pPr>
      <w:r>
        <w:rPr>
          <w:sz w:val="28"/>
          <w:szCs w:val="28"/>
        </w:rPr>
        <w:t>выбираемый и конфигурируемый источник счетного импульса;</w:t>
      </w:r>
    </w:p>
    <w:p w14:paraId="29D29542" w14:textId="77777777" w:rsidR="00396993" w:rsidRDefault="00396993" w:rsidP="00396993">
      <w:pPr>
        <w:numPr>
          <w:ilvl w:val="0"/>
          <w:numId w:val="28"/>
        </w:numPr>
        <w:suppressAutoHyphens/>
        <w:spacing w:line="240" w:lineRule="auto"/>
        <w:rPr>
          <w:sz w:val="28"/>
          <w:szCs w:val="28"/>
        </w:rPr>
      </w:pPr>
      <w:r>
        <w:rPr>
          <w:sz w:val="28"/>
          <w:szCs w:val="28"/>
        </w:rPr>
        <w:t>три конфигурируемых регистра захвата/сравнения (в таймере TA0 их 5);</w:t>
      </w:r>
    </w:p>
    <w:p w14:paraId="0EB4D1EE" w14:textId="77777777" w:rsidR="00396993" w:rsidRDefault="00396993" w:rsidP="00396993">
      <w:pPr>
        <w:numPr>
          <w:ilvl w:val="0"/>
          <w:numId w:val="28"/>
        </w:numPr>
        <w:suppressAutoHyphens/>
        <w:spacing w:line="240" w:lineRule="auto"/>
        <w:rPr>
          <w:sz w:val="28"/>
          <w:szCs w:val="28"/>
        </w:rPr>
      </w:pPr>
      <w:r>
        <w:rPr>
          <w:sz w:val="28"/>
          <w:szCs w:val="28"/>
        </w:rPr>
        <w:t>возможность множественного захвата/сравнения;</w:t>
      </w:r>
    </w:p>
    <w:p w14:paraId="49E65FD7" w14:textId="77777777" w:rsidR="00396993" w:rsidRDefault="00396993" w:rsidP="00396993">
      <w:pPr>
        <w:numPr>
          <w:ilvl w:val="0"/>
          <w:numId w:val="28"/>
        </w:numPr>
        <w:suppressAutoHyphens/>
        <w:spacing w:line="240" w:lineRule="auto"/>
        <w:rPr>
          <w:sz w:val="28"/>
          <w:szCs w:val="28"/>
        </w:rPr>
      </w:pPr>
      <w:r>
        <w:rPr>
          <w:sz w:val="28"/>
          <w:szCs w:val="28"/>
        </w:rPr>
        <w:t>конфигурируемые выводы с возможностью широтно-импульсной модуляции;</w:t>
      </w:r>
    </w:p>
    <w:p w14:paraId="25F7A6C8" w14:textId="77777777" w:rsidR="00396993" w:rsidRDefault="00396993" w:rsidP="00396993">
      <w:pPr>
        <w:numPr>
          <w:ilvl w:val="0"/>
          <w:numId w:val="28"/>
        </w:numPr>
        <w:suppressAutoHyphens/>
        <w:spacing w:line="240" w:lineRule="auto"/>
        <w:rPr>
          <w:sz w:val="28"/>
          <w:szCs w:val="28"/>
        </w:rPr>
      </w:pPr>
      <w:r>
        <w:rPr>
          <w:sz w:val="28"/>
          <w:szCs w:val="28"/>
        </w:rPr>
        <w:t>асинхронная фиксация (защелка) входа и выхода;</w:t>
      </w:r>
    </w:p>
    <w:p w14:paraId="28C5FACF" w14:textId="77777777" w:rsidR="00396993" w:rsidRDefault="00396993" w:rsidP="00396993">
      <w:pPr>
        <w:numPr>
          <w:ilvl w:val="0"/>
          <w:numId w:val="28"/>
        </w:numPr>
        <w:suppressAutoHyphens/>
        <w:spacing w:line="240" w:lineRule="auto"/>
        <w:rPr>
          <w:sz w:val="28"/>
          <w:szCs w:val="28"/>
        </w:rPr>
      </w:pPr>
      <w:r>
        <w:rPr>
          <w:sz w:val="28"/>
          <w:szCs w:val="28"/>
        </w:rPr>
        <w:lastRenderedPageBreak/>
        <w:t>счет по фронту тактового импульса;</w:t>
      </w:r>
    </w:p>
    <w:p w14:paraId="4E339ADC" w14:textId="77777777" w:rsidR="00396993" w:rsidRDefault="00396993" w:rsidP="00396993">
      <w:pPr>
        <w:numPr>
          <w:ilvl w:val="0"/>
          <w:numId w:val="28"/>
        </w:numPr>
        <w:suppressAutoHyphens/>
        <w:spacing w:line="240" w:lineRule="auto"/>
        <w:rPr>
          <w:sz w:val="28"/>
          <w:szCs w:val="28"/>
        </w:rPr>
      </w:pPr>
      <w:r>
        <w:rPr>
          <w:sz w:val="28"/>
          <w:szCs w:val="28"/>
        </w:rPr>
        <w:t>возможность генерации прерываний при переполнении;</w:t>
      </w:r>
    </w:p>
    <w:p w14:paraId="2CC8C496" w14:textId="77777777" w:rsidR="00396993" w:rsidRDefault="00396993" w:rsidP="00396993">
      <w:pPr>
        <w:numPr>
          <w:ilvl w:val="0"/>
          <w:numId w:val="28"/>
        </w:numPr>
        <w:suppressAutoHyphens/>
        <w:spacing w:line="240" w:lineRule="auto"/>
        <w:rPr>
          <w:sz w:val="28"/>
          <w:szCs w:val="28"/>
        </w:rPr>
      </w:pPr>
      <w:r>
        <w:rPr>
          <w:sz w:val="28"/>
          <w:szCs w:val="28"/>
        </w:rPr>
        <w:t>регистр вектора прерываний для быстрого декодирования всех прерываний таймера А.</w:t>
      </w:r>
    </w:p>
    <w:p w14:paraId="2D2A8017" w14:textId="77777777" w:rsidR="00396993" w:rsidRDefault="00396993" w:rsidP="00396993">
      <w:pPr>
        <w:rPr>
          <w:sz w:val="28"/>
          <w:szCs w:val="28"/>
        </w:rPr>
      </w:pPr>
      <w:r>
        <w:rPr>
          <w:sz w:val="28"/>
          <w:szCs w:val="28"/>
        </w:rPr>
        <w:t>Источниками входного импульса для таймера А могут быть следующие тактовые сигналы: ACLK, SMCLK, внешние CAxCLK, INCLK. На входе имеется программно доступный делитель частоты, который позволяет снижать частоту в  2,3,4,5,6,7,8 раз. Режимы работы таймера: остановка, прямой счет (до уровня TAxCCR0) (Up Mode), непрерывный режим (Continuous Mode), реверсивный счет (Up/Down mode).</w:t>
      </w:r>
    </w:p>
    <w:p w14:paraId="5280C4C7" w14:textId="77777777" w:rsidR="00396993" w:rsidRDefault="00396993" w:rsidP="00396993">
      <w:pPr>
        <w:rPr>
          <w:sz w:val="28"/>
          <w:szCs w:val="28"/>
        </w:rPr>
      </w:pPr>
      <w:r>
        <w:rPr>
          <w:sz w:val="28"/>
          <w:szCs w:val="28"/>
        </w:rPr>
        <w:t>Таймер B имеет ряд отличий от таймера А:</w:t>
      </w:r>
    </w:p>
    <w:p w14:paraId="3109D8A4" w14:textId="77777777" w:rsidR="00396993" w:rsidRDefault="00396993" w:rsidP="00396993">
      <w:pPr>
        <w:numPr>
          <w:ilvl w:val="0"/>
          <w:numId w:val="29"/>
        </w:numPr>
        <w:suppressAutoHyphens/>
        <w:spacing w:line="240" w:lineRule="auto"/>
        <w:rPr>
          <w:sz w:val="28"/>
          <w:szCs w:val="28"/>
        </w:rPr>
      </w:pPr>
      <w:r>
        <w:rPr>
          <w:sz w:val="28"/>
          <w:szCs w:val="28"/>
        </w:rPr>
        <w:t>7 регистров захвата/сравнения;</w:t>
      </w:r>
    </w:p>
    <w:p w14:paraId="61C8D6F4" w14:textId="77777777" w:rsidR="00396993" w:rsidRDefault="00396993" w:rsidP="00396993">
      <w:pPr>
        <w:numPr>
          <w:ilvl w:val="0"/>
          <w:numId w:val="29"/>
        </w:numPr>
        <w:suppressAutoHyphens/>
        <w:spacing w:line="240" w:lineRule="auto"/>
        <w:rPr>
          <w:sz w:val="28"/>
          <w:szCs w:val="28"/>
        </w:rPr>
      </w:pPr>
      <w:r>
        <w:rPr>
          <w:sz w:val="28"/>
          <w:szCs w:val="28"/>
        </w:rPr>
        <w:t>разрядность счетчика программируется (8, 10, 12, 16 бит);</w:t>
      </w:r>
    </w:p>
    <w:p w14:paraId="70EB4480" w14:textId="77777777" w:rsidR="00396993" w:rsidRDefault="00396993" w:rsidP="00396993">
      <w:pPr>
        <w:numPr>
          <w:ilvl w:val="0"/>
          <w:numId w:val="29"/>
        </w:numPr>
        <w:suppressAutoHyphens/>
        <w:spacing w:line="240" w:lineRule="auto"/>
        <w:rPr>
          <w:sz w:val="28"/>
          <w:szCs w:val="28"/>
        </w:rPr>
      </w:pPr>
      <w:r>
        <w:rPr>
          <w:sz w:val="28"/>
          <w:szCs w:val="28"/>
        </w:rPr>
        <w:t>регистр TBxCCRn с двойной буферизацией и может быть сгруппирован;</w:t>
      </w:r>
    </w:p>
    <w:p w14:paraId="0CAFD7FE" w14:textId="77777777" w:rsidR="00396993" w:rsidRDefault="00396993" w:rsidP="00396993">
      <w:pPr>
        <w:numPr>
          <w:ilvl w:val="0"/>
          <w:numId w:val="29"/>
        </w:numPr>
        <w:suppressAutoHyphens/>
        <w:spacing w:line="240" w:lineRule="auto"/>
        <w:rPr>
          <w:sz w:val="28"/>
          <w:szCs w:val="28"/>
        </w:rPr>
      </w:pPr>
      <w:r>
        <w:rPr>
          <w:sz w:val="28"/>
          <w:szCs w:val="28"/>
        </w:rPr>
        <w:t>все выходы имеют высокоимпедансное состояние;</w:t>
      </w:r>
    </w:p>
    <w:p w14:paraId="50FDD78E" w14:textId="77777777" w:rsidR="00396993" w:rsidRDefault="00396993" w:rsidP="00396993">
      <w:pPr>
        <w:numPr>
          <w:ilvl w:val="0"/>
          <w:numId w:val="29"/>
        </w:numPr>
        <w:suppressAutoHyphens/>
        <w:spacing w:line="240" w:lineRule="auto"/>
        <w:rPr>
          <w:sz w:val="28"/>
          <w:szCs w:val="28"/>
        </w:rPr>
      </w:pPr>
      <w:r>
        <w:rPr>
          <w:sz w:val="28"/>
          <w:szCs w:val="28"/>
        </w:rPr>
        <w:t>не поддерживается бит SCCI.</w:t>
      </w:r>
    </w:p>
    <w:p w14:paraId="354349D7" w14:textId="77777777" w:rsidR="00396993" w:rsidRDefault="00396993" w:rsidP="00396993">
      <w:pPr>
        <w:rPr>
          <w:sz w:val="28"/>
          <w:szCs w:val="28"/>
        </w:rPr>
      </w:pPr>
      <w:r>
        <w:rPr>
          <w:sz w:val="28"/>
          <w:szCs w:val="28"/>
        </w:rPr>
        <w:t>Таймер часов реального времени RTC_A представляет собой конфигурируемые часы реального времени с функцией календаря и счетчика общего назначения. Поддерживает выбор формата BCD или двоичный в режиме часов реального времени, имеет программируемый будильник, подстройку коррекции времени, возможность прерываний.</w:t>
      </w:r>
    </w:p>
    <w:p w14:paraId="71747C1E" w14:textId="77777777" w:rsidR="00396993" w:rsidRDefault="00396993" w:rsidP="00396993">
      <w:pPr>
        <w:rPr>
          <w:sz w:val="28"/>
          <w:szCs w:val="28"/>
        </w:rPr>
      </w:pPr>
      <w:r>
        <w:rPr>
          <w:sz w:val="28"/>
          <w:szCs w:val="28"/>
        </w:rPr>
        <w:t>Рассмотрим подробнее работу со сторожевым таймером WDT. Он имеет 8 программно выбираемых временных интервалов, поддерживает сторожевой и интервальный режимы, обеспечивает защиту доступа к управляющему регистру, может отключаться для экономии энергии. Важным свойством WDT является отказоустойчивый сигнал (источник счетного сигнала не может быть отключен, пока таймер в сторожевом режиме). Это может не позволить перейти в режим пониженного потребления энергии (LPM).</w:t>
      </w:r>
    </w:p>
    <w:p w14:paraId="1CCA81E3" w14:textId="77777777" w:rsidR="00396993" w:rsidRDefault="00396993" w:rsidP="00396993">
      <w:pPr>
        <w:rPr>
          <w:sz w:val="28"/>
          <w:szCs w:val="28"/>
        </w:rPr>
      </w:pPr>
      <w:r>
        <w:rPr>
          <w:sz w:val="28"/>
          <w:szCs w:val="28"/>
        </w:rPr>
        <w:t>Регистр счетчика WDT непосредственно программно не доступен. Сигнал на счетный вход может подаваться с тактовых линий SMCLK, ACLK, VLOCLK либо X_CLK от некоторых устройств. После сброса сторожевой таймер настроен на сторожевой режим, входным выбран сигнал от SMCLK. Поэтому необходимо остановить, установить либо сбросить таймер до истечения установленного интервала, иначе будет сгенерирован сигнал сброса PUC. Флаг запроса на прерывание сбрасывается автоматически после обслуживания, также может быть сброшен программно.</w:t>
      </w:r>
      <w:r>
        <w:rPr>
          <w:color w:val="FFCC00"/>
          <w:sz w:val="28"/>
          <w:szCs w:val="28"/>
        </w:rPr>
        <w:t xml:space="preserve"> </w:t>
      </w:r>
      <w:r>
        <w:rPr>
          <w:sz w:val="28"/>
          <w:szCs w:val="28"/>
        </w:rPr>
        <w:t>Адреса обработчиков в сторожевом и интервальном режиме различны.</w:t>
      </w:r>
    </w:p>
    <w:p w14:paraId="1FE5A607" w14:textId="77777777" w:rsidR="00396993" w:rsidRDefault="00396993" w:rsidP="00396993">
      <w:pPr>
        <w:rPr>
          <w:sz w:val="28"/>
          <w:szCs w:val="28"/>
        </w:rPr>
      </w:pPr>
      <w:r>
        <w:rPr>
          <w:sz w:val="28"/>
          <w:szCs w:val="28"/>
        </w:rPr>
        <w:lastRenderedPageBreak/>
        <w:t>Разрешение прерываний WDT осуществляется битом WDTIE регистра SFRIE1, флаг прерывания — бит WDTIFG в регистре SFRIFG1. В таблице представлены поля регистра управления WDTCTL:</w:t>
      </w:r>
    </w:p>
    <w:p w14:paraId="481F15BC" w14:textId="77777777" w:rsidR="00396993" w:rsidRDefault="00396993" w:rsidP="00396993">
      <w:pPr>
        <w:rPr>
          <w:sz w:val="28"/>
          <w:szCs w:val="28"/>
        </w:rPr>
      </w:pPr>
    </w:p>
    <w:p w14:paraId="6B91BA2A" w14:textId="77777777" w:rsidR="00396993" w:rsidRDefault="00396993" w:rsidP="00396993">
      <w:pPr>
        <w:widowControl w:val="0"/>
        <w:rPr>
          <w:b/>
          <w:bCs/>
          <w:sz w:val="28"/>
          <w:szCs w:val="28"/>
        </w:rPr>
      </w:pPr>
      <w:r>
        <w:rPr>
          <w:sz w:val="28"/>
          <w:szCs w:val="28"/>
        </w:rPr>
        <w:t>Таблица 2.3. Поля регистра WDTCTL</w:t>
      </w:r>
    </w:p>
    <w:tbl>
      <w:tblPr>
        <w:tblW w:w="0" w:type="auto"/>
        <w:tblInd w:w="28" w:type="dxa"/>
        <w:tblLayout w:type="fixed"/>
        <w:tblCellMar>
          <w:top w:w="28" w:type="dxa"/>
          <w:left w:w="28" w:type="dxa"/>
          <w:bottom w:w="28" w:type="dxa"/>
          <w:right w:w="28" w:type="dxa"/>
        </w:tblCellMar>
        <w:tblLook w:val="04A0" w:firstRow="1" w:lastRow="0" w:firstColumn="1" w:lastColumn="0" w:noHBand="0" w:noVBand="1"/>
      </w:tblPr>
      <w:tblGrid>
        <w:gridCol w:w="1053"/>
        <w:gridCol w:w="1963"/>
        <w:gridCol w:w="6564"/>
      </w:tblGrid>
      <w:tr w:rsidR="00396993" w14:paraId="5DF286FF" w14:textId="77777777" w:rsidTr="00396993">
        <w:trPr>
          <w:trHeight w:val="495"/>
        </w:trPr>
        <w:tc>
          <w:tcPr>
            <w:tcW w:w="1053" w:type="dxa"/>
            <w:tcBorders>
              <w:top w:val="single" w:sz="2" w:space="0" w:color="000000"/>
              <w:left w:val="single" w:sz="2" w:space="0" w:color="000000"/>
              <w:bottom w:val="single" w:sz="2" w:space="0" w:color="000000"/>
              <w:right w:val="nil"/>
            </w:tcBorders>
            <w:hideMark/>
          </w:tcPr>
          <w:p w14:paraId="509FDA8A" w14:textId="77777777" w:rsidR="00396993" w:rsidRDefault="00396993">
            <w:pPr>
              <w:pStyle w:val="a1"/>
              <w:ind w:firstLine="144"/>
              <w:rPr>
                <w:b/>
                <w:bCs/>
                <w:sz w:val="28"/>
                <w:szCs w:val="28"/>
              </w:rPr>
            </w:pPr>
            <w:r>
              <w:rPr>
                <w:b/>
                <w:bCs/>
                <w:sz w:val="28"/>
                <w:szCs w:val="28"/>
              </w:rPr>
              <w:t>Биты</w:t>
            </w:r>
          </w:p>
        </w:tc>
        <w:tc>
          <w:tcPr>
            <w:tcW w:w="1963" w:type="dxa"/>
            <w:tcBorders>
              <w:top w:val="single" w:sz="2" w:space="0" w:color="000000"/>
              <w:left w:val="single" w:sz="2" w:space="0" w:color="000000"/>
              <w:bottom w:val="single" w:sz="2" w:space="0" w:color="000000"/>
              <w:right w:val="nil"/>
            </w:tcBorders>
            <w:hideMark/>
          </w:tcPr>
          <w:p w14:paraId="1F8FAE96" w14:textId="77777777" w:rsidR="00396993" w:rsidRDefault="00396993">
            <w:pPr>
              <w:pStyle w:val="a1"/>
              <w:ind w:firstLine="128"/>
              <w:rPr>
                <w:b/>
                <w:bCs/>
                <w:sz w:val="28"/>
                <w:szCs w:val="28"/>
              </w:rPr>
            </w:pPr>
            <w:r>
              <w:rPr>
                <w:b/>
                <w:bCs/>
                <w:sz w:val="28"/>
                <w:szCs w:val="28"/>
              </w:rPr>
              <w:t>Поле</w:t>
            </w:r>
          </w:p>
        </w:tc>
        <w:tc>
          <w:tcPr>
            <w:tcW w:w="6564" w:type="dxa"/>
            <w:tcBorders>
              <w:top w:val="single" w:sz="2" w:space="0" w:color="000000"/>
              <w:left w:val="single" w:sz="2" w:space="0" w:color="000000"/>
              <w:bottom w:val="single" w:sz="2" w:space="0" w:color="000000"/>
              <w:right w:val="single" w:sz="2" w:space="0" w:color="000000"/>
            </w:tcBorders>
            <w:hideMark/>
          </w:tcPr>
          <w:p w14:paraId="66296AC9" w14:textId="77777777" w:rsidR="00396993" w:rsidRDefault="00396993">
            <w:pPr>
              <w:pStyle w:val="a1"/>
              <w:ind w:firstLine="223"/>
            </w:pPr>
            <w:r>
              <w:rPr>
                <w:b/>
                <w:bCs/>
                <w:sz w:val="28"/>
                <w:szCs w:val="28"/>
              </w:rPr>
              <w:t>Назначение</w:t>
            </w:r>
          </w:p>
        </w:tc>
      </w:tr>
      <w:tr w:rsidR="00396993" w14:paraId="7E016A15" w14:textId="77777777" w:rsidTr="00396993">
        <w:trPr>
          <w:trHeight w:val="431"/>
        </w:trPr>
        <w:tc>
          <w:tcPr>
            <w:tcW w:w="1053" w:type="dxa"/>
            <w:tcBorders>
              <w:top w:val="nil"/>
              <w:left w:val="single" w:sz="2" w:space="0" w:color="000000"/>
              <w:bottom w:val="single" w:sz="2" w:space="0" w:color="000000"/>
              <w:right w:val="nil"/>
            </w:tcBorders>
            <w:hideMark/>
          </w:tcPr>
          <w:p w14:paraId="3C31C6A5" w14:textId="77777777" w:rsidR="00396993" w:rsidRDefault="00396993">
            <w:pPr>
              <w:pStyle w:val="a1"/>
              <w:ind w:firstLine="144"/>
              <w:jc w:val="center"/>
              <w:rPr>
                <w:sz w:val="28"/>
                <w:szCs w:val="28"/>
              </w:rPr>
            </w:pPr>
            <w:r>
              <w:rPr>
                <w:sz w:val="28"/>
                <w:szCs w:val="28"/>
              </w:rPr>
              <w:t>15 -- 8</w:t>
            </w:r>
          </w:p>
        </w:tc>
        <w:tc>
          <w:tcPr>
            <w:tcW w:w="1963" w:type="dxa"/>
            <w:tcBorders>
              <w:top w:val="nil"/>
              <w:left w:val="single" w:sz="2" w:space="0" w:color="000000"/>
              <w:bottom w:val="single" w:sz="2" w:space="0" w:color="000000"/>
              <w:right w:val="nil"/>
            </w:tcBorders>
            <w:hideMark/>
          </w:tcPr>
          <w:p w14:paraId="5C9E71E5" w14:textId="77777777" w:rsidR="00396993" w:rsidRDefault="00396993">
            <w:pPr>
              <w:pStyle w:val="a1"/>
              <w:ind w:firstLine="128"/>
              <w:rPr>
                <w:sz w:val="28"/>
                <w:szCs w:val="28"/>
              </w:rPr>
            </w:pPr>
            <w:r>
              <w:rPr>
                <w:sz w:val="28"/>
                <w:szCs w:val="28"/>
              </w:rPr>
              <w:t>WDTPW</w:t>
            </w:r>
          </w:p>
        </w:tc>
        <w:tc>
          <w:tcPr>
            <w:tcW w:w="6564" w:type="dxa"/>
            <w:tcBorders>
              <w:top w:val="nil"/>
              <w:left w:val="single" w:sz="2" w:space="0" w:color="000000"/>
              <w:bottom w:val="single" w:sz="2" w:space="0" w:color="000000"/>
              <w:right w:val="single" w:sz="2" w:space="0" w:color="000000"/>
            </w:tcBorders>
            <w:hideMark/>
          </w:tcPr>
          <w:p w14:paraId="458442BF" w14:textId="77777777" w:rsidR="00396993" w:rsidRDefault="00396993">
            <w:pPr>
              <w:pStyle w:val="a1"/>
              <w:ind w:left="207" w:firstLine="0"/>
              <w:jc w:val="left"/>
            </w:pPr>
            <w:r>
              <w:rPr>
                <w:sz w:val="28"/>
                <w:szCs w:val="28"/>
              </w:rPr>
              <w:t>Пароль на доступ к регистру</w:t>
            </w:r>
          </w:p>
        </w:tc>
      </w:tr>
      <w:tr w:rsidR="00396993" w14:paraId="60791408" w14:textId="77777777" w:rsidTr="00396993">
        <w:trPr>
          <w:trHeight w:val="431"/>
        </w:trPr>
        <w:tc>
          <w:tcPr>
            <w:tcW w:w="1053" w:type="dxa"/>
            <w:tcBorders>
              <w:top w:val="nil"/>
              <w:left w:val="single" w:sz="2" w:space="0" w:color="000000"/>
              <w:bottom w:val="single" w:sz="2" w:space="0" w:color="000000"/>
              <w:right w:val="nil"/>
            </w:tcBorders>
            <w:hideMark/>
          </w:tcPr>
          <w:p w14:paraId="174F9986" w14:textId="77777777" w:rsidR="00396993" w:rsidRDefault="00396993">
            <w:pPr>
              <w:pStyle w:val="a1"/>
              <w:ind w:firstLine="144"/>
              <w:jc w:val="center"/>
              <w:rPr>
                <w:sz w:val="28"/>
                <w:szCs w:val="28"/>
              </w:rPr>
            </w:pPr>
            <w:r>
              <w:rPr>
                <w:sz w:val="28"/>
                <w:szCs w:val="28"/>
              </w:rPr>
              <w:t>7</w:t>
            </w:r>
          </w:p>
        </w:tc>
        <w:tc>
          <w:tcPr>
            <w:tcW w:w="1963" w:type="dxa"/>
            <w:tcBorders>
              <w:top w:val="nil"/>
              <w:left w:val="single" w:sz="2" w:space="0" w:color="000000"/>
              <w:bottom w:val="single" w:sz="2" w:space="0" w:color="000000"/>
              <w:right w:val="nil"/>
            </w:tcBorders>
            <w:hideMark/>
          </w:tcPr>
          <w:p w14:paraId="63C160C0" w14:textId="77777777" w:rsidR="00396993" w:rsidRDefault="00396993">
            <w:pPr>
              <w:pStyle w:val="a1"/>
              <w:ind w:firstLine="128"/>
              <w:rPr>
                <w:sz w:val="28"/>
                <w:szCs w:val="28"/>
              </w:rPr>
            </w:pPr>
            <w:r>
              <w:rPr>
                <w:sz w:val="28"/>
                <w:szCs w:val="28"/>
              </w:rPr>
              <w:t>WDTHOLD</w:t>
            </w:r>
          </w:p>
        </w:tc>
        <w:tc>
          <w:tcPr>
            <w:tcW w:w="6564" w:type="dxa"/>
            <w:tcBorders>
              <w:top w:val="nil"/>
              <w:left w:val="single" w:sz="2" w:space="0" w:color="000000"/>
              <w:bottom w:val="single" w:sz="2" w:space="0" w:color="000000"/>
              <w:right w:val="single" w:sz="2" w:space="0" w:color="000000"/>
            </w:tcBorders>
            <w:hideMark/>
          </w:tcPr>
          <w:p w14:paraId="0CA99300" w14:textId="77777777" w:rsidR="00396993" w:rsidRDefault="00396993">
            <w:pPr>
              <w:pStyle w:val="a1"/>
              <w:ind w:left="207" w:firstLine="0"/>
              <w:jc w:val="left"/>
            </w:pPr>
            <w:r>
              <w:rPr>
                <w:sz w:val="28"/>
                <w:szCs w:val="28"/>
              </w:rPr>
              <w:t>Остановка таймера ( бит = 1)</w:t>
            </w:r>
          </w:p>
        </w:tc>
      </w:tr>
      <w:tr w:rsidR="00396993" w14:paraId="5F11A890" w14:textId="77777777" w:rsidTr="00396993">
        <w:trPr>
          <w:trHeight w:val="398"/>
        </w:trPr>
        <w:tc>
          <w:tcPr>
            <w:tcW w:w="1053" w:type="dxa"/>
            <w:tcBorders>
              <w:top w:val="nil"/>
              <w:left w:val="single" w:sz="2" w:space="0" w:color="000000"/>
              <w:bottom w:val="single" w:sz="2" w:space="0" w:color="000000"/>
              <w:right w:val="nil"/>
            </w:tcBorders>
            <w:hideMark/>
          </w:tcPr>
          <w:p w14:paraId="2002571E" w14:textId="77777777" w:rsidR="00396993" w:rsidRDefault="00396993">
            <w:pPr>
              <w:pStyle w:val="a1"/>
              <w:ind w:firstLine="144"/>
              <w:jc w:val="center"/>
              <w:rPr>
                <w:sz w:val="28"/>
                <w:szCs w:val="28"/>
              </w:rPr>
            </w:pPr>
            <w:r>
              <w:rPr>
                <w:sz w:val="28"/>
                <w:szCs w:val="28"/>
              </w:rPr>
              <w:t>6--5</w:t>
            </w:r>
          </w:p>
        </w:tc>
        <w:tc>
          <w:tcPr>
            <w:tcW w:w="1963" w:type="dxa"/>
            <w:tcBorders>
              <w:top w:val="nil"/>
              <w:left w:val="single" w:sz="2" w:space="0" w:color="000000"/>
              <w:bottom w:val="single" w:sz="2" w:space="0" w:color="000000"/>
              <w:right w:val="nil"/>
            </w:tcBorders>
            <w:hideMark/>
          </w:tcPr>
          <w:p w14:paraId="14D4D612" w14:textId="77777777" w:rsidR="00396993" w:rsidRDefault="00396993">
            <w:pPr>
              <w:pStyle w:val="a1"/>
              <w:ind w:firstLine="128"/>
              <w:rPr>
                <w:sz w:val="28"/>
                <w:szCs w:val="28"/>
              </w:rPr>
            </w:pPr>
            <w:r>
              <w:rPr>
                <w:sz w:val="28"/>
                <w:szCs w:val="28"/>
              </w:rPr>
              <w:t>WDTSSEL</w:t>
            </w:r>
          </w:p>
        </w:tc>
        <w:tc>
          <w:tcPr>
            <w:tcW w:w="6564" w:type="dxa"/>
            <w:tcBorders>
              <w:top w:val="nil"/>
              <w:left w:val="single" w:sz="2" w:space="0" w:color="000000"/>
              <w:bottom w:val="single" w:sz="2" w:space="0" w:color="000000"/>
              <w:right w:val="single" w:sz="2" w:space="0" w:color="000000"/>
            </w:tcBorders>
            <w:hideMark/>
          </w:tcPr>
          <w:p w14:paraId="44251E8C" w14:textId="77777777" w:rsidR="00396993" w:rsidRDefault="00396993">
            <w:pPr>
              <w:pStyle w:val="a1"/>
              <w:ind w:left="207" w:firstLine="0"/>
              <w:jc w:val="left"/>
            </w:pPr>
            <w:r>
              <w:rPr>
                <w:sz w:val="28"/>
                <w:szCs w:val="28"/>
              </w:rPr>
              <w:t>Выбор источника счетного сигнала</w:t>
            </w:r>
          </w:p>
        </w:tc>
      </w:tr>
      <w:tr w:rsidR="00396993" w14:paraId="13C0288A" w14:textId="77777777" w:rsidTr="00396993">
        <w:trPr>
          <w:trHeight w:val="191"/>
        </w:trPr>
        <w:tc>
          <w:tcPr>
            <w:tcW w:w="1053" w:type="dxa"/>
            <w:tcBorders>
              <w:top w:val="nil"/>
              <w:left w:val="single" w:sz="2" w:space="0" w:color="000000"/>
              <w:bottom w:val="single" w:sz="2" w:space="0" w:color="000000"/>
              <w:right w:val="nil"/>
            </w:tcBorders>
            <w:hideMark/>
          </w:tcPr>
          <w:p w14:paraId="437C95FF" w14:textId="77777777" w:rsidR="00396993" w:rsidRDefault="00396993">
            <w:pPr>
              <w:pStyle w:val="a1"/>
              <w:ind w:firstLine="144"/>
              <w:jc w:val="center"/>
              <w:rPr>
                <w:sz w:val="28"/>
                <w:szCs w:val="28"/>
              </w:rPr>
            </w:pPr>
            <w:r>
              <w:rPr>
                <w:sz w:val="28"/>
                <w:szCs w:val="28"/>
              </w:rPr>
              <w:t>4</w:t>
            </w:r>
          </w:p>
        </w:tc>
        <w:tc>
          <w:tcPr>
            <w:tcW w:w="1963" w:type="dxa"/>
            <w:tcBorders>
              <w:top w:val="nil"/>
              <w:left w:val="single" w:sz="2" w:space="0" w:color="000000"/>
              <w:bottom w:val="single" w:sz="2" w:space="0" w:color="000000"/>
              <w:right w:val="nil"/>
            </w:tcBorders>
            <w:hideMark/>
          </w:tcPr>
          <w:p w14:paraId="1D9330E1" w14:textId="77777777" w:rsidR="00396993" w:rsidRDefault="00396993">
            <w:pPr>
              <w:pStyle w:val="a1"/>
              <w:ind w:firstLine="128"/>
              <w:rPr>
                <w:sz w:val="28"/>
                <w:szCs w:val="28"/>
              </w:rPr>
            </w:pPr>
            <w:r>
              <w:rPr>
                <w:sz w:val="28"/>
                <w:szCs w:val="28"/>
              </w:rPr>
              <w:t>WDTTMSEL</w:t>
            </w:r>
          </w:p>
        </w:tc>
        <w:tc>
          <w:tcPr>
            <w:tcW w:w="6564" w:type="dxa"/>
            <w:tcBorders>
              <w:top w:val="nil"/>
              <w:left w:val="single" w:sz="2" w:space="0" w:color="000000"/>
              <w:bottom w:val="single" w:sz="2" w:space="0" w:color="000000"/>
              <w:right w:val="single" w:sz="2" w:space="0" w:color="000000"/>
            </w:tcBorders>
            <w:hideMark/>
          </w:tcPr>
          <w:p w14:paraId="32C6E807" w14:textId="77777777" w:rsidR="00396993" w:rsidRDefault="00396993">
            <w:pPr>
              <w:pStyle w:val="a1"/>
              <w:ind w:left="207" w:firstLine="0"/>
              <w:jc w:val="left"/>
            </w:pPr>
            <w:r>
              <w:rPr>
                <w:sz w:val="28"/>
                <w:szCs w:val="28"/>
              </w:rPr>
              <w:t>Выбор режима: 0 — сторожевой, 1 — интервальный</w:t>
            </w:r>
          </w:p>
        </w:tc>
      </w:tr>
      <w:tr w:rsidR="00396993" w14:paraId="3B21FBED" w14:textId="77777777" w:rsidTr="00396993">
        <w:trPr>
          <w:trHeight w:val="128"/>
        </w:trPr>
        <w:tc>
          <w:tcPr>
            <w:tcW w:w="1053" w:type="dxa"/>
            <w:tcBorders>
              <w:top w:val="nil"/>
              <w:left w:val="single" w:sz="2" w:space="0" w:color="000000"/>
              <w:bottom w:val="single" w:sz="2" w:space="0" w:color="000000"/>
              <w:right w:val="nil"/>
            </w:tcBorders>
            <w:hideMark/>
          </w:tcPr>
          <w:p w14:paraId="4DE0015C" w14:textId="77777777" w:rsidR="00396993" w:rsidRDefault="00396993">
            <w:pPr>
              <w:pStyle w:val="a1"/>
              <w:ind w:firstLine="144"/>
              <w:jc w:val="center"/>
              <w:rPr>
                <w:sz w:val="28"/>
                <w:szCs w:val="28"/>
              </w:rPr>
            </w:pPr>
            <w:r>
              <w:rPr>
                <w:sz w:val="28"/>
                <w:szCs w:val="28"/>
              </w:rPr>
              <w:t>3</w:t>
            </w:r>
          </w:p>
        </w:tc>
        <w:tc>
          <w:tcPr>
            <w:tcW w:w="1963" w:type="dxa"/>
            <w:tcBorders>
              <w:top w:val="nil"/>
              <w:left w:val="single" w:sz="2" w:space="0" w:color="000000"/>
              <w:bottom w:val="single" w:sz="2" w:space="0" w:color="000000"/>
              <w:right w:val="nil"/>
            </w:tcBorders>
            <w:hideMark/>
          </w:tcPr>
          <w:p w14:paraId="25A10E59" w14:textId="77777777" w:rsidR="00396993" w:rsidRDefault="00396993">
            <w:pPr>
              <w:pStyle w:val="a1"/>
              <w:ind w:firstLine="128"/>
              <w:rPr>
                <w:sz w:val="28"/>
                <w:szCs w:val="28"/>
              </w:rPr>
            </w:pPr>
            <w:r>
              <w:rPr>
                <w:sz w:val="28"/>
                <w:szCs w:val="28"/>
              </w:rPr>
              <w:t>WDTCNTCL</w:t>
            </w:r>
          </w:p>
        </w:tc>
        <w:tc>
          <w:tcPr>
            <w:tcW w:w="6564" w:type="dxa"/>
            <w:tcBorders>
              <w:top w:val="nil"/>
              <w:left w:val="single" w:sz="2" w:space="0" w:color="000000"/>
              <w:bottom w:val="single" w:sz="2" w:space="0" w:color="000000"/>
              <w:right w:val="single" w:sz="2" w:space="0" w:color="000000"/>
            </w:tcBorders>
            <w:hideMark/>
          </w:tcPr>
          <w:p w14:paraId="2EB043B3" w14:textId="77777777" w:rsidR="00396993" w:rsidRDefault="00396993">
            <w:pPr>
              <w:pStyle w:val="a1"/>
              <w:ind w:left="207" w:firstLine="0"/>
              <w:jc w:val="left"/>
            </w:pPr>
            <w:r>
              <w:rPr>
                <w:sz w:val="28"/>
                <w:szCs w:val="28"/>
              </w:rPr>
              <w:t>Очистка регистра счетчика</w:t>
            </w:r>
          </w:p>
        </w:tc>
      </w:tr>
      <w:tr w:rsidR="00396993" w14:paraId="12CE9BFB" w14:textId="77777777" w:rsidTr="00396993">
        <w:trPr>
          <w:trHeight w:val="237"/>
        </w:trPr>
        <w:tc>
          <w:tcPr>
            <w:tcW w:w="1053" w:type="dxa"/>
            <w:tcBorders>
              <w:top w:val="nil"/>
              <w:left w:val="single" w:sz="2" w:space="0" w:color="000000"/>
              <w:bottom w:val="single" w:sz="2" w:space="0" w:color="000000"/>
              <w:right w:val="nil"/>
            </w:tcBorders>
            <w:hideMark/>
          </w:tcPr>
          <w:p w14:paraId="21CA7B08" w14:textId="77777777" w:rsidR="00396993" w:rsidRDefault="00396993">
            <w:pPr>
              <w:pStyle w:val="a1"/>
              <w:ind w:firstLine="144"/>
              <w:jc w:val="center"/>
              <w:rPr>
                <w:sz w:val="28"/>
                <w:szCs w:val="28"/>
              </w:rPr>
            </w:pPr>
            <w:r>
              <w:rPr>
                <w:sz w:val="28"/>
                <w:szCs w:val="28"/>
              </w:rPr>
              <w:t>2--0</w:t>
            </w:r>
          </w:p>
        </w:tc>
        <w:tc>
          <w:tcPr>
            <w:tcW w:w="1963" w:type="dxa"/>
            <w:tcBorders>
              <w:top w:val="nil"/>
              <w:left w:val="single" w:sz="2" w:space="0" w:color="000000"/>
              <w:bottom w:val="single" w:sz="2" w:space="0" w:color="000000"/>
              <w:right w:val="nil"/>
            </w:tcBorders>
            <w:hideMark/>
          </w:tcPr>
          <w:p w14:paraId="6FDEA3C4" w14:textId="77777777" w:rsidR="00396993" w:rsidRDefault="00396993">
            <w:pPr>
              <w:pStyle w:val="a1"/>
              <w:ind w:firstLine="128"/>
              <w:rPr>
                <w:sz w:val="28"/>
                <w:szCs w:val="28"/>
              </w:rPr>
            </w:pPr>
            <w:r>
              <w:rPr>
                <w:sz w:val="28"/>
                <w:szCs w:val="28"/>
              </w:rPr>
              <w:t>WDTIS</w:t>
            </w:r>
          </w:p>
        </w:tc>
        <w:tc>
          <w:tcPr>
            <w:tcW w:w="6564" w:type="dxa"/>
            <w:tcBorders>
              <w:top w:val="nil"/>
              <w:left w:val="single" w:sz="2" w:space="0" w:color="000000"/>
              <w:bottom w:val="single" w:sz="2" w:space="0" w:color="000000"/>
              <w:right w:val="single" w:sz="2" w:space="0" w:color="000000"/>
            </w:tcBorders>
            <w:hideMark/>
          </w:tcPr>
          <w:p w14:paraId="4B3D8971" w14:textId="77777777" w:rsidR="00396993" w:rsidRDefault="00396993">
            <w:pPr>
              <w:pStyle w:val="a1"/>
              <w:ind w:left="207" w:firstLine="0"/>
              <w:jc w:val="left"/>
            </w:pPr>
            <w:r>
              <w:rPr>
                <w:sz w:val="28"/>
                <w:szCs w:val="28"/>
              </w:rPr>
              <w:t>Выбор интервала (входная частота делится на константу)</w:t>
            </w:r>
          </w:p>
        </w:tc>
      </w:tr>
    </w:tbl>
    <w:p w14:paraId="1B429D30" w14:textId="77777777" w:rsidR="00396993" w:rsidRDefault="00396993" w:rsidP="00396993">
      <w:pPr>
        <w:rPr>
          <w:sz w:val="28"/>
          <w:szCs w:val="28"/>
          <w:lang w:eastAsia="ar-SA"/>
        </w:rPr>
      </w:pPr>
    </w:p>
    <w:p w14:paraId="65950C55" w14:textId="77777777" w:rsidR="00396993" w:rsidRDefault="00396993" w:rsidP="00396993">
      <w:pPr>
        <w:rPr>
          <w:sz w:val="28"/>
          <w:szCs w:val="28"/>
        </w:rPr>
      </w:pPr>
      <w:r>
        <w:rPr>
          <w:sz w:val="28"/>
          <w:szCs w:val="28"/>
        </w:rPr>
        <w:t>Рассмотрим особенности работы с таймером А, таймеры В и RTC_A подробно рассматривать не будем. Структура таймера изображена на рис. 2.1. В последующих таблицах представлены регистры таймера и некоторые поля регистров таймера.</w:t>
      </w:r>
    </w:p>
    <w:p w14:paraId="2207072D" w14:textId="77777777" w:rsidR="00396993" w:rsidRDefault="00396993" w:rsidP="00396993">
      <w:r>
        <w:rPr>
          <w:sz w:val="28"/>
          <w:szCs w:val="28"/>
        </w:rPr>
        <w:t xml:space="preserve">Первым этапом выполняется инициализация таймера TАx с помощью регистров TAxCTL, TAxCCRn и TAxCCTLn. В регистре  TAxCTL рекомендуется выбрать в качестве источника тактирования SMCLK с выходной частотой тактирования 1МГц, режим счета, коэффициент деления и установить бит TACLR. В регистре счета/сравнения TAxCCTLn необходимо разрешить прерывания. В </w:t>
      </w:r>
      <w:r>
        <w:rPr>
          <w:color w:val="000000"/>
          <w:sz w:val="28"/>
          <w:szCs w:val="28"/>
        </w:rPr>
        <w:t xml:space="preserve">16-битном </w:t>
      </w:r>
      <w:r>
        <w:rPr>
          <w:sz w:val="28"/>
          <w:szCs w:val="28"/>
        </w:rPr>
        <w:t xml:space="preserve">регистре </w:t>
      </w:r>
      <w:r>
        <w:rPr>
          <w:color w:val="000000"/>
          <w:sz w:val="28"/>
          <w:szCs w:val="28"/>
        </w:rPr>
        <w:t xml:space="preserve">TAxCCRn указывается значение счетчика, при достижении которого в режиме прямого или реверсивного счета генерируется прерывание. При захвате значения для его сохранения также используется данный регистр. </w:t>
      </w:r>
      <w:r>
        <w:rPr>
          <w:sz w:val="28"/>
          <w:szCs w:val="28"/>
        </w:rPr>
        <w:t>Сброс состояния таймера осуществляется путем записи нулевого значения в конфигурационные регистры. TAxIV – 16-разрядный регистр вектора прерывания. Биты 0-2 регистраTAxEX0 (поле TAIDEX) устанавливают параметры расширенного делителя входа (от деления на 1 при 000b до деления на 8 при 111b).</w:t>
      </w:r>
    </w:p>
    <w:p w14:paraId="02AB0B37" w14:textId="12740AB0" w:rsidR="00396993" w:rsidRDefault="00396993" w:rsidP="00396993">
      <w:pPr>
        <w:jc w:val="center"/>
      </w:pPr>
      <w:r>
        <w:lastRenderedPageBreak/>
        <w:t>Рис. 2.1 Структура таймера</w:t>
      </w:r>
      <w:r>
        <w:rPr>
          <w:noProof/>
        </w:rPr>
        <w:drawing>
          <wp:anchor distT="0" distB="0" distL="0" distR="0" simplePos="0" relativeHeight="251672576" behindDoc="0" locked="0" layoutInCell="1" allowOverlap="1" wp14:anchorId="17C89902" wp14:editId="6B8618D8">
            <wp:simplePos x="0" y="0"/>
            <wp:positionH relativeFrom="column">
              <wp:posOffset>32385</wp:posOffset>
            </wp:positionH>
            <wp:positionV relativeFrom="paragraph">
              <wp:posOffset>77470</wp:posOffset>
            </wp:positionV>
            <wp:extent cx="5939790" cy="5640705"/>
            <wp:effectExtent l="0" t="0" r="381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64070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6D9E37E" w14:textId="77777777" w:rsidR="00396993" w:rsidRDefault="00396993" w:rsidP="00396993">
      <w:pPr>
        <w:jc w:val="center"/>
      </w:pPr>
    </w:p>
    <w:p w14:paraId="1FF9408E" w14:textId="77777777" w:rsidR="00396993" w:rsidRDefault="00396993" w:rsidP="00396993">
      <w:pPr>
        <w:widowControl w:val="0"/>
        <w:rPr>
          <w:b/>
          <w:bCs/>
          <w:sz w:val="28"/>
          <w:szCs w:val="28"/>
        </w:rPr>
      </w:pPr>
      <w:r>
        <w:rPr>
          <w:sz w:val="28"/>
          <w:szCs w:val="28"/>
        </w:rPr>
        <w:t>Таблица 2.4. Регистры таймера А</w:t>
      </w:r>
    </w:p>
    <w:tbl>
      <w:tblPr>
        <w:tblW w:w="0" w:type="auto"/>
        <w:tblInd w:w="28" w:type="dxa"/>
        <w:tblLayout w:type="fixed"/>
        <w:tblCellMar>
          <w:top w:w="28" w:type="dxa"/>
          <w:left w:w="28" w:type="dxa"/>
          <w:bottom w:w="28" w:type="dxa"/>
          <w:right w:w="28" w:type="dxa"/>
        </w:tblCellMar>
        <w:tblLook w:val="04A0" w:firstRow="1" w:lastRow="0" w:firstColumn="1" w:lastColumn="0" w:noHBand="0" w:noVBand="1"/>
      </w:tblPr>
      <w:tblGrid>
        <w:gridCol w:w="1931"/>
        <w:gridCol w:w="1963"/>
        <w:gridCol w:w="5740"/>
      </w:tblGrid>
      <w:tr w:rsidR="00396993" w14:paraId="1DA474C2" w14:textId="77777777" w:rsidTr="00396993">
        <w:trPr>
          <w:trHeight w:val="495"/>
        </w:trPr>
        <w:tc>
          <w:tcPr>
            <w:tcW w:w="1931" w:type="dxa"/>
            <w:tcBorders>
              <w:top w:val="single" w:sz="2" w:space="0" w:color="000000"/>
              <w:left w:val="single" w:sz="2" w:space="0" w:color="000000"/>
              <w:bottom w:val="single" w:sz="2" w:space="0" w:color="000000"/>
              <w:right w:val="nil"/>
            </w:tcBorders>
            <w:vAlign w:val="center"/>
            <w:hideMark/>
          </w:tcPr>
          <w:p w14:paraId="382E41A8" w14:textId="77777777" w:rsidR="00396993" w:rsidRDefault="00396993">
            <w:pPr>
              <w:pStyle w:val="a1"/>
              <w:ind w:firstLine="144"/>
              <w:jc w:val="left"/>
              <w:rPr>
                <w:b/>
                <w:bCs/>
                <w:sz w:val="28"/>
                <w:szCs w:val="28"/>
              </w:rPr>
            </w:pPr>
            <w:r>
              <w:rPr>
                <w:b/>
                <w:bCs/>
                <w:sz w:val="28"/>
                <w:szCs w:val="28"/>
              </w:rPr>
              <w:t>Регистр</w:t>
            </w:r>
          </w:p>
        </w:tc>
        <w:tc>
          <w:tcPr>
            <w:tcW w:w="1963" w:type="dxa"/>
            <w:tcBorders>
              <w:top w:val="single" w:sz="2" w:space="0" w:color="000000"/>
              <w:left w:val="single" w:sz="2" w:space="0" w:color="000000"/>
              <w:bottom w:val="single" w:sz="2" w:space="0" w:color="000000"/>
              <w:right w:val="nil"/>
            </w:tcBorders>
            <w:vAlign w:val="center"/>
            <w:hideMark/>
          </w:tcPr>
          <w:p w14:paraId="61999B1A" w14:textId="77777777" w:rsidR="00396993" w:rsidRDefault="00396993">
            <w:pPr>
              <w:pStyle w:val="a1"/>
              <w:ind w:firstLine="191"/>
              <w:jc w:val="left"/>
              <w:rPr>
                <w:b/>
                <w:bCs/>
                <w:sz w:val="28"/>
                <w:szCs w:val="28"/>
              </w:rPr>
            </w:pPr>
            <w:r>
              <w:rPr>
                <w:b/>
                <w:bCs/>
                <w:sz w:val="28"/>
                <w:szCs w:val="28"/>
              </w:rPr>
              <w:t>Адрес</w:t>
            </w:r>
          </w:p>
        </w:tc>
        <w:tc>
          <w:tcPr>
            <w:tcW w:w="5740" w:type="dxa"/>
            <w:tcBorders>
              <w:top w:val="single" w:sz="2" w:space="0" w:color="000000"/>
              <w:left w:val="single" w:sz="2" w:space="0" w:color="000000"/>
              <w:bottom w:val="single" w:sz="2" w:space="0" w:color="000000"/>
              <w:right w:val="single" w:sz="2" w:space="0" w:color="000000"/>
            </w:tcBorders>
            <w:vAlign w:val="center"/>
            <w:hideMark/>
          </w:tcPr>
          <w:p w14:paraId="5CE022D0" w14:textId="77777777" w:rsidR="00396993" w:rsidRDefault="00396993">
            <w:pPr>
              <w:pStyle w:val="a1"/>
              <w:ind w:firstLine="255"/>
              <w:jc w:val="left"/>
            </w:pPr>
            <w:r>
              <w:rPr>
                <w:b/>
                <w:bCs/>
                <w:sz w:val="28"/>
                <w:szCs w:val="28"/>
              </w:rPr>
              <w:t>Назначение</w:t>
            </w:r>
          </w:p>
        </w:tc>
      </w:tr>
      <w:tr w:rsidR="00396993" w14:paraId="1F586707" w14:textId="77777777" w:rsidTr="00396993">
        <w:trPr>
          <w:trHeight w:val="480"/>
        </w:trPr>
        <w:tc>
          <w:tcPr>
            <w:tcW w:w="1931" w:type="dxa"/>
            <w:tcBorders>
              <w:top w:val="nil"/>
              <w:left w:val="single" w:sz="2" w:space="0" w:color="000000"/>
              <w:bottom w:val="single" w:sz="2" w:space="0" w:color="000000"/>
              <w:right w:val="nil"/>
            </w:tcBorders>
            <w:vAlign w:val="center"/>
            <w:hideMark/>
          </w:tcPr>
          <w:p w14:paraId="491FFF3B" w14:textId="77777777" w:rsidR="00396993" w:rsidRDefault="00396993">
            <w:pPr>
              <w:pStyle w:val="a1"/>
              <w:ind w:firstLine="144"/>
              <w:rPr>
                <w:sz w:val="28"/>
                <w:szCs w:val="28"/>
              </w:rPr>
            </w:pPr>
            <w:r>
              <w:rPr>
                <w:b/>
                <w:bCs/>
                <w:sz w:val="28"/>
                <w:szCs w:val="28"/>
              </w:rPr>
              <w:t>TAxCTL</w:t>
            </w:r>
          </w:p>
        </w:tc>
        <w:tc>
          <w:tcPr>
            <w:tcW w:w="1963" w:type="dxa"/>
            <w:tcBorders>
              <w:top w:val="nil"/>
              <w:left w:val="single" w:sz="2" w:space="0" w:color="000000"/>
              <w:bottom w:val="single" w:sz="2" w:space="0" w:color="000000"/>
              <w:right w:val="nil"/>
            </w:tcBorders>
            <w:vAlign w:val="center"/>
            <w:hideMark/>
          </w:tcPr>
          <w:p w14:paraId="6B8F6295" w14:textId="77777777" w:rsidR="00396993" w:rsidRDefault="00396993">
            <w:pPr>
              <w:pStyle w:val="a1"/>
              <w:ind w:firstLine="160"/>
              <w:rPr>
                <w:sz w:val="28"/>
                <w:szCs w:val="28"/>
              </w:rPr>
            </w:pPr>
            <w:r>
              <w:rPr>
                <w:sz w:val="28"/>
                <w:szCs w:val="28"/>
              </w:rPr>
              <w:t>0340h</w:t>
            </w:r>
          </w:p>
        </w:tc>
        <w:tc>
          <w:tcPr>
            <w:tcW w:w="5740" w:type="dxa"/>
            <w:tcBorders>
              <w:top w:val="nil"/>
              <w:left w:val="single" w:sz="2" w:space="0" w:color="000000"/>
              <w:bottom w:val="single" w:sz="2" w:space="0" w:color="000000"/>
              <w:right w:val="single" w:sz="2" w:space="0" w:color="000000"/>
            </w:tcBorders>
            <w:vAlign w:val="center"/>
            <w:hideMark/>
          </w:tcPr>
          <w:p w14:paraId="76C5DA66" w14:textId="77777777" w:rsidR="00396993" w:rsidRDefault="00396993">
            <w:pPr>
              <w:pStyle w:val="a1"/>
              <w:ind w:firstLine="255"/>
            </w:pPr>
            <w:r>
              <w:rPr>
                <w:sz w:val="28"/>
                <w:szCs w:val="28"/>
              </w:rPr>
              <w:t>Регистр управления</w:t>
            </w:r>
          </w:p>
        </w:tc>
      </w:tr>
      <w:tr w:rsidR="00396993" w14:paraId="1011A828" w14:textId="77777777" w:rsidTr="00396993">
        <w:trPr>
          <w:trHeight w:val="480"/>
        </w:trPr>
        <w:tc>
          <w:tcPr>
            <w:tcW w:w="1931" w:type="dxa"/>
            <w:tcBorders>
              <w:top w:val="nil"/>
              <w:left w:val="single" w:sz="2" w:space="0" w:color="000000"/>
              <w:bottom w:val="single" w:sz="2" w:space="0" w:color="000000"/>
              <w:right w:val="nil"/>
            </w:tcBorders>
            <w:vAlign w:val="center"/>
            <w:hideMark/>
          </w:tcPr>
          <w:p w14:paraId="1D7547A5" w14:textId="77777777" w:rsidR="00396993" w:rsidRDefault="00396993">
            <w:pPr>
              <w:pStyle w:val="a1"/>
              <w:ind w:firstLine="144"/>
              <w:rPr>
                <w:sz w:val="28"/>
                <w:szCs w:val="28"/>
              </w:rPr>
            </w:pPr>
            <w:r>
              <w:rPr>
                <w:b/>
                <w:bCs/>
                <w:sz w:val="28"/>
                <w:szCs w:val="28"/>
              </w:rPr>
              <w:t>TAxCCTL0-6</w:t>
            </w:r>
          </w:p>
        </w:tc>
        <w:tc>
          <w:tcPr>
            <w:tcW w:w="1963" w:type="dxa"/>
            <w:tcBorders>
              <w:top w:val="nil"/>
              <w:left w:val="single" w:sz="2" w:space="0" w:color="000000"/>
              <w:bottom w:val="single" w:sz="2" w:space="0" w:color="000000"/>
              <w:right w:val="nil"/>
            </w:tcBorders>
            <w:vAlign w:val="center"/>
            <w:hideMark/>
          </w:tcPr>
          <w:p w14:paraId="374A3F16" w14:textId="77777777" w:rsidR="00396993" w:rsidRDefault="00396993">
            <w:pPr>
              <w:pStyle w:val="a1"/>
              <w:ind w:firstLine="160"/>
              <w:rPr>
                <w:sz w:val="28"/>
                <w:szCs w:val="28"/>
              </w:rPr>
            </w:pPr>
            <w:r>
              <w:rPr>
                <w:sz w:val="28"/>
                <w:szCs w:val="28"/>
              </w:rPr>
              <w:t>0342h-034Eh</w:t>
            </w:r>
          </w:p>
        </w:tc>
        <w:tc>
          <w:tcPr>
            <w:tcW w:w="5740" w:type="dxa"/>
            <w:tcBorders>
              <w:top w:val="nil"/>
              <w:left w:val="single" w:sz="2" w:space="0" w:color="000000"/>
              <w:bottom w:val="single" w:sz="2" w:space="0" w:color="000000"/>
              <w:right w:val="single" w:sz="2" w:space="0" w:color="000000"/>
            </w:tcBorders>
            <w:vAlign w:val="center"/>
            <w:hideMark/>
          </w:tcPr>
          <w:p w14:paraId="36630709" w14:textId="77777777" w:rsidR="00396993" w:rsidRDefault="00396993">
            <w:pPr>
              <w:pStyle w:val="a1"/>
              <w:ind w:firstLine="255"/>
            </w:pPr>
            <w:r>
              <w:rPr>
                <w:sz w:val="28"/>
                <w:szCs w:val="28"/>
              </w:rPr>
              <w:t>Управление захватом/сравнением</w:t>
            </w:r>
          </w:p>
        </w:tc>
      </w:tr>
      <w:tr w:rsidR="00396993" w14:paraId="3DB74871" w14:textId="77777777" w:rsidTr="00396993">
        <w:trPr>
          <w:trHeight w:val="480"/>
        </w:trPr>
        <w:tc>
          <w:tcPr>
            <w:tcW w:w="1931" w:type="dxa"/>
            <w:tcBorders>
              <w:top w:val="nil"/>
              <w:left w:val="single" w:sz="2" w:space="0" w:color="000000"/>
              <w:bottom w:val="single" w:sz="2" w:space="0" w:color="000000"/>
              <w:right w:val="nil"/>
            </w:tcBorders>
            <w:vAlign w:val="center"/>
            <w:hideMark/>
          </w:tcPr>
          <w:p w14:paraId="106CCFBD" w14:textId="77777777" w:rsidR="00396993" w:rsidRDefault="00396993">
            <w:pPr>
              <w:pStyle w:val="a1"/>
              <w:ind w:firstLine="144"/>
              <w:rPr>
                <w:sz w:val="28"/>
                <w:szCs w:val="28"/>
              </w:rPr>
            </w:pPr>
            <w:r>
              <w:rPr>
                <w:b/>
                <w:bCs/>
                <w:sz w:val="28"/>
                <w:szCs w:val="28"/>
              </w:rPr>
              <w:t>TAxR</w:t>
            </w:r>
          </w:p>
        </w:tc>
        <w:tc>
          <w:tcPr>
            <w:tcW w:w="1963" w:type="dxa"/>
            <w:tcBorders>
              <w:top w:val="nil"/>
              <w:left w:val="single" w:sz="2" w:space="0" w:color="000000"/>
              <w:bottom w:val="single" w:sz="2" w:space="0" w:color="000000"/>
              <w:right w:val="nil"/>
            </w:tcBorders>
            <w:vAlign w:val="center"/>
            <w:hideMark/>
          </w:tcPr>
          <w:p w14:paraId="396A4AE5" w14:textId="77777777" w:rsidR="00396993" w:rsidRDefault="00396993">
            <w:pPr>
              <w:pStyle w:val="a1"/>
              <w:ind w:firstLine="176"/>
              <w:rPr>
                <w:sz w:val="28"/>
                <w:szCs w:val="28"/>
              </w:rPr>
            </w:pPr>
            <w:r>
              <w:rPr>
                <w:sz w:val="28"/>
                <w:szCs w:val="28"/>
              </w:rPr>
              <w:t>0350h</w:t>
            </w:r>
          </w:p>
        </w:tc>
        <w:tc>
          <w:tcPr>
            <w:tcW w:w="5740" w:type="dxa"/>
            <w:tcBorders>
              <w:top w:val="nil"/>
              <w:left w:val="single" w:sz="2" w:space="0" w:color="000000"/>
              <w:bottom w:val="single" w:sz="2" w:space="0" w:color="000000"/>
              <w:right w:val="single" w:sz="2" w:space="0" w:color="000000"/>
            </w:tcBorders>
            <w:vAlign w:val="center"/>
            <w:hideMark/>
          </w:tcPr>
          <w:p w14:paraId="3DC806BD" w14:textId="77777777" w:rsidR="00396993" w:rsidRDefault="00396993">
            <w:pPr>
              <w:pStyle w:val="a1"/>
              <w:ind w:firstLine="255"/>
            </w:pPr>
            <w:r>
              <w:rPr>
                <w:sz w:val="28"/>
                <w:szCs w:val="28"/>
              </w:rPr>
              <w:t>Счетчик</w:t>
            </w:r>
          </w:p>
        </w:tc>
      </w:tr>
      <w:tr w:rsidR="00396993" w14:paraId="1B03F146" w14:textId="77777777" w:rsidTr="00396993">
        <w:trPr>
          <w:trHeight w:val="480"/>
        </w:trPr>
        <w:tc>
          <w:tcPr>
            <w:tcW w:w="1931" w:type="dxa"/>
            <w:tcBorders>
              <w:top w:val="nil"/>
              <w:left w:val="single" w:sz="2" w:space="0" w:color="000000"/>
              <w:bottom w:val="single" w:sz="2" w:space="0" w:color="000000"/>
              <w:right w:val="nil"/>
            </w:tcBorders>
            <w:vAlign w:val="center"/>
            <w:hideMark/>
          </w:tcPr>
          <w:p w14:paraId="3B62F157" w14:textId="77777777" w:rsidR="00396993" w:rsidRDefault="00396993">
            <w:pPr>
              <w:pStyle w:val="a1"/>
              <w:ind w:firstLine="144"/>
              <w:rPr>
                <w:sz w:val="28"/>
                <w:szCs w:val="28"/>
              </w:rPr>
            </w:pPr>
            <w:r>
              <w:rPr>
                <w:b/>
                <w:bCs/>
                <w:sz w:val="28"/>
                <w:szCs w:val="28"/>
              </w:rPr>
              <w:t>TAxCCR0-6</w:t>
            </w:r>
          </w:p>
        </w:tc>
        <w:tc>
          <w:tcPr>
            <w:tcW w:w="1963" w:type="dxa"/>
            <w:tcBorders>
              <w:top w:val="nil"/>
              <w:left w:val="single" w:sz="2" w:space="0" w:color="000000"/>
              <w:bottom w:val="single" w:sz="2" w:space="0" w:color="000000"/>
              <w:right w:val="nil"/>
            </w:tcBorders>
            <w:vAlign w:val="center"/>
            <w:hideMark/>
          </w:tcPr>
          <w:p w14:paraId="5DD16BB9" w14:textId="77777777" w:rsidR="00396993" w:rsidRDefault="00396993">
            <w:pPr>
              <w:pStyle w:val="a1"/>
              <w:ind w:firstLine="176"/>
              <w:rPr>
                <w:sz w:val="28"/>
                <w:szCs w:val="28"/>
              </w:rPr>
            </w:pPr>
            <w:r>
              <w:rPr>
                <w:sz w:val="28"/>
                <w:szCs w:val="28"/>
              </w:rPr>
              <w:t>0352h-035Eh</w:t>
            </w:r>
          </w:p>
        </w:tc>
        <w:tc>
          <w:tcPr>
            <w:tcW w:w="5740" w:type="dxa"/>
            <w:tcBorders>
              <w:top w:val="nil"/>
              <w:left w:val="single" w:sz="2" w:space="0" w:color="000000"/>
              <w:bottom w:val="single" w:sz="2" w:space="0" w:color="000000"/>
              <w:right w:val="single" w:sz="2" w:space="0" w:color="000000"/>
            </w:tcBorders>
            <w:vAlign w:val="center"/>
            <w:hideMark/>
          </w:tcPr>
          <w:p w14:paraId="461E7F3C" w14:textId="77777777" w:rsidR="00396993" w:rsidRDefault="00396993">
            <w:pPr>
              <w:pStyle w:val="a1"/>
              <w:ind w:firstLine="255"/>
            </w:pPr>
            <w:r>
              <w:rPr>
                <w:sz w:val="28"/>
                <w:szCs w:val="28"/>
              </w:rPr>
              <w:t>Захват/сравнение</w:t>
            </w:r>
          </w:p>
        </w:tc>
      </w:tr>
      <w:tr w:rsidR="00396993" w14:paraId="79C2651C" w14:textId="77777777" w:rsidTr="00396993">
        <w:trPr>
          <w:trHeight w:val="480"/>
        </w:trPr>
        <w:tc>
          <w:tcPr>
            <w:tcW w:w="1931" w:type="dxa"/>
            <w:tcBorders>
              <w:top w:val="nil"/>
              <w:left w:val="single" w:sz="2" w:space="0" w:color="000000"/>
              <w:bottom w:val="single" w:sz="2" w:space="0" w:color="000000"/>
              <w:right w:val="nil"/>
            </w:tcBorders>
            <w:vAlign w:val="center"/>
            <w:hideMark/>
          </w:tcPr>
          <w:p w14:paraId="014BC10E" w14:textId="77777777" w:rsidR="00396993" w:rsidRDefault="00396993">
            <w:pPr>
              <w:pStyle w:val="a1"/>
              <w:ind w:firstLine="144"/>
              <w:rPr>
                <w:sz w:val="28"/>
                <w:szCs w:val="28"/>
              </w:rPr>
            </w:pPr>
            <w:r>
              <w:rPr>
                <w:b/>
                <w:bCs/>
                <w:sz w:val="28"/>
                <w:szCs w:val="28"/>
              </w:rPr>
              <w:t>TAxIV</w:t>
            </w:r>
          </w:p>
        </w:tc>
        <w:tc>
          <w:tcPr>
            <w:tcW w:w="1963" w:type="dxa"/>
            <w:tcBorders>
              <w:top w:val="nil"/>
              <w:left w:val="single" w:sz="2" w:space="0" w:color="000000"/>
              <w:bottom w:val="single" w:sz="2" w:space="0" w:color="000000"/>
              <w:right w:val="nil"/>
            </w:tcBorders>
            <w:vAlign w:val="center"/>
            <w:hideMark/>
          </w:tcPr>
          <w:p w14:paraId="5239F985" w14:textId="77777777" w:rsidR="00396993" w:rsidRDefault="00396993">
            <w:pPr>
              <w:pStyle w:val="a1"/>
              <w:ind w:firstLine="176"/>
              <w:rPr>
                <w:sz w:val="28"/>
                <w:szCs w:val="28"/>
              </w:rPr>
            </w:pPr>
            <w:r>
              <w:rPr>
                <w:sz w:val="28"/>
                <w:szCs w:val="28"/>
              </w:rPr>
              <w:t>036Eh</w:t>
            </w:r>
          </w:p>
        </w:tc>
        <w:tc>
          <w:tcPr>
            <w:tcW w:w="5740" w:type="dxa"/>
            <w:tcBorders>
              <w:top w:val="nil"/>
              <w:left w:val="single" w:sz="2" w:space="0" w:color="000000"/>
              <w:bottom w:val="single" w:sz="2" w:space="0" w:color="000000"/>
              <w:right w:val="single" w:sz="2" w:space="0" w:color="000000"/>
            </w:tcBorders>
            <w:vAlign w:val="center"/>
            <w:hideMark/>
          </w:tcPr>
          <w:p w14:paraId="15264F71" w14:textId="77777777" w:rsidR="00396993" w:rsidRDefault="00396993">
            <w:pPr>
              <w:pStyle w:val="a1"/>
              <w:ind w:firstLine="255"/>
            </w:pPr>
            <w:r>
              <w:rPr>
                <w:sz w:val="28"/>
                <w:szCs w:val="28"/>
              </w:rPr>
              <w:t>Вектор прерывания</w:t>
            </w:r>
          </w:p>
        </w:tc>
      </w:tr>
      <w:tr w:rsidR="00396993" w14:paraId="14014399" w14:textId="77777777" w:rsidTr="00396993">
        <w:trPr>
          <w:trHeight w:val="480"/>
        </w:trPr>
        <w:tc>
          <w:tcPr>
            <w:tcW w:w="1931" w:type="dxa"/>
            <w:tcBorders>
              <w:top w:val="nil"/>
              <w:left w:val="single" w:sz="2" w:space="0" w:color="000000"/>
              <w:bottom w:val="single" w:sz="2" w:space="0" w:color="000000"/>
              <w:right w:val="nil"/>
            </w:tcBorders>
            <w:vAlign w:val="center"/>
            <w:hideMark/>
          </w:tcPr>
          <w:p w14:paraId="31ADD2D1" w14:textId="77777777" w:rsidR="00396993" w:rsidRDefault="00396993">
            <w:pPr>
              <w:pStyle w:val="a1"/>
              <w:ind w:firstLine="144"/>
              <w:rPr>
                <w:sz w:val="28"/>
                <w:szCs w:val="28"/>
              </w:rPr>
            </w:pPr>
            <w:r>
              <w:rPr>
                <w:b/>
                <w:bCs/>
                <w:sz w:val="28"/>
                <w:szCs w:val="28"/>
              </w:rPr>
              <w:t>TAxEX0</w:t>
            </w:r>
          </w:p>
        </w:tc>
        <w:tc>
          <w:tcPr>
            <w:tcW w:w="1963" w:type="dxa"/>
            <w:tcBorders>
              <w:top w:val="nil"/>
              <w:left w:val="single" w:sz="2" w:space="0" w:color="000000"/>
              <w:bottom w:val="single" w:sz="2" w:space="0" w:color="000000"/>
              <w:right w:val="nil"/>
            </w:tcBorders>
            <w:vAlign w:val="center"/>
            <w:hideMark/>
          </w:tcPr>
          <w:p w14:paraId="747D6846" w14:textId="77777777" w:rsidR="00396993" w:rsidRDefault="00396993">
            <w:pPr>
              <w:pStyle w:val="a1"/>
              <w:ind w:firstLine="176"/>
              <w:rPr>
                <w:sz w:val="28"/>
                <w:szCs w:val="28"/>
              </w:rPr>
            </w:pPr>
            <w:r>
              <w:rPr>
                <w:sz w:val="28"/>
                <w:szCs w:val="28"/>
              </w:rPr>
              <w:t>0360h</w:t>
            </w:r>
          </w:p>
        </w:tc>
        <w:tc>
          <w:tcPr>
            <w:tcW w:w="5740" w:type="dxa"/>
            <w:tcBorders>
              <w:top w:val="nil"/>
              <w:left w:val="single" w:sz="2" w:space="0" w:color="000000"/>
              <w:bottom w:val="single" w:sz="2" w:space="0" w:color="000000"/>
              <w:right w:val="single" w:sz="2" w:space="0" w:color="000000"/>
            </w:tcBorders>
            <w:vAlign w:val="center"/>
            <w:hideMark/>
          </w:tcPr>
          <w:p w14:paraId="0A164928" w14:textId="77777777" w:rsidR="00396993" w:rsidRDefault="00396993">
            <w:pPr>
              <w:pStyle w:val="a1"/>
              <w:ind w:firstLine="255"/>
            </w:pPr>
            <w:r>
              <w:rPr>
                <w:sz w:val="28"/>
                <w:szCs w:val="28"/>
              </w:rPr>
              <w:t>Расширение 0</w:t>
            </w:r>
          </w:p>
        </w:tc>
      </w:tr>
    </w:tbl>
    <w:p w14:paraId="0F8B03AD" w14:textId="77777777" w:rsidR="00396993" w:rsidRDefault="00396993" w:rsidP="00396993">
      <w:pPr>
        <w:rPr>
          <w:sz w:val="28"/>
          <w:szCs w:val="28"/>
          <w:lang w:eastAsia="ar-SA"/>
        </w:rPr>
      </w:pPr>
    </w:p>
    <w:p w14:paraId="6318B513" w14:textId="77777777" w:rsidR="00396993" w:rsidRDefault="00396993" w:rsidP="00396993">
      <w:pPr>
        <w:rPr>
          <w:sz w:val="28"/>
          <w:szCs w:val="28"/>
        </w:rPr>
      </w:pPr>
    </w:p>
    <w:p w14:paraId="45E780B4" w14:textId="77777777" w:rsidR="00396993" w:rsidRDefault="00396993" w:rsidP="00396993">
      <w:pPr>
        <w:rPr>
          <w:b/>
          <w:bCs/>
        </w:rPr>
      </w:pPr>
      <w:r>
        <w:rPr>
          <w:sz w:val="28"/>
          <w:szCs w:val="28"/>
        </w:rPr>
        <w:t>Таблица 2.5. Регистр управления  TAхCTL</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693"/>
        <w:gridCol w:w="1046"/>
        <w:gridCol w:w="607"/>
        <w:gridCol w:w="782"/>
        <w:gridCol w:w="3950"/>
        <w:gridCol w:w="2563"/>
      </w:tblGrid>
      <w:tr w:rsidR="00396993" w14:paraId="093F0990" w14:textId="77777777" w:rsidTr="00396993">
        <w:tc>
          <w:tcPr>
            <w:tcW w:w="693" w:type="dxa"/>
            <w:tcBorders>
              <w:top w:val="single" w:sz="2" w:space="0" w:color="000000"/>
              <w:left w:val="single" w:sz="2" w:space="0" w:color="000000"/>
              <w:bottom w:val="single" w:sz="2" w:space="0" w:color="000000"/>
              <w:right w:val="nil"/>
            </w:tcBorders>
            <w:hideMark/>
          </w:tcPr>
          <w:p w14:paraId="5D415B52" w14:textId="77777777" w:rsidR="00396993" w:rsidRDefault="00396993">
            <w:pPr>
              <w:pStyle w:val="a1"/>
              <w:ind w:firstLine="0"/>
              <w:jc w:val="center"/>
              <w:rPr>
                <w:b/>
                <w:bCs/>
              </w:rPr>
            </w:pPr>
            <w:r>
              <w:rPr>
                <w:b/>
                <w:bCs/>
              </w:rPr>
              <w:t>Бит</w:t>
            </w:r>
          </w:p>
        </w:tc>
        <w:tc>
          <w:tcPr>
            <w:tcW w:w="1046" w:type="dxa"/>
            <w:tcBorders>
              <w:top w:val="single" w:sz="2" w:space="0" w:color="000000"/>
              <w:left w:val="single" w:sz="2" w:space="0" w:color="000000"/>
              <w:bottom w:val="single" w:sz="2" w:space="0" w:color="000000"/>
              <w:right w:val="nil"/>
            </w:tcBorders>
            <w:hideMark/>
          </w:tcPr>
          <w:p w14:paraId="2F594224" w14:textId="77777777" w:rsidR="00396993" w:rsidRDefault="00396993">
            <w:pPr>
              <w:pStyle w:val="a1"/>
              <w:ind w:firstLine="0"/>
              <w:jc w:val="center"/>
              <w:rPr>
                <w:b/>
                <w:bCs/>
              </w:rPr>
            </w:pPr>
            <w:r>
              <w:rPr>
                <w:b/>
                <w:bCs/>
              </w:rPr>
              <w:t>Поле</w:t>
            </w:r>
          </w:p>
        </w:tc>
        <w:tc>
          <w:tcPr>
            <w:tcW w:w="607" w:type="dxa"/>
            <w:tcBorders>
              <w:top w:val="single" w:sz="2" w:space="0" w:color="000000"/>
              <w:left w:val="single" w:sz="2" w:space="0" w:color="000000"/>
              <w:bottom w:val="single" w:sz="2" w:space="0" w:color="000000"/>
              <w:right w:val="nil"/>
            </w:tcBorders>
            <w:hideMark/>
          </w:tcPr>
          <w:p w14:paraId="0E4B2165" w14:textId="77777777" w:rsidR="00396993" w:rsidRDefault="00396993">
            <w:pPr>
              <w:pStyle w:val="a1"/>
              <w:ind w:firstLine="0"/>
              <w:jc w:val="center"/>
              <w:rPr>
                <w:b/>
                <w:bCs/>
              </w:rPr>
            </w:pPr>
            <w:r>
              <w:rPr>
                <w:b/>
                <w:bCs/>
              </w:rPr>
              <w:t>Тип</w:t>
            </w:r>
          </w:p>
        </w:tc>
        <w:tc>
          <w:tcPr>
            <w:tcW w:w="782" w:type="dxa"/>
            <w:tcBorders>
              <w:top w:val="single" w:sz="2" w:space="0" w:color="000000"/>
              <w:left w:val="single" w:sz="2" w:space="0" w:color="000000"/>
              <w:bottom w:val="single" w:sz="2" w:space="0" w:color="000000"/>
              <w:right w:val="nil"/>
            </w:tcBorders>
            <w:hideMark/>
          </w:tcPr>
          <w:p w14:paraId="734CC9A6" w14:textId="77777777" w:rsidR="00396993" w:rsidRDefault="00396993">
            <w:pPr>
              <w:pStyle w:val="a1"/>
              <w:ind w:firstLine="0"/>
              <w:jc w:val="center"/>
              <w:rPr>
                <w:b/>
                <w:bCs/>
              </w:rPr>
            </w:pPr>
            <w:r>
              <w:rPr>
                <w:b/>
                <w:bCs/>
              </w:rPr>
              <w:t>Сброс</w:t>
            </w:r>
          </w:p>
        </w:tc>
        <w:tc>
          <w:tcPr>
            <w:tcW w:w="3950" w:type="dxa"/>
            <w:tcBorders>
              <w:top w:val="single" w:sz="2" w:space="0" w:color="000000"/>
              <w:left w:val="single" w:sz="2" w:space="0" w:color="000000"/>
              <w:bottom w:val="single" w:sz="2" w:space="0" w:color="000000"/>
              <w:right w:val="nil"/>
            </w:tcBorders>
            <w:hideMark/>
          </w:tcPr>
          <w:p w14:paraId="63E0DAB7" w14:textId="77777777" w:rsidR="00396993" w:rsidRDefault="00396993">
            <w:pPr>
              <w:pStyle w:val="a1"/>
              <w:ind w:firstLine="0"/>
              <w:jc w:val="center"/>
              <w:rPr>
                <w:b/>
                <w:bCs/>
              </w:rPr>
            </w:pPr>
            <w:r>
              <w:rPr>
                <w:b/>
                <w:bCs/>
              </w:rPr>
              <w:t>Описание</w:t>
            </w:r>
          </w:p>
        </w:tc>
        <w:tc>
          <w:tcPr>
            <w:tcW w:w="2563" w:type="dxa"/>
            <w:tcBorders>
              <w:top w:val="single" w:sz="2" w:space="0" w:color="000000"/>
              <w:left w:val="single" w:sz="2" w:space="0" w:color="000000"/>
              <w:bottom w:val="single" w:sz="2" w:space="0" w:color="000000"/>
              <w:right w:val="single" w:sz="2" w:space="0" w:color="000000"/>
            </w:tcBorders>
            <w:hideMark/>
          </w:tcPr>
          <w:p w14:paraId="44339099" w14:textId="77777777" w:rsidR="00396993" w:rsidRDefault="00396993">
            <w:pPr>
              <w:pStyle w:val="a1"/>
              <w:ind w:firstLine="0"/>
              <w:jc w:val="center"/>
            </w:pPr>
            <w:r>
              <w:rPr>
                <w:b/>
                <w:bCs/>
              </w:rPr>
              <w:t>Определения флагов в msp430f5529.h</w:t>
            </w:r>
          </w:p>
        </w:tc>
      </w:tr>
      <w:tr w:rsidR="00396993" w14:paraId="19CF284F" w14:textId="77777777" w:rsidTr="00396993">
        <w:tc>
          <w:tcPr>
            <w:tcW w:w="693" w:type="dxa"/>
            <w:tcBorders>
              <w:top w:val="nil"/>
              <w:left w:val="single" w:sz="2" w:space="0" w:color="000000"/>
              <w:bottom w:val="single" w:sz="2" w:space="0" w:color="000000"/>
              <w:right w:val="nil"/>
            </w:tcBorders>
            <w:hideMark/>
          </w:tcPr>
          <w:p w14:paraId="525E93D5" w14:textId="77777777" w:rsidR="00396993" w:rsidRDefault="00396993">
            <w:pPr>
              <w:pStyle w:val="a1"/>
              <w:ind w:firstLine="0"/>
            </w:pPr>
            <w:r>
              <w:t>9-8</w:t>
            </w:r>
          </w:p>
        </w:tc>
        <w:tc>
          <w:tcPr>
            <w:tcW w:w="1046" w:type="dxa"/>
            <w:tcBorders>
              <w:top w:val="nil"/>
              <w:left w:val="single" w:sz="2" w:space="0" w:color="000000"/>
              <w:bottom w:val="single" w:sz="2" w:space="0" w:color="000000"/>
              <w:right w:val="nil"/>
            </w:tcBorders>
            <w:hideMark/>
          </w:tcPr>
          <w:p w14:paraId="115A26E7" w14:textId="77777777" w:rsidR="00396993" w:rsidRDefault="00396993">
            <w:pPr>
              <w:pStyle w:val="a1"/>
              <w:ind w:firstLine="0"/>
            </w:pPr>
            <w:r>
              <w:t>TASSEL</w:t>
            </w:r>
          </w:p>
        </w:tc>
        <w:tc>
          <w:tcPr>
            <w:tcW w:w="607" w:type="dxa"/>
            <w:tcBorders>
              <w:top w:val="nil"/>
              <w:left w:val="single" w:sz="2" w:space="0" w:color="000000"/>
              <w:bottom w:val="single" w:sz="2" w:space="0" w:color="000000"/>
              <w:right w:val="nil"/>
            </w:tcBorders>
            <w:hideMark/>
          </w:tcPr>
          <w:p w14:paraId="4A931B33" w14:textId="77777777" w:rsidR="00396993" w:rsidRDefault="00396993">
            <w:pPr>
              <w:pStyle w:val="a1"/>
              <w:ind w:firstLine="0"/>
            </w:pPr>
            <w:r>
              <w:t>RW</w:t>
            </w:r>
          </w:p>
        </w:tc>
        <w:tc>
          <w:tcPr>
            <w:tcW w:w="782" w:type="dxa"/>
            <w:tcBorders>
              <w:top w:val="nil"/>
              <w:left w:val="single" w:sz="2" w:space="0" w:color="000000"/>
              <w:bottom w:val="single" w:sz="2" w:space="0" w:color="000000"/>
              <w:right w:val="nil"/>
            </w:tcBorders>
            <w:hideMark/>
          </w:tcPr>
          <w:p w14:paraId="08873E9C" w14:textId="77777777" w:rsidR="00396993" w:rsidRDefault="00396993">
            <w:pPr>
              <w:pStyle w:val="a1"/>
              <w:ind w:firstLine="0"/>
            </w:pPr>
            <w:r>
              <w:t>0h</w:t>
            </w:r>
          </w:p>
        </w:tc>
        <w:tc>
          <w:tcPr>
            <w:tcW w:w="3950" w:type="dxa"/>
            <w:tcBorders>
              <w:top w:val="nil"/>
              <w:left w:val="single" w:sz="2" w:space="0" w:color="000000"/>
              <w:bottom w:val="single" w:sz="2" w:space="0" w:color="000000"/>
              <w:right w:val="nil"/>
            </w:tcBorders>
            <w:hideMark/>
          </w:tcPr>
          <w:p w14:paraId="47799A4C" w14:textId="77777777" w:rsidR="00396993" w:rsidRDefault="00396993">
            <w:pPr>
              <w:pStyle w:val="a1"/>
              <w:ind w:firstLine="0"/>
            </w:pPr>
            <w:r>
              <w:t>Выбор источника тактирования:</w:t>
            </w:r>
          </w:p>
          <w:p w14:paraId="1F213538" w14:textId="77777777" w:rsidR="00396993" w:rsidRDefault="00396993">
            <w:pPr>
              <w:pStyle w:val="a1"/>
              <w:ind w:firstLine="0"/>
            </w:pPr>
            <w:r>
              <w:t>00b TACLK</w:t>
            </w:r>
          </w:p>
          <w:p w14:paraId="5803767D" w14:textId="77777777" w:rsidR="00396993" w:rsidRDefault="00396993">
            <w:pPr>
              <w:pStyle w:val="a1"/>
              <w:ind w:firstLine="0"/>
            </w:pPr>
            <w:r>
              <w:t>01b ACLK</w:t>
            </w:r>
          </w:p>
          <w:p w14:paraId="17E58EC0" w14:textId="77777777" w:rsidR="00396993" w:rsidRDefault="00396993">
            <w:pPr>
              <w:pStyle w:val="a1"/>
              <w:ind w:firstLine="0"/>
            </w:pPr>
            <w:r>
              <w:t>10 SMCLK</w:t>
            </w:r>
          </w:p>
          <w:p w14:paraId="5CA22075" w14:textId="77777777" w:rsidR="00396993" w:rsidRDefault="00396993">
            <w:pPr>
              <w:pStyle w:val="a1"/>
              <w:ind w:firstLine="0"/>
            </w:pPr>
            <w:r>
              <w:t>11 INCLK</w:t>
            </w:r>
          </w:p>
        </w:tc>
        <w:tc>
          <w:tcPr>
            <w:tcW w:w="2563" w:type="dxa"/>
            <w:tcBorders>
              <w:top w:val="nil"/>
              <w:left w:val="single" w:sz="2" w:space="0" w:color="000000"/>
              <w:bottom w:val="single" w:sz="2" w:space="0" w:color="000000"/>
              <w:right w:val="single" w:sz="2" w:space="0" w:color="000000"/>
            </w:tcBorders>
          </w:tcPr>
          <w:p w14:paraId="52C417FF" w14:textId="77777777" w:rsidR="00396993" w:rsidRPr="00396993" w:rsidRDefault="00396993">
            <w:pPr>
              <w:pStyle w:val="a1"/>
              <w:snapToGrid w:val="0"/>
              <w:rPr>
                <w:lang w:val="en-US"/>
              </w:rPr>
            </w:pPr>
          </w:p>
          <w:p w14:paraId="47D97644" w14:textId="77777777" w:rsidR="00396993" w:rsidRPr="00396993" w:rsidRDefault="00396993">
            <w:pPr>
              <w:pStyle w:val="a1"/>
              <w:ind w:firstLine="0"/>
              <w:rPr>
                <w:lang w:val="en-US"/>
              </w:rPr>
            </w:pPr>
            <w:r w:rsidRPr="00396993">
              <w:rPr>
                <w:lang w:val="en-US"/>
              </w:rPr>
              <w:t>TASSEL__TACLK</w:t>
            </w:r>
          </w:p>
          <w:p w14:paraId="7C9AE65E" w14:textId="77777777" w:rsidR="00396993" w:rsidRPr="00396993" w:rsidRDefault="00396993">
            <w:pPr>
              <w:pStyle w:val="a1"/>
              <w:ind w:firstLine="0"/>
              <w:rPr>
                <w:lang w:val="en-US"/>
              </w:rPr>
            </w:pPr>
            <w:r w:rsidRPr="00396993">
              <w:rPr>
                <w:lang w:val="en-US"/>
              </w:rPr>
              <w:t>TASSEL__ACLK</w:t>
            </w:r>
          </w:p>
          <w:p w14:paraId="5D8491EB" w14:textId="77777777" w:rsidR="00396993" w:rsidRPr="00396993" w:rsidRDefault="00396993">
            <w:pPr>
              <w:pStyle w:val="a1"/>
              <w:ind w:firstLine="0"/>
              <w:rPr>
                <w:lang w:val="en-US"/>
              </w:rPr>
            </w:pPr>
            <w:r w:rsidRPr="00396993">
              <w:rPr>
                <w:lang w:val="en-US"/>
              </w:rPr>
              <w:t>TASSEL__SMCLK</w:t>
            </w:r>
          </w:p>
          <w:p w14:paraId="41DEC242" w14:textId="77777777" w:rsidR="00396993" w:rsidRDefault="00396993">
            <w:pPr>
              <w:pStyle w:val="a1"/>
              <w:ind w:firstLine="0"/>
            </w:pPr>
            <w:r>
              <w:t>TASSEL__INCLK</w:t>
            </w:r>
          </w:p>
        </w:tc>
      </w:tr>
      <w:tr w:rsidR="00396993" w14:paraId="3EC74EE5" w14:textId="77777777" w:rsidTr="00396993">
        <w:tc>
          <w:tcPr>
            <w:tcW w:w="693" w:type="dxa"/>
            <w:tcBorders>
              <w:top w:val="nil"/>
              <w:left w:val="single" w:sz="2" w:space="0" w:color="000000"/>
              <w:bottom w:val="single" w:sz="2" w:space="0" w:color="000000"/>
              <w:right w:val="nil"/>
            </w:tcBorders>
            <w:hideMark/>
          </w:tcPr>
          <w:p w14:paraId="3B4A195E" w14:textId="77777777" w:rsidR="00396993" w:rsidRDefault="00396993">
            <w:pPr>
              <w:pStyle w:val="a1"/>
              <w:ind w:firstLine="0"/>
            </w:pPr>
            <w:r>
              <w:t>7-6</w:t>
            </w:r>
          </w:p>
        </w:tc>
        <w:tc>
          <w:tcPr>
            <w:tcW w:w="1046" w:type="dxa"/>
            <w:tcBorders>
              <w:top w:val="nil"/>
              <w:left w:val="single" w:sz="2" w:space="0" w:color="000000"/>
              <w:bottom w:val="single" w:sz="2" w:space="0" w:color="000000"/>
              <w:right w:val="nil"/>
            </w:tcBorders>
            <w:hideMark/>
          </w:tcPr>
          <w:p w14:paraId="24BC0D9B" w14:textId="77777777" w:rsidR="00396993" w:rsidRDefault="00396993">
            <w:pPr>
              <w:pStyle w:val="a1"/>
              <w:ind w:firstLine="0"/>
            </w:pPr>
            <w:r>
              <w:t>ID</w:t>
            </w:r>
          </w:p>
        </w:tc>
        <w:tc>
          <w:tcPr>
            <w:tcW w:w="607" w:type="dxa"/>
            <w:tcBorders>
              <w:top w:val="nil"/>
              <w:left w:val="single" w:sz="2" w:space="0" w:color="000000"/>
              <w:bottom w:val="single" w:sz="2" w:space="0" w:color="000000"/>
              <w:right w:val="nil"/>
            </w:tcBorders>
            <w:hideMark/>
          </w:tcPr>
          <w:p w14:paraId="5D62C0B5" w14:textId="77777777" w:rsidR="00396993" w:rsidRDefault="00396993">
            <w:pPr>
              <w:pStyle w:val="a1"/>
              <w:ind w:firstLine="0"/>
            </w:pPr>
            <w:r>
              <w:t>RW</w:t>
            </w:r>
          </w:p>
        </w:tc>
        <w:tc>
          <w:tcPr>
            <w:tcW w:w="782" w:type="dxa"/>
            <w:tcBorders>
              <w:top w:val="nil"/>
              <w:left w:val="single" w:sz="2" w:space="0" w:color="000000"/>
              <w:bottom w:val="single" w:sz="2" w:space="0" w:color="000000"/>
              <w:right w:val="nil"/>
            </w:tcBorders>
            <w:hideMark/>
          </w:tcPr>
          <w:p w14:paraId="3087D1F2" w14:textId="77777777" w:rsidR="00396993" w:rsidRDefault="00396993">
            <w:pPr>
              <w:pStyle w:val="a1"/>
              <w:ind w:firstLine="0"/>
            </w:pPr>
            <w:r>
              <w:t>0h</w:t>
            </w:r>
          </w:p>
        </w:tc>
        <w:tc>
          <w:tcPr>
            <w:tcW w:w="3950" w:type="dxa"/>
            <w:tcBorders>
              <w:top w:val="nil"/>
              <w:left w:val="single" w:sz="2" w:space="0" w:color="000000"/>
              <w:bottom w:val="single" w:sz="2" w:space="0" w:color="000000"/>
              <w:right w:val="nil"/>
            </w:tcBorders>
            <w:hideMark/>
          </w:tcPr>
          <w:p w14:paraId="658E03DC" w14:textId="77777777" w:rsidR="00396993" w:rsidRDefault="00396993">
            <w:pPr>
              <w:pStyle w:val="a1"/>
              <w:ind w:firstLine="0"/>
            </w:pPr>
            <w:r>
              <w:t>Входной делитель. Эти биты позволяют выбрать коэффициент деления для входной тактовой частоты.</w:t>
            </w:r>
          </w:p>
          <w:p w14:paraId="1436EBB0" w14:textId="77777777" w:rsidR="00396993" w:rsidRDefault="00396993">
            <w:pPr>
              <w:pStyle w:val="a1"/>
              <w:ind w:firstLine="0"/>
            </w:pPr>
            <w:r>
              <w:t>00b  /1</w:t>
            </w:r>
          </w:p>
          <w:p w14:paraId="19FC6D78" w14:textId="77777777" w:rsidR="00396993" w:rsidRDefault="00396993">
            <w:pPr>
              <w:pStyle w:val="a1"/>
              <w:ind w:firstLine="0"/>
            </w:pPr>
            <w:r>
              <w:t>01b  /2</w:t>
            </w:r>
          </w:p>
          <w:p w14:paraId="040066B8" w14:textId="77777777" w:rsidR="00396993" w:rsidRDefault="00396993">
            <w:pPr>
              <w:pStyle w:val="a1"/>
              <w:ind w:firstLine="0"/>
            </w:pPr>
            <w:r>
              <w:t>10b  /4</w:t>
            </w:r>
          </w:p>
          <w:p w14:paraId="1E715752" w14:textId="77777777" w:rsidR="00396993" w:rsidRDefault="00396993">
            <w:pPr>
              <w:pStyle w:val="a1"/>
              <w:ind w:firstLine="0"/>
            </w:pPr>
            <w:r>
              <w:t>11b  /8</w:t>
            </w:r>
          </w:p>
        </w:tc>
        <w:tc>
          <w:tcPr>
            <w:tcW w:w="2563" w:type="dxa"/>
            <w:tcBorders>
              <w:top w:val="nil"/>
              <w:left w:val="single" w:sz="2" w:space="0" w:color="000000"/>
              <w:bottom w:val="single" w:sz="2" w:space="0" w:color="000000"/>
              <w:right w:val="single" w:sz="2" w:space="0" w:color="000000"/>
            </w:tcBorders>
          </w:tcPr>
          <w:p w14:paraId="7D2F9A49" w14:textId="77777777" w:rsidR="00396993" w:rsidRDefault="00396993">
            <w:pPr>
              <w:pStyle w:val="a1"/>
              <w:snapToGrid w:val="0"/>
            </w:pPr>
          </w:p>
          <w:p w14:paraId="263ED6E3" w14:textId="77777777" w:rsidR="00396993" w:rsidRDefault="00396993">
            <w:pPr>
              <w:pStyle w:val="a1"/>
            </w:pPr>
          </w:p>
          <w:p w14:paraId="53C67963" w14:textId="77777777" w:rsidR="00396993" w:rsidRDefault="00396993">
            <w:pPr>
              <w:pStyle w:val="a1"/>
            </w:pPr>
          </w:p>
          <w:p w14:paraId="002BAA47" w14:textId="77777777" w:rsidR="00396993" w:rsidRDefault="00396993">
            <w:pPr>
              <w:pStyle w:val="a1"/>
            </w:pPr>
          </w:p>
          <w:p w14:paraId="26301B12" w14:textId="77777777" w:rsidR="00396993" w:rsidRDefault="00396993">
            <w:pPr>
              <w:pStyle w:val="a1"/>
              <w:ind w:firstLine="0"/>
            </w:pPr>
            <w:r>
              <w:t>ID__1</w:t>
            </w:r>
          </w:p>
          <w:p w14:paraId="1E8B3AA3" w14:textId="77777777" w:rsidR="00396993" w:rsidRDefault="00396993">
            <w:pPr>
              <w:pStyle w:val="a1"/>
              <w:ind w:firstLine="0"/>
            </w:pPr>
            <w:r>
              <w:t>ID__2</w:t>
            </w:r>
          </w:p>
          <w:p w14:paraId="5E5550CF" w14:textId="77777777" w:rsidR="00396993" w:rsidRDefault="00396993">
            <w:pPr>
              <w:pStyle w:val="a1"/>
              <w:ind w:firstLine="0"/>
            </w:pPr>
            <w:r>
              <w:t>ID__4</w:t>
            </w:r>
          </w:p>
          <w:p w14:paraId="0A0A0DFD" w14:textId="77777777" w:rsidR="00396993" w:rsidRDefault="00396993">
            <w:pPr>
              <w:pStyle w:val="a1"/>
              <w:ind w:firstLine="0"/>
            </w:pPr>
            <w:r>
              <w:t>ID__8</w:t>
            </w:r>
          </w:p>
        </w:tc>
      </w:tr>
      <w:tr w:rsidR="00396993" w14:paraId="5C9A1361" w14:textId="77777777" w:rsidTr="00396993">
        <w:tc>
          <w:tcPr>
            <w:tcW w:w="693" w:type="dxa"/>
            <w:tcBorders>
              <w:top w:val="nil"/>
              <w:left w:val="single" w:sz="2" w:space="0" w:color="000000"/>
              <w:bottom w:val="single" w:sz="2" w:space="0" w:color="000000"/>
              <w:right w:val="nil"/>
            </w:tcBorders>
            <w:hideMark/>
          </w:tcPr>
          <w:p w14:paraId="7F2A7291" w14:textId="77777777" w:rsidR="00396993" w:rsidRDefault="00396993">
            <w:pPr>
              <w:pStyle w:val="a1"/>
              <w:ind w:firstLine="0"/>
            </w:pPr>
            <w:r>
              <w:t>5-4</w:t>
            </w:r>
          </w:p>
        </w:tc>
        <w:tc>
          <w:tcPr>
            <w:tcW w:w="1046" w:type="dxa"/>
            <w:tcBorders>
              <w:top w:val="nil"/>
              <w:left w:val="single" w:sz="2" w:space="0" w:color="000000"/>
              <w:bottom w:val="single" w:sz="2" w:space="0" w:color="000000"/>
              <w:right w:val="nil"/>
            </w:tcBorders>
            <w:hideMark/>
          </w:tcPr>
          <w:p w14:paraId="1A7A1A8A" w14:textId="77777777" w:rsidR="00396993" w:rsidRDefault="00396993">
            <w:pPr>
              <w:pStyle w:val="a1"/>
              <w:ind w:firstLine="0"/>
            </w:pPr>
            <w:r>
              <w:t>MC</w:t>
            </w:r>
          </w:p>
        </w:tc>
        <w:tc>
          <w:tcPr>
            <w:tcW w:w="607" w:type="dxa"/>
            <w:tcBorders>
              <w:top w:val="nil"/>
              <w:left w:val="single" w:sz="2" w:space="0" w:color="000000"/>
              <w:bottom w:val="single" w:sz="2" w:space="0" w:color="000000"/>
              <w:right w:val="nil"/>
            </w:tcBorders>
            <w:hideMark/>
          </w:tcPr>
          <w:p w14:paraId="5958EF55" w14:textId="77777777" w:rsidR="00396993" w:rsidRDefault="00396993">
            <w:pPr>
              <w:pStyle w:val="a1"/>
              <w:ind w:firstLine="0"/>
            </w:pPr>
            <w:r>
              <w:t>RW</w:t>
            </w:r>
          </w:p>
        </w:tc>
        <w:tc>
          <w:tcPr>
            <w:tcW w:w="782" w:type="dxa"/>
            <w:tcBorders>
              <w:top w:val="nil"/>
              <w:left w:val="single" w:sz="2" w:space="0" w:color="000000"/>
              <w:bottom w:val="single" w:sz="2" w:space="0" w:color="000000"/>
              <w:right w:val="nil"/>
            </w:tcBorders>
            <w:hideMark/>
          </w:tcPr>
          <w:p w14:paraId="43E2697E" w14:textId="77777777" w:rsidR="00396993" w:rsidRDefault="00396993">
            <w:pPr>
              <w:pStyle w:val="a1"/>
              <w:ind w:firstLine="0"/>
            </w:pPr>
            <w:r>
              <w:t>0h</w:t>
            </w:r>
          </w:p>
        </w:tc>
        <w:tc>
          <w:tcPr>
            <w:tcW w:w="3950" w:type="dxa"/>
            <w:tcBorders>
              <w:top w:val="nil"/>
              <w:left w:val="single" w:sz="2" w:space="0" w:color="000000"/>
              <w:bottom w:val="single" w:sz="2" w:space="0" w:color="000000"/>
              <w:right w:val="nil"/>
            </w:tcBorders>
            <w:hideMark/>
          </w:tcPr>
          <w:p w14:paraId="5FF5E9E7" w14:textId="77777777" w:rsidR="00396993" w:rsidRDefault="00396993">
            <w:pPr>
              <w:pStyle w:val="a1"/>
              <w:ind w:firstLine="0"/>
            </w:pPr>
            <w:r>
              <w:t>Выбор режима. Установка MCx=00h, когда таймер не используется, позволяет уменьшить потребляемую мощность.</w:t>
            </w:r>
          </w:p>
          <w:p w14:paraId="781B28AB" w14:textId="77777777" w:rsidR="00396993" w:rsidRDefault="00396993">
            <w:pPr>
              <w:pStyle w:val="a1"/>
              <w:ind w:firstLine="0"/>
            </w:pPr>
            <w:r>
              <w:t>00b остановка: таймер остановлен</w:t>
            </w:r>
          </w:p>
          <w:p w14:paraId="44F41B96" w14:textId="77777777" w:rsidR="00396993" w:rsidRDefault="00396993">
            <w:pPr>
              <w:pStyle w:val="a1"/>
              <w:ind w:firstLine="0"/>
            </w:pPr>
            <w:r>
              <w:t>01b прямой счет: вверх к TAxCCR0</w:t>
            </w:r>
          </w:p>
          <w:p w14:paraId="63D31FE2" w14:textId="77777777" w:rsidR="00396993" w:rsidRDefault="00396993">
            <w:pPr>
              <w:pStyle w:val="a1"/>
              <w:ind w:firstLine="0"/>
            </w:pPr>
            <w:r>
              <w:t>10b непрерывный: вверх к 0FFFFh</w:t>
            </w:r>
          </w:p>
          <w:p w14:paraId="357B0B80" w14:textId="77777777" w:rsidR="00396993" w:rsidRDefault="00396993">
            <w:pPr>
              <w:pStyle w:val="a1"/>
              <w:ind w:firstLine="0"/>
            </w:pPr>
            <w:r>
              <w:t>11b реверсивный: вверх к TAxCCR0, затем вниз к 0000h</w:t>
            </w:r>
          </w:p>
        </w:tc>
        <w:tc>
          <w:tcPr>
            <w:tcW w:w="2563" w:type="dxa"/>
            <w:tcBorders>
              <w:top w:val="nil"/>
              <w:left w:val="single" w:sz="2" w:space="0" w:color="000000"/>
              <w:bottom w:val="single" w:sz="2" w:space="0" w:color="000000"/>
              <w:right w:val="single" w:sz="2" w:space="0" w:color="000000"/>
            </w:tcBorders>
          </w:tcPr>
          <w:p w14:paraId="4C7504A4" w14:textId="77777777" w:rsidR="00396993" w:rsidRDefault="00396993">
            <w:pPr>
              <w:pStyle w:val="a1"/>
              <w:snapToGrid w:val="0"/>
            </w:pPr>
          </w:p>
          <w:p w14:paraId="403FEAEF" w14:textId="77777777" w:rsidR="00396993" w:rsidRDefault="00396993">
            <w:pPr>
              <w:pStyle w:val="a1"/>
            </w:pPr>
          </w:p>
          <w:p w14:paraId="6F24A71E" w14:textId="77777777" w:rsidR="00396993" w:rsidRDefault="00396993">
            <w:pPr>
              <w:pStyle w:val="a1"/>
            </w:pPr>
          </w:p>
          <w:p w14:paraId="6C2C10FF" w14:textId="77777777" w:rsidR="00396993" w:rsidRDefault="00396993">
            <w:pPr>
              <w:pStyle w:val="a1"/>
            </w:pPr>
          </w:p>
          <w:p w14:paraId="71950470" w14:textId="77777777" w:rsidR="00396993" w:rsidRPr="00396993" w:rsidRDefault="00396993">
            <w:pPr>
              <w:pStyle w:val="a1"/>
              <w:ind w:firstLine="0"/>
              <w:rPr>
                <w:lang w:val="en-US"/>
              </w:rPr>
            </w:pPr>
            <w:r w:rsidRPr="00396993">
              <w:rPr>
                <w:lang w:val="en-US"/>
              </w:rPr>
              <w:t>MC__STOP</w:t>
            </w:r>
          </w:p>
          <w:p w14:paraId="7CD83BFD" w14:textId="77777777" w:rsidR="00396993" w:rsidRPr="00396993" w:rsidRDefault="00396993">
            <w:pPr>
              <w:pStyle w:val="a1"/>
              <w:ind w:firstLine="0"/>
              <w:rPr>
                <w:lang w:val="en-US"/>
              </w:rPr>
            </w:pPr>
            <w:r w:rsidRPr="00396993">
              <w:rPr>
                <w:lang w:val="en-US"/>
              </w:rPr>
              <w:t>MC__UP</w:t>
            </w:r>
          </w:p>
          <w:p w14:paraId="0E824A21" w14:textId="77777777" w:rsidR="00396993" w:rsidRPr="00396993" w:rsidRDefault="00396993">
            <w:pPr>
              <w:pStyle w:val="a1"/>
              <w:ind w:firstLine="0"/>
              <w:rPr>
                <w:lang w:val="en-US"/>
              </w:rPr>
            </w:pPr>
            <w:r w:rsidRPr="00396993">
              <w:rPr>
                <w:lang w:val="en-US"/>
              </w:rPr>
              <w:t>MC__CONTINOUS</w:t>
            </w:r>
          </w:p>
          <w:p w14:paraId="37629926" w14:textId="77777777" w:rsidR="00396993" w:rsidRDefault="00396993">
            <w:pPr>
              <w:pStyle w:val="a1"/>
              <w:ind w:firstLine="0"/>
            </w:pPr>
            <w:r>
              <w:t>MC__UPDOWN</w:t>
            </w:r>
          </w:p>
        </w:tc>
      </w:tr>
      <w:tr w:rsidR="00396993" w14:paraId="38DE0A55" w14:textId="77777777" w:rsidTr="00396993">
        <w:tc>
          <w:tcPr>
            <w:tcW w:w="693" w:type="dxa"/>
            <w:tcBorders>
              <w:top w:val="nil"/>
              <w:left w:val="single" w:sz="2" w:space="0" w:color="000000"/>
              <w:bottom w:val="single" w:sz="2" w:space="0" w:color="000000"/>
              <w:right w:val="nil"/>
            </w:tcBorders>
            <w:hideMark/>
          </w:tcPr>
          <w:p w14:paraId="1DE66282" w14:textId="77777777" w:rsidR="00396993" w:rsidRDefault="00396993">
            <w:pPr>
              <w:pStyle w:val="a1"/>
              <w:ind w:firstLine="0"/>
            </w:pPr>
            <w:r>
              <w:t>2</w:t>
            </w:r>
          </w:p>
        </w:tc>
        <w:tc>
          <w:tcPr>
            <w:tcW w:w="1046" w:type="dxa"/>
            <w:tcBorders>
              <w:top w:val="nil"/>
              <w:left w:val="single" w:sz="2" w:space="0" w:color="000000"/>
              <w:bottom w:val="single" w:sz="2" w:space="0" w:color="000000"/>
              <w:right w:val="nil"/>
            </w:tcBorders>
            <w:hideMark/>
          </w:tcPr>
          <w:p w14:paraId="2A5DC8C7" w14:textId="77777777" w:rsidR="00396993" w:rsidRDefault="00396993">
            <w:pPr>
              <w:pStyle w:val="a1"/>
              <w:ind w:firstLine="0"/>
            </w:pPr>
            <w:r>
              <w:t>TACLR</w:t>
            </w:r>
          </w:p>
        </w:tc>
        <w:tc>
          <w:tcPr>
            <w:tcW w:w="607" w:type="dxa"/>
            <w:tcBorders>
              <w:top w:val="nil"/>
              <w:left w:val="single" w:sz="2" w:space="0" w:color="000000"/>
              <w:bottom w:val="single" w:sz="2" w:space="0" w:color="000000"/>
              <w:right w:val="nil"/>
            </w:tcBorders>
            <w:hideMark/>
          </w:tcPr>
          <w:p w14:paraId="6AEC52EE" w14:textId="77777777" w:rsidR="00396993" w:rsidRDefault="00396993">
            <w:pPr>
              <w:pStyle w:val="a1"/>
              <w:ind w:firstLine="0"/>
            </w:pPr>
            <w:r>
              <w:t>RW</w:t>
            </w:r>
          </w:p>
        </w:tc>
        <w:tc>
          <w:tcPr>
            <w:tcW w:w="782" w:type="dxa"/>
            <w:tcBorders>
              <w:top w:val="nil"/>
              <w:left w:val="single" w:sz="2" w:space="0" w:color="000000"/>
              <w:bottom w:val="single" w:sz="2" w:space="0" w:color="000000"/>
              <w:right w:val="nil"/>
            </w:tcBorders>
            <w:hideMark/>
          </w:tcPr>
          <w:p w14:paraId="07367019" w14:textId="77777777" w:rsidR="00396993" w:rsidRDefault="00396993">
            <w:pPr>
              <w:pStyle w:val="a1"/>
              <w:ind w:firstLine="0"/>
            </w:pPr>
            <w:r>
              <w:t>0h</w:t>
            </w:r>
          </w:p>
        </w:tc>
        <w:tc>
          <w:tcPr>
            <w:tcW w:w="3950" w:type="dxa"/>
            <w:tcBorders>
              <w:top w:val="nil"/>
              <w:left w:val="single" w:sz="2" w:space="0" w:color="000000"/>
              <w:bottom w:val="single" w:sz="2" w:space="0" w:color="000000"/>
              <w:right w:val="nil"/>
            </w:tcBorders>
            <w:hideMark/>
          </w:tcPr>
          <w:p w14:paraId="4E771778" w14:textId="77777777" w:rsidR="00396993" w:rsidRDefault="00396993">
            <w:pPr>
              <w:pStyle w:val="a1"/>
              <w:ind w:firstLine="0"/>
            </w:pPr>
            <w:r>
              <w:t>Очистка таймера А. Установка этого бита сбрасывает TAxR, IDx и MCx. Бит TACLR автоматически сбрасывается и всегда читается как нуль.</w:t>
            </w:r>
          </w:p>
        </w:tc>
        <w:tc>
          <w:tcPr>
            <w:tcW w:w="2563" w:type="dxa"/>
            <w:tcBorders>
              <w:top w:val="nil"/>
              <w:left w:val="single" w:sz="2" w:space="0" w:color="000000"/>
              <w:bottom w:val="single" w:sz="2" w:space="0" w:color="000000"/>
              <w:right w:val="single" w:sz="2" w:space="0" w:color="000000"/>
            </w:tcBorders>
            <w:hideMark/>
          </w:tcPr>
          <w:p w14:paraId="49CC2CC3" w14:textId="77777777" w:rsidR="00396993" w:rsidRDefault="00396993">
            <w:pPr>
              <w:pStyle w:val="a1"/>
              <w:ind w:firstLine="0"/>
            </w:pPr>
            <w:r>
              <w:t>TACLR</w:t>
            </w:r>
          </w:p>
        </w:tc>
      </w:tr>
      <w:tr w:rsidR="00396993" w14:paraId="1411536F" w14:textId="77777777" w:rsidTr="00396993">
        <w:tc>
          <w:tcPr>
            <w:tcW w:w="693" w:type="dxa"/>
            <w:tcBorders>
              <w:top w:val="nil"/>
              <w:left w:val="single" w:sz="2" w:space="0" w:color="000000"/>
              <w:bottom w:val="single" w:sz="2" w:space="0" w:color="000000"/>
              <w:right w:val="nil"/>
            </w:tcBorders>
            <w:hideMark/>
          </w:tcPr>
          <w:p w14:paraId="393F4262" w14:textId="77777777" w:rsidR="00396993" w:rsidRDefault="00396993">
            <w:pPr>
              <w:pStyle w:val="a1"/>
              <w:ind w:firstLine="0"/>
            </w:pPr>
            <w:r>
              <w:t>1</w:t>
            </w:r>
          </w:p>
        </w:tc>
        <w:tc>
          <w:tcPr>
            <w:tcW w:w="1046" w:type="dxa"/>
            <w:tcBorders>
              <w:top w:val="nil"/>
              <w:left w:val="single" w:sz="2" w:space="0" w:color="000000"/>
              <w:bottom w:val="single" w:sz="2" w:space="0" w:color="000000"/>
              <w:right w:val="nil"/>
            </w:tcBorders>
            <w:hideMark/>
          </w:tcPr>
          <w:p w14:paraId="4AE28BD5" w14:textId="77777777" w:rsidR="00396993" w:rsidRDefault="00396993">
            <w:pPr>
              <w:pStyle w:val="a1"/>
              <w:ind w:firstLine="0"/>
            </w:pPr>
            <w:r>
              <w:t>TAIE</w:t>
            </w:r>
          </w:p>
        </w:tc>
        <w:tc>
          <w:tcPr>
            <w:tcW w:w="607" w:type="dxa"/>
            <w:tcBorders>
              <w:top w:val="nil"/>
              <w:left w:val="single" w:sz="2" w:space="0" w:color="000000"/>
              <w:bottom w:val="single" w:sz="2" w:space="0" w:color="000000"/>
              <w:right w:val="nil"/>
            </w:tcBorders>
            <w:hideMark/>
          </w:tcPr>
          <w:p w14:paraId="701B493C" w14:textId="77777777" w:rsidR="00396993" w:rsidRDefault="00396993">
            <w:pPr>
              <w:pStyle w:val="a1"/>
              <w:ind w:firstLine="0"/>
            </w:pPr>
            <w:r>
              <w:t>RW</w:t>
            </w:r>
          </w:p>
        </w:tc>
        <w:tc>
          <w:tcPr>
            <w:tcW w:w="782" w:type="dxa"/>
            <w:tcBorders>
              <w:top w:val="nil"/>
              <w:left w:val="single" w:sz="2" w:space="0" w:color="000000"/>
              <w:bottom w:val="single" w:sz="2" w:space="0" w:color="000000"/>
              <w:right w:val="nil"/>
            </w:tcBorders>
            <w:hideMark/>
          </w:tcPr>
          <w:p w14:paraId="61D58159" w14:textId="77777777" w:rsidR="00396993" w:rsidRDefault="00396993">
            <w:pPr>
              <w:pStyle w:val="a1"/>
              <w:ind w:firstLine="0"/>
            </w:pPr>
            <w:r>
              <w:t>0h</w:t>
            </w:r>
          </w:p>
        </w:tc>
        <w:tc>
          <w:tcPr>
            <w:tcW w:w="3950" w:type="dxa"/>
            <w:tcBorders>
              <w:top w:val="nil"/>
              <w:left w:val="single" w:sz="2" w:space="0" w:color="000000"/>
              <w:bottom w:val="single" w:sz="2" w:space="0" w:color="000000"/>
              <w:right w:val="nil"/>
            </w:tcBorders>
            <w:hideMark/>
          </w:tcPr>
          <w:p w14:paraId="56D02B97" w14:textId="77777777" w:rsidR="00396993" w:rsidRDefault="00396993">
            <w:pPr>
              <w:pStyle w:val="a1"/>
              <w:ind w:firstLine="0"/>
            </w:pPr>
            <w:r>
              <w:t>Разрешение прерывания от таймера А. Этот бит разрешает запрос прерывания TAIFG.</w:t>
            </w:r>
          </w:p>
          <w:p w14:paraId="0B252E27" w14:textId="77777777" w:rsidR="00396993" w:rsidRDefault="00396993">
            <w:pPr>
              <w:pStyle w:val="a1"/>
              <w:ind w:firstLine="0"/>
            </w:pPr>
            <w:r>
              <w:t xml:space="preserve">0b Запрещение прерывания </w:t>
            </w:r>
          </w:p>
          <w:p w14:paraId="2C685008" w14:textId="77777777" w:rsidR="00396993" w:rsidRDefault="00396993">
            <w:pPr>
              <w:pStyle w:val="a1"/>
              <w:ind w:firstLine="0"/>
            </w:pPr>
            <w:r>
              <w:t>1b Разрешение прерывания</w:t>
            </w:r>
          </w:p>
        </w:tc>
        <w:tc>
          <w:tcPr>
            <w:tcW w:w="2563" w:type="dxa"/>
            <w:tcBorders>
              <w:top w:val="nil"/>
              <w:left w:val="single" w:sz="2" w:space="0" w:color="000000"/>
              <w:bottom w:val="single" w:sz="2" w:space="0" w:color="000000"/>
              <w:right w:val="single" w:sz="2" w:space="0" w:color="000000"/>
            </w:tcBorders>
            <w:hideMark/>
          </w:tcPr>
          <w:p w14:paraId="38D30FC9" w14:textId="77777777" w:rsidR="00396993" w:rsidRDefault="00396993">
            <w:pPr>
              <w:pStyle w:val="a1"/>
              <w:ind w:firstLine="0"/>
            </w:pPr>
            <w:r>
              <w:t>TAIE</w:t>
            </w:r>
          </w:p>
        </w:tc>
      </w:tr>
      <w:tr w:rsidR="00396993" w14:paraId="274CFC6C" w14:textId="77777777" w:rsidTr="00396993">
        <w:tc>
          <w:tcPr>
            <w:tcW w:w="693" w:type="dxa"/>
            <w:tcBorders>
              <w:top w:val="nil"/>
              <w:left w:val="single" w:sz="2" w:space="0" w:color="000000"/>
              <w:bottom w:val="single" w:sz="2" w:space="0" w:color="000000"/>
              <w:right w:val="nil"/>
            </w:tcBorders>
            <w:hideMark/>
          </w:tcPr>
          <w:p w14:paraId="77BA92C0" w14:textId="77777777" w:rsidR="00396993" w:rsidRDefault="00396993">
            <w:pPr>
              <w:pStyle w:val="a1"/>
              <w:ind w:firstLine="0"/>
            </w:pPr>
            <w:r>
              <w:t>0</w:t>
            </w:r>
          </w:p>
        </w:tc>
        <w:tc>
          <w:tcPr>
            <w:tcW w:w="1046" w:type="dxa"/>
            <w:tcBorders>
              <w:top w:val="nil"/>
              <w:left w:val="single" w:sz="2" w:space="0" w:color="000000"/>
              <w:bottom w:val="single" w:sz="2" w:space="0" w:color="000000"/>
              <w:right w:val="nil"/>
            </w:tcBorders>
            <w:hideMark/>
          </w:tcPr>
          <w:p w14:paraId="4B9CD040" w14:textId="77777777" w:rsidR="00396993" w:rsidRDefault="00396993">
            <w:pPr>
              <w:pStyle w:val="a1"/>
              <w:ind w:firstLine="0"/>
            </w:pPr>
            <w:r>
              <w:t>TAIFG</w:t>
            </w:r>
          </w:p>
        </w:tc>
        <w:tc>
          <w:tcPr>
            <w:tcW w:w="607" w:type="dxa"/>
            <w:tcBorders>
              <w:top w:val="nil"/>
              <w:left w:val="single" w:sz="2" w:space="0" w:color="000000"/>
              <w:bottom w:val="single" w:sz="2" w:space="0" w:color="000000"/>
              <w:right w:val="nil"/>
            </w:tcBorders>
            <w:hideMark/>
          </w:tcPr>
          <w:p w14:paraId="59EE14DE" w14:textId="77777777" w:rsidR="00396993" w:rsidRDefault="00396993">
            <w:pPr>
              <w:pStyle w:val="a1"/>
              <w:ind w:firstLine="0"/>
            </w:pPr>
            <w:r>
              <w:t>RW</w:t>
            </w:r>
          </w:p>
        </w:tc>
        <w:tc>
          <w:tcPr>
            <w:tcW w:w="782" w:type="dxa"/>
            <w:tcBorders>
              <w:top w:val="nil"/>
              <w:left w:val="single" w:sz="2" w:space="0" w:color="000000"/>
              <w:bottom w:val="single" w:sz="2" w:space="0" w:color="000000"/>
              <w:right w:val="nil"/>
            </w:tcBorders>
            <w:hideMark/>
          </w:tcPr>
          <w:p w14:paraId="1DA37EE3" w14:textId="77777777" w:rsidR="00396993" w:rsidRDefault="00396993">
            <w:pPr>
              <w:pStyle w:val="a1"/>
              <w:ind w:firstLine="0"/>
            </w:pPr>
            <w:r>
              <w:t>0h</w:t>
            </w:r>
          </w:p>
        </w:tc>
        <w:tc>
          <w:tcPr>
            <w:tcW w:w="3950" w:type="dxa"/>
            <w:tcBorders>
              <w:top w:val="nil"/>
              <w:left w:val="single" w:sz="2" w:space="0" w:color="000000"/>
              <w:bottom w:val="single" w:sz="2" w:space="0" w:color="000000"/>
              <w:right w:val="nil"/>
            </w:tcBorders>
            <w:hideMark/>
          </w:tcPr>
          <w:p w14:paraId="24479612" w14:textId="77777777" w:rsidR="00396993" w:rsidRDefault="00396993">
            <w:pPr>
              <w:pStyle w:val="a1"/>
              <w:ind w:firstLine="0"/>
            </w:pPr>
            <w:r>
              <w:t>Флаг прерывания Таймера А</w:t>
            </w:r>
          </w:p>
          <w:p w14:paraId="6954EE94" w14:textId="77777777" w:rsidR="00396993" w:rsidRDefault="00396993">
            <w:pPr>
              <w:pStyle w:val="a1"/>
              <w:ind w:firstLine="0"/>
            </w:pPr>
            <w:r>
              <w:t>0b Прерывание не ожидается</w:t>
            </w:r>
          </w:p>
          <w:p w14:paraId="7A518CE3" w14:textId="77777777" w:rsidR="00396993" w:rsidRDefault="00396993">
            <w:pPr>
              <w:pStyle w:val="a1"/>
              <w:ind w:firstLine="0"/>
            </w:pPr>
            <w:r>
              <w:t>1b Ожидается прерывание</w:t>
            </w:r>
          </w:p>
        </w:tc>
        <w:tc>
          <w:tcPr>
            <w:tcW w:w="2563" w:type="dxa"/>
            <w:tcBorders>
              <w:top w:val="nil"/>
              <w:left w:val="single" w:sz="2" w:space="0" w:color="000000"/>
              <w:bottom w:val="single" w:sz="2" w:space="0" w:color="000000"/>
              <w:right w:val="single" w:sz="2" w:space="0" w:color="000000"/>
            </w:tcBorders>
            <w:hideMark/>
          </w:tcPr>
          <w:p w14:paraId="2596DA9A" w14:textId="77777777" w:rsidR="00396993" w:rsidRDefault="00396993">
            <w:pPr>
              <w:pStyle w:val="a1"/>
              <w:ind w:firstLine="0"/>
            </w:pPr>
            <w:r>
              <w:t>TAIFG</w:t>
            </w:r>
          </w:p>
        </w:tc>
      </w:tr>
    </w:tbl>
    <w:p w14:paraId="4F7C70BC" w14:textId="77777777" w:rsidR="00396993" w:rsidRDefault="00396993" w:rsidP="00396993">
      <w:pPr>
        <w:rPr>
          <w:sz w:val="28"/>
          <w:szCs w:val="28"/>
          <w:lang w:eastAsia="ar-SA"/>
        </w:rPr>
      </w:pPr>
    </w:p>
    <w:p w14:paraId="73FDAA4B" w14:textId="77777777" w:rsidR="00396993" w:rsidRDefault="00396993" w:rsidP="00396993">
      <w:pPr>
        <w:rPr>
          <w:sz w:val="28"/>
          <w:szCs w:val="28"/>
        </w:rPr>
      </w:pPr>
    </w:p>
    <w:p w14:paraId="657B02D1" w14:textId="77777777" w:rsidR="00396993" w:rsidRDefault="00396993" w:rsidP="00396993">
      <w:pPr>
        <w:rPr>
          <w:sz w:val="28"/>
          <w:szCs w:val="28"/>
        </w:rPr>
      </w:pPr>
    </w:p>
    <w:p w14:paraId="3B280AA1" w14:textId="77777777" w:rsidR="00396993" w:rsidRDefault="00396993" w:rsidP="00396993">
      <w:pPr>
        <w:rPr>
          <w:sz w:val="28"/>
          <w:szCs w:val="28"/>
        </w:rPr>
      </w:pPr>
    </w:p>
    <w:p w14:paraId="0A2CA240" w14:textId="77777777" w:rsidR="00396993" w:rsidRDefault="00396993" w:rsidP="00396993">
      <w:pPr>
        <w:rPr>
          <w:sz w:val="28"/>
          <w:szCs w:val="28"/>
        </w:rPr>
      </w:pPr>
    </w:p>
    <w:p w14:paraId="6D5929F8" w14:textId="77777777" w:rsidR="00396993" w:rsidRDefault="00396993" w:rsidP="00396993">
      <w:pPr>
        <w:rPr>
          <w:sz w:val="28"/>
          <w:szCs w:val="28"/>
        </w:rPr>
      </w:pPr>
    </w:p>
    <w:p w14:paraId="10ABFC31" w14:textId="77777777" w:rsidR="00396993" w:rsidRDefault="00396993" w:rsidP="00396993">
      <w:pPr>
        <w:rPr>
          <w:sz w:val="28"/>
          <w:szCs w:val="28"/>
        </w:rPr>
      </w:pPr>
    </w:p>
    <w:p w14:paraId="30F6A943" w14:textId="77777777" w:rsidR="00396993" w:rsidRDefault="00396993" w:rsidP="00396993">
      <w:pPr>
        <w:rPr>
          <w:sz w:val="28"/>
          <w:szCs w:val="28"/>
        </w:rPr>
      </w:pPr>
    </w:p>
    <w:p w14:paraId="01C8316E" w14:textId="77777777" w:rsidR="00396993" w:rsidRDefault="00396993" w:rsidP="00396993">
      <w:pPr>
        <w:rPr>
          <w:sz w:val="28"/>
          <w:szCs w:val="28"/>
        </w:rPr>
      </w:pPr>
    </w:p>
    <w:p w14:paraId="781D0460" w14:textId="77777777" w:rsidR="00396993" w:rsidRDefault="00396993" w:rsidP="00396993">
      <w:pPr>
        <w:rPr>
          <w:b/>
          <w:bCs/>
        </w:rPr>
      </w:pPr>
      <w:r>
        <w:rPr>
          <w:sz w:val="28"/>
          <w:szCs w:val="28"/>
        </w:rPr>
        <w:t>Таблица 2.6. Регистр управления захватом/сравнением TAхCСTLn</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693"/>
        <w:gridCol w:w="1168"/>
        <w:gridCol w:w="596"/>
        <w:gridCol w:w="830"/>
        <w:gridCol w:w="3804"/>
        <w:gridCol w:w="2557"/>
      </w:tblGrid>
      <w:tr w:rsidR="00396993" w14:paraId="7DBD8B9F" w14:textId="77777777" w:rsidTr="00396993">
        <w:tc>
          <w:tcPr>
            <w:tcW w:w="693" w:type="dxa"/>
            <w:tcBorders>
              <w:top w:val="single" w:sz="2" w:space="0" w:color="000000"/>
              <w:left w:val="single" w:sz="2" w:space="0" w:color="000000"/>
              <w:bottom w:val="single" w:sz="2" w:space="0" w:color="000000"/>
              <w:right w:val="nil"/>
            </w:tcBorders>
            <w:hideMark/>
          </w:tcPr>
          <w:p w14:paraId="0C3DD8A8" w14:textId="77777777" w:rsidR="00396993" w:rsidRDefault="00396993">
            <w:pPr>
              <w:pStyle w:val="a1"/>
              <w:ind w:firstLine="0"/>
              <w:jc w:val="center"/>
              <w:rPr>
                <w:b/>
                <w:bCs/>
              </w:rPr>
            </w:pPr>
            <w:r>
              <w:rPr>
                <w:b/>
                <w:bCs/>
              </w:rPr>
              <w:t>Бит</w:t>
            </w:r>
          </w:p>
        </w:tc>
        <w:tc>
          <w:tcPr>
            <w:tcW w:w="1168" w:type="dxa"/>
            <w:tcBorders>
              <w:top w:val="single" w:sz="2" w:space="0" w:color="000000"/>
              <w:left w:val="single" w:sz="2" w:space="0" w:color="000000"/>
              <w:bottom w:val="single" w:sz="2" w:space="0" w:color="000000"/>
              <w:right w:val="nil"/>
            </w:tcBorders>
            <w:hideMark/>
          </w:tcPr>
          <w:p w14:paraId="3BAD604D" w14:textId="77777777" w:rsidR="00396993" w:rsidRDefault="00396993">
            <w:pPr>
              <w:pStyle w:val="a1"/>
              <w:ind w:firstLine="0"/>
              <w:jc w:val="center"/>
              <w:rPr>
                <w:b/>
                <w:bCs/>
              </w:rPr>
            </w:pPr>
            <w:r>
              <w:rPr>
                <w:b/>
                <w:bCs/>
              </w:rPr>
              <w:t>Поле</w:t>
            </w:r>
          </w:p>
        </w:tc>
        <w:tc>
          <w:tcPr>
            <w:tcW w:w="596" w:type="dxa"/>
            <w:tcBorders>
              <w:top w:val="single" w:sz="2" w:space="0" w:color="000000"/>
              <w:left w:val="single" w:sz="2" w:space="0" w:color="000000"/>
              <w:bottom w:val="single" w:sz="2" w:space="0" w:color="000000"/>
              <w:right w:val="nil"/>
            </w:tcBorders>
            <w:hideMark/>
          </w:tcPr>
          <w:p w14:paraId="05543774" w14:textId="77777777" w:rsidR="00396993" w:rsidRDefault="00396993">
            <w:pPr>
              <w:pStyle w:val="a1"/>
              <w:ind w:firstLine="0"/>
              <w:jc w:val="center"/>
              <w:rPr>
                <w:b/>
                <w:bCs/>
              </w:rPr>
            </w:pPr>
            <w:r>
              <w:rPr>
                <w:b/>
                <w:bCs/>
              </w:rPr>
              <w:t>Тип</w:t>
            </w:r>
          </w:p>
        </w:tc>
        <w:tc>
          <w:tcPr>
            <w:tcW w:w="830" w:type="dxa"/>
            <w:tcBorders>
              <w:top w:val="single" w:sz="2" w:space="0" w:color="000000"/>
              <w:left w:val="single" w:sz="2" w:space="0" w:color="000000"/>
              <w:bottom w:val="single" w:sz="2" w:space="0" w:color="000000"/>
              <w:right w:val="nil"/>
            </w:tcBorders>
            <w:hideMark/>
          </w:tcPr>
          <w:p w14:paraId="0AE00994" w14:textId="77777777" w:rsidR="00396993" w:rsidRDefault="00396993">
            <w:pPr>
              <w:pStyle w:val="a1"/>
              <w:ind w:firstLine="0"/>
              <w:jc w:val="center"/>
              <w:rPr>
                <w:b/>
                <w:bCs/>
              </w:rPr>
            </w:pPr>
            <w:r>
              <w:rPr>
                <w:b/>
                <w:bCs/>
              </w:rPr>
              <w:t>Сброс</w:t>
            </w:r>
          </w:p>
        </w:tc>
        <w:tc>
          <w:tcPr>
            <w:tcW w:w="3804" w:type="dxa"/>
            <w:tcBorders>
              <w:top w:val="single" w:sz="2" w:space="0" w:color="000000"/>
              <w:left w:val="single" w:sz="2" w:space="0" w:color="000000"/>
              <w:bottom w:val="single" w:sz="2" w:space="0" w:color="000000"/>
              <w:right w:val="nil"/>
            </w:tcBorders>
            <w:hideMark/>
          </w:tcPr>
          <w:p w14:paraId="4FDC1B3A" w14:textId="77777777" w:rsidR="00396993" w:rsidRDefault="00396993">
            <w:pPr>
              <w:pStyle w:val="a1"/>
              <w:ind w:firstLine="0"/>
              <w:jc w:val="center"/>
              <w:rPr>
                <w:b/>
                <w:bCs/>
              </w:rPr>
            </w:pPr>
            <w:r>
              <w:rPr>
                <w:b/>
                <w:bCs/>
              </w:rPr>
              <w:t>Описание</w:t>
            </w:r>
          </w:p>
        </w:tc>
        <w:tc>
          <w:tcPr>
            <w:tcW w:w="2557" w:type="dxa"/>
            <w:tcBorders>
              <w:top w:val="single" w:sz="2" w:space="0" w:color="000000"/>
              <w:left w:val="single" w:sz="2" w:space="0" w:color="000000"/>
              <w:bottom w:val="single" w:sz="2" w:space="0" w:color="000000"/>
              <w:right w:val="single" w:sz="2" w:space="0" w:color="000000"/>
            </w:tcBorders>
            <w:hideMark/>
          </w:tcPr>
          <w:p w14:paraId="4A0D5D35" w14:textId="77777777" w:rsidR="00396993" w:rsidRDefault="00396993">
            <w:pPr>
              <w:pStyle w:val="a1"/>
              <w:ind w:firstLine="0"/>
              <w:jc w:val="center"/>
            </w:pPr>
            <w:r>
              <w:rPr>
                <w:b/>
                <w:bCs/>
              </w:rPr>
              <w:t>Определения флагов в msp430f5529.h</w:t>
            </w:r>
          </w:p>
        </w:tc>
      </w:tr>
      <w:tr w:rsidR="00396993" w14:paraId="18CDC8B1" w14:textId="77777777" w:rsidTr="00396993">
        <w:tc>
          <w:tcPr>
            <w:tcW w:w="693" w:type="dxa"/>
            <w:tcBorders>
              <w:top w:val="nil"/>
              <w:left w:val="single" w:sz="2" w:space="0" w:color="000000"/>
              <w:bottom w:val="single" w:sz="2" w:space="0" w:color="000000"/>
              <w:right w:val="nil"/>
            </w:tcBorders>
            <w:hideMark/>
          </w:tcPr>
          <w:p w14:paraId="6BA25D01" w14:textId="77777777" w:rsidR="00396993" w:rsidRDefault="00396993">
            <w:pPr>
              <w:pStyle w:val="a1"/>
              <w:ind w:firstLine="0"/>
            </w:pPr>
            <w:r>
              <w:t>15-14</w:t>
            </w:r>
          </w:p>
        </w:tc>
        <w:tc>
          <w:tcPr>
            <w:tcW w:w="1168" w:type="dxa"/>
            <w:tcBorders>
              <w:top w:val="nil"/>
              <w:left w:val="single" w:sz="2" w:space="0" w:color="000000"/>
              <w:bottom w:val="single" w:sz="2" w:space="0" w:color="000000"/>
              <w:right w:val="nil"/>
            </w:tcBorders>
            <w:hideMark/>
          </w:tcPr>
          <w:p w14:paraId="4ED6CE26" w14:textId="77777777" w:rsidR="00396993" w:rsidRDefault="00396993">
            <w:pPr>
              <w:pStyle w:val="a1"/>
              <w:ind w:firstLine="0"/>
            </w:pPr>
            <w:r>
              <w:t>CM</w:t>
            </w:r>
          </w:p>
        </w:tc>
        <w:tc>
          <w:tcPr>
            <w:tcW w:w="596" w:type="dxa"/>
            <w:tcBorders>
              <w:top w:val="nil"/>
              <w:left w:val="single" w:sz="2" w:space="0" w:color="000000"/>
              <w:bottom w:val="single" w:sz="2" w:space="0" w:color="000000"/>
              <w:right w:val="nil"/>
            </w:tcBorders>
            <w:hideMark/>
          </w:tcPr>
          <w:p w14:paraId="21AF591B" w14:textId="77777777" w:rsidR="00396993" w:rsidRDefault="00396993">
            <w:pPr>
              <w:pStyle w:val="a1"/>
              <w:ind w:firstLine="0"/>
            </w:pPr>
            <w:r>
              <w:t>RW</w:t>
            </w:r>
          </w:p>
        </w:tc>
        <w:tc>
          <w:tcPr>
            <w:tcW w:w="830" w:type="dxa"/>
            <w:tcBorders>
              <w:top w:val="nil"/>
              <w:left w:val="single" w:sz="2" w:space="0" w:color="000000"/>
              <w:bottom w:val="single" w:sz="2" w:space="0" w:color="000000"/>
              <w:right w:val="nil"/>
            </w:tcBorders>
            <w:hideMark/>
          </w:tcPr>
          <w:p w14:paraId="5EFA175B" w14:textId="77777777" w:rsidR="00396993" w:rsidRDefault="00396993">
            <w:pPr>
              <w:pStyle w:val="a1"/>
              <w:ind w:firstLine="0"/>
            </w:pPr>
            <w:r>
              <w:t>0h</w:t>
            </w:r>
          </w:p>
        </w:tc>
        <w:tc>
          <w:tcPr>
            <w:tcW w:w="3804" w:type="dxa"/>
            <w:tcBorders>
              <w:top w:val="nil"/>
              <w:left w:val="single" w:sz="2" w:space="0" w:color="000000"/>
              <w:bottom w:val="single" w:sz="2" w:space="0" w:color="000000"/>
              <w:right w:val="nil"/>
            </w:tcBorders>
            <w:hideMark/>
          </w:tcPr>
          <w:p w14:paraId="3B5EE0E4" w14:textId="77777777" w:rsidR="00396993" w:rsidRDefault="00396993">
            <w:pPr>
              <w:pStyle w:val="a1"/>
              <w:ind w:firstLine="0"/>
            </w:pPr>
            <w:r>
              <w:t>Выбор режима захвата</w:t>
            </w:r>
          </w:p>
          <w:p w14:paraId="41E654B5" w14:textId="77777777" w:rsidR="00396993" w:rsidRDefault="00396993">
            <w:pPr>
              <w:pStyle w:val="a1"/>
              <w:ind w:firstLine="0"/>
            </w:pPr>
            <w:r>
              <w:t xml:space="preserve">00 Нет захвата </w:t>
            </w:r>
          </w:p>
          <w:p w14:paraId="3C4C8157" w14:textId="77777777" w:rsidR="00396993" w:rsidRDefault="00396993">
            <w:pPr>
              <w:pStyle w:val="a1"/>
              <w:ind w:firstLine="0"/>
            </w:pPr>
            <w:r>
              <w:t xml:space="preserve">01 Захват по нарастающему (переднему) фронту </w:t>
            </w:r>
          </w:p>
          <w:p w14:paraId="5E0ABB6C" w14:textId="77777777" w:rsidR="00396993" w:rsidRDefault="00396993">
            <w:pPr>
              <w:pStyle w:val="a1"/>
              <w:ind w:firstLine="0"/>
            </w:pPr>
            <w:r>
              <w:t>10 Захват по заднему фронту (сбросу)</w:t>
            </w:r>
          </w:p>
          <w:p w14:paraId="5CC50FC0" w14:textId="77777777" w:rsidR="00396993" w:rsidRDefault="00396993">
            <w:pPr>
              <w:pStyle w:val="a1"/>
              <w:ind w:firstLine="0"/>
            </w:pPr>
            <w:r>
              <w:t>11 Захват как по переднему, так и по заднему фронтам</w:t>
            </w:r>
          </w:p>
        </w:tc>
        <w:tc>
          <w:tcPr>
            <w:tcW w:w="2557" w:type="dxa"/>
            <w:tcBorders>
              <w:top w:val="nil"/>
              <w:left w:val="single" w:sz="2" w:space="0" w:color="000000"/>
              <w:bottom w:val="single" w:sz="2" w:space="0" w:color="000000"/>
              <w:right w:val="single" w:sz="2" w:space="0" w:color="000000"/>
            </w:tcBorders>
          </w:tcPr>
          <w:p w14:paraId="0EFA19B6" w14:textId="77777777" w:rsidR="00396993" w:rsidRDefault="00396993">
            <w:pPr>
              <w:pStyle w:val="a1"/>
              <w:snapToGrid w:val="0"/>
            </w:pPr>
          </w:p>
          <w:p w14:paraId="2BB9103E" w14:textId="77777777" w:rsidR="00396993" w:rsidRDefault="00396993">
            <w:pPr>
              <w:ind w:firstLine="0"/>
              <w:jc w:val="left"/>
              <w:rPr>
                <w:color w:val="000000"/>
              </w:rPr>
            </w:pPr>
            <w:r>
              <w:rPr>
                <w:color w:val="000000"/>
              </w:rPr>
              <w:t>CM_1</w:t>
            </w:r>
          </w:p>
          <w:p w14:paraId="75B0EC0B" w14:textId="77777777" w:rsidR="00396993" w:rsidRDefault="00396993">
            <w:pPr>
              <w:ind w:firstLine="0"/>
              <w:jc w:val="left"/>
              <w:rPr>
                <w:color w:val="000000"/>
              </w:rPr>
            </w:pPr>
            <w:r>
              <w:rPr>
                <w:color w:val="000000"/>
              </w:rPr>
              <w:t>CM_2</w:t>
            </w:r>
          </w:p>
          <w:p w14:paraId="1F5C53D1" w14:textId="77777777" w:rsidR="00396993" w:rsidRDefault="00396993">
            <w:pPr>
              <w:jc w:val="left"/>
              <w:rPr>
                <w:color w:val="000000"/>
              </w:rPr>
            </w:pPr>
          </w:p>
          <w:p w14:paraId="3408291B" w14:textId="77777777" w:rsidR="00396993" w:rsidRDefault="00396993">
            <w:pPr>
              <w:ind w:firstLine="0"/>
              <w:jc w:val="left"/>
              <w:rPr>
                <w:color w:val="000000"/>
              </w:rPr>
            </w:pPr>
            <w:r>
              <w:rPr>
                <w:color w:val="000000"/>
              </w:rPr>
              <w:t>CM_3</w:t>
            </w:r>
          </w:p>
          <w:p w14:paraId="381DC2C8" w14:textId="77777777" w:rsidR="00396993" w:rsidRDefault="00396993">
            <w:pPr>
              <w:jc w:val="left"/>
              <w:rPr>
                <w:color w:val="000000"/>
              </w:rPr>
            </w:pPr>
          </w:p>
          <w:p w14:paraId="68C6418E" w14:textId="77777777" w:rsidR="00396993" w:rsidRDefault="00396993">
            <w:pPr>
              <w:ind w:firstLine="0"/>
              <w:jc w:val="left"/>
            </w:pPr>
            <w:r>
              <w:rPr>
                <w:color w:val="000000"/>
              </w:rPr>
              <w:t>CM_4</w:t>
            </w:r>
          </w:p>
        </w:tc>
      </w:tr>
      <w:tr w:rsidR="00396993" w14:paraId="2D27BC91" w14:textId="77777777" w:rsidTr="00396993">
        <w:tc>
          <w:tcPr>
            <w:tcW w:w="693" w:type="dxa"/>
            <w:tcBorders>
              <w:top w:val="nil"/>
              <w:left w:val="single" w:sz="2" w:space="0" w:color="000000"/>
              <w:bottom w:val="single" w:sz="2" w:space="0" w:color="000000"/>
              <w:right w:val="nil"/>
            </w:tcBorders>
            <w:hideMark/>
          </w:tcPr>
          <w:p w14:paraId="2998FB8E" w14:textId="77777777" w:rsidR="00396993" w:rsidRDefault="00396993">
            <w:pPr>
              <w:pStyle w:val="a1"/>
              <w:ind w:firstLine="0"/>
            </w:pPr>
            <w:r>
              <w:t>13-12</w:t>
            </w:r>
          </w:p>
        </w:tc>
        <w:tc>
          <w:tcPr>
            <w:tcW w:w="1168" w:type="dxa"/>
            <w:tcBorders>
              <w:top w:val="nil"/>
              <w:left w:val="single" w:sz="2" w:space="0" w:color="000000"/>
              <w:bottom w:val="single" w:sz="2" w:space="0" w:color="000000"/>
              <w:right w:val="nil"/>
            </w:tcBorders>
            <w:hideMark/>
          </w:tcPr>
          <w:p w14:paraId="6CF73479" w14:textId="77777777" w:rsidR="00396993" w:rsidRDefault="00396993">
            <w:pPr>
              <w:pStyle w:val="a1"/>
              <w:ind w:firstLine="0"/>
            </w:pPr>
            <w:r>
              <w:t>CCIS</w:t>
            </w:r>
          </w:p>
        </w:tc>
        <w:tc>
          <w:tcPr>
            <w:tcW w:w="596" w:type="dxa"/>
            <w:tcBorders>
              <w:top w:val="nil"/>
              <w:left w:val="single" w:sz="2" w:space="0" w:color="000000"/>
              <w:bottom w:val="single" w:sz="2" w:space="0" w:color="000000"/>
              <w:right w:val="nil"/>
            </w:tcBorders>
            <w:hideMark/>
          </w:tcPr>
          <w:p w14:paraId="62A50782" w14:textId="77777777" w:rsidR="00396993" w:rsidRDefault="00396993">
            <w:pPr>
              <w:pStyle w:val="a1"/>
              <w:ind w:firstLine="0"/>
            </w:pPr>
            <w:r>
              <w:t>RW</w:t>
            </w:r>
          </w:p>
        </w:tc>
        <w:tc>
          <w:tcPr>
            <w:tcW w:w="830" w:type="dxa"/>
            <w:tcBorders>
              <w:top w:val="nil"/>
              <w:left w:val="single" w:sz="2" w:space="0" w:color="000000"/>
              <w:bottom w:val="single" w:sz="2" w:space="0" w:color="000000"/>
              <w:right w:val="nil"/>
            </w:tcBorders>
            <w:hideMark/>
          </w:tcPr>
          <w:p w14:paraId="701DE250" w14:textId="77777777" w:rsidR="00396993" w:rsidRDefault="00396993">
            <w:pPr>
              <w:pStyle w:val="a1"/>
              <w:ind w:firstLine="0"/>
            </w:pPr>
            <w:r>
              <w:t>0h</w:t>
            </w:r>
          </w:p>
        </w:tc>
        <w:tc>
          <w:tcPr>
            <w:tcW w:w="3804" w:type="dxa"/>
            <w:tcBorders>
              <w:top w:val="nil"/>
              <w:left w:val="single" w:sz="2" w:space="0" w:color="000000"/>
              <w:bottom w:val="single" w:sz="2" w:space="0" w:color="000000"/>
              <w:right w:val="nil"/>
            </w:tcBorders>
            <w:hideMark/>
          </w:tcPr>
          <w:p w14:paraId="457FF9F8" w14:textId="77777777" w:rsidR="00396993" w:rsidRDefault="00396993">
            <w:pPr>
              <w:pStyle w:val="a1"/>
              <w:ind w:firstLine="0"/>
            </w:pPr>
            <w:r>
              <w:t>Выбор входа захвата/сравнения. Этими битами выбирается входной сигнал TAxCCR0.</w:t>
            </w:r>
          </w:p>
          <w:p w14:paraId="59A56FF1" w14:textId="77777777" w:rsidR="00396993" w:rsidRDefault="00396993">
            <w:pPr>
              <w:pStyle w:val="a1"/>
              <w:ind w:firstLine="0"/>
            </w:pPr>
            <w:r>
              <w:t xml:space="preserve">00 CCIxA </w:t>
            </w:r>
          </w:p>
          <w:p w14:paraId="3AC44A04" w14:textId="77777777" w:rsidR="00396993" w:rsidRDefault="00396993">
            <w:pPr>
              <w:pStyle w:val="a1"/>
              <w:ind w:firstLine="0"/>
            </w:pPr>
            <w:r>
              <w:t>01 CCIxB</w:t>
            </w:r>
          </w:p>
          <w:p w14:paraId="175850A6" w14:textId="77777777" w:rsidR="00396993" w:rsidRDefault="00396993">
            <w:pPr>
              <w:pStyle w:val="a1"/>
              <w:ind w:firstLine="0"/>
            </w:pPr>
            <w:r>
              <w:t>10 GND</w:t>
            </w:r>
          </w:p>
          <w:p w14:paraId="321AB7F0" w14:textId="77777777" w:rsidR="00396993" w:rsidRDefault="00396993">
            <w:pPr>
              <w:pStyle w:val="a1"/>
              <w:ind w:firstLine="0"/>
            </w:pPr>
            <w:r>
              <w:t>11 VCC</w:t>
            </w:r>
          </w:p>
        </w:tc>
        <w:tc>
          <w:tcPr>
            <w:tcW w:w="2557" w:type="dxa"/>
            <w:tcBorders>
              <w:top w:val="nil"/>
              <w:left w:val="single" w:sz="2" w:space="0" w:color="000000"/>
              <w:bottom w:val="single" w:sz="2" w:space="0" w:color="000000"/>
              <w:right w:val="single" w:sz="2" w:space="0" w:color="000000"/>
            </w:tcBorders>
          </w:tcPr>
          <w:p w14:paraId="460F3E8A" w14:textId="77777777" w:rsidR="00396993" w:rsidRDefault="00396993">
            <w:pPr>
              <w:pStyle w:val="a1"/>
              <w:snapToGrid w:val="0"/>
            </w:pPr>
          </w:p>
          <w:p w14:paraId="51DF117E" w14:textId="77777777" w:rsidR="00396993" w:rsidRDefault="00396993">
            <w:pPr>
              <w:pStyle w:val="a1"/>
            </w:pPr>
          </w:p>
          <w:p w14:paraId="75AEF50C" w14:textId="77777777" w:rsidR="00396993" w:rsidRDefault="00396993">
            <w:pPr>
              <w:pStyle w:val="a1"/>
            </w:pPr>
          </w:p>
          <w:p w14:paraId="53FBCB3D" w14:textId="77777777" w:rsidR="00396993" w:rsidRDefault="00396993">
            <w:pPr>
              <w:ind w:firstLine="0"/>
              <w:jc w:val="left"/>
              <w:rPr>
                <w:color w:val="000000"/>
              </w:rPr>
            </w:pPr>
            <w:r>
              <w:rPr>
                <w:color w:val="000000"/>
              </w:rPr>
              <w:t>CCIS_0</w:t>
            </w:r>
          </w:p>
          <w:p w14:paraId="7DB0C2FD" w14:textId="77777777" w:rsidR="00396993" w:rsidRDefault="00396993">
            <w:pPr>
              <w:ind w:firstLine="0"/>
              <w:jc w:val="left"/>
              <w:rPr>
                <w:color w:val="000000"/>
              </w:rPr>
            </w:pPr>
            <w:r>
              <w:rPr>
                <w:color w:val="000000"/>
              </w:rPr>
              <w:t>CCIS_1</w:t>
            </w:r>
          </w:p>
          <w:p w14:paraId="01357054" w14:textId="77777777" w:rsidR="00396993" w:rsidRDefault="00396993">
            <w:pPr>
              <w:ind w:firstLine="0"/>
              <w:jc w:val="left"/>
              <w:rPr>
                <w:color w:val="000000"/>
              </w:rPr>
            </w:pPr>
            <w:r>
              <w:rPr>
                <w:color w:val="000000"/>
              </w:rPr>
              <w:t>CCIS_2</w:t>
            </w:r>
          </w:p>
          <w:p w14:paraId="7A230946" w14:textId="77777777" w:rsidR="00396993" w:rsidRDefault="00396993">
            <w:pPr>
              <w:ind w:firstLine="0"/>
              <w:jc w:val="left"/>
            </w:pPr>
            <w:r>
              <w:rPr>
                <w:color w:val="000000"/>
              </w:rPr>
              <w:t>CCIS_3</w:t>
            </w:r>
          </w:p>
        </w:tc>
      </w:tr>
      <w:tr w:rsidR="00396993" w14:paraId="0DE51823" w14:textId="77777777" w:rsidTr="00396993">
        <w:tc>
          <w:tcPr>
            <w:tcW w:w="693" w:type="dxa"/>
            <w:tcBorders>
              <w:top w:val="nil"/>
              <w:left w:val="single" w:sz="2" w:space="0" w:color="000000"/>
              <w:bottom w:val="single" w:sz="2" w:space="0" w:color="000000"/>
              <w:right w:val="nil"/>
            </w:tcBorders>
            <w:hideMark/>
          </w:tcPr>
          <w:p w14:paraId="6879C889" w14:textId="77777777" w:rsidR="00396993" w:rsidRDefault="00396993">
            <w:pPr>
              <w:pStyle w:val="a1"/>
              <w:ind w:firstLine="0"/>
            </w:pPr>
            <w:r>
              <w:t>11</w:t>
            </w:r>
          </w:p>
        </w:tc>
        <w:tc>
          <w:tcPr>
            <w:tcW w:w="1168" w:type="dxa"/>
            <w:tcBorders>
              <w:top w:val="nil"/>
              <w:left w:val="single" w:sz="2" w:space="0" w:color="000000"/>
              <w:bottom w:val="single" w:sz="2" w:space="0" w:color="000000"/>
              <w:right w:val="nil"/>
            </w:tcBorders>
            <w:hideMark/>
          </w:tcPr>
          <w:p w14:paraId="230F2303" w14:textId="77777777" w:rsidR="00396993" w:rsidRDefault="00396993">
            <w:pPr>
              <w:pStyle w:val="a1"/>
              <w:ind w:firstLine="0"/>
            </w:pPr>
            <w:r>
              <w:t>SCS</w:t>
            </w:r>
          </w:p>
        </w:tc>
        <w:tc>
          <w:tcPr>
            <w:tcW w:w="596" w:type="dxa"/>
            <w:tcBorders>
              <w:top w:val="nil"/>
              <w:left w:val="single" w:sz="2" w:space="0" w:color="000000"/>
              <w:bottom w:val="single" w:sz="2" w:space="0" w:color="000000"/>
              <w:right w:val="nil"/>
            </w:tcBorders>
            <w:hideMark/>
          </w:tcPr>
          <w:p w14:paraId="16BEEB81" w14:textId="77777777" w:rsidR="00396993" w:rsidRDefault="00396993">
            <w:pPr>
              <w:pStyle w:val="a1"/>
              <w:ind w:firstLine="0"/>
            </w:pPr>
            <w:r>
              <w:t>RW</w:t>
            </w:r>
          </w:p>
        </w:tc>
        <w:tc>
          <w:tcPr>
            <w:tcW w:w="830" w:type="dxa"/>
            <w:tcBorders>
              <w:top w:val="nil"/>
              <w:left w:val="single" w:sz="2" w:space="0" w:color="000000"/>
              <w:bottom w:val="single" w:sz="2" w:space="0" w:color="000000"/>
              <w:right w:val="nil"/>
            </w:tcBorders>
            <w:hideMark/>
          </w:tcPr>
          <w:p w14:paraId="355D7D4B" w14:textId="77777777" w:rsidR="00396993" w:rsidRDefault="00396993">
            <w:pPr>
              <w:pStyle w:val="a1"/>
              <w:ind w:firstLine="0"/>
            </w:pPr>
            <w:r>
              <w:t>0h</w:t>
            </w:r>
          </w:p>
        </w:tc>
        <w:tc>
          <w:tcPr>
            <w:tcW w:w="3804" w:type="dxa"/>
            <w:tcBorders>
              <w:top w:val="nil"/>
              <w:left w:val="single" w:sz="2" w:space="0" w:color="000000"/>
              <w:bottom w:val="single" w:sz="2" w:space="0" w:color="000000"/>
              <w:right w:val="nil"/>
            </w:tcBorders>
            <w:hideMark/>
          </w:tcPr>
          <w:p w14:paraId="5E9C8062" w14:textId="77777777" w:rsidR="00396993" w:rsidRDefault="00396993">
            <w:pPr>
              <w:pStyle w:val="a1"/>
              <w:ind w:firstLine="0"/>
            </w:pPr>
            <w:r>
              <w:t>Синхронизация источника захвата. Используется для синхронизации входного сигнала захвата с тактовым сигналом таймера</w:t>
            </w:r>
          </w:p>
          <w:p w14:paraId="34F61D26" w14:textId="77777777" w:rsidR="00396993" w:rsidRDefault="00396993">
            <w:pPr>
              <w:pStyle w:val="a1"/>
              <w:ind w:firstLine="0"/>
            </w:pPr>
            <w:r>
              <w:t xml:space="preserve">0 Асинхронный захват </w:t>
            </w:r>
          </w:p>
          <w:p w14:paraId="60C903B5" w14:textId="77777777" w:rsidR="00396993" w:rsidRDefault="00396993">
            <w:pPr>
              <w:pStyle w:val="a1"/>
              <w:ind w:firstLine="0"/>
              <w:rPr>
                <w:color w:val="000000"/>
              </w:rPr>
            </w:pPr>
            <w:r>
              <w:t>1 Синхронный захват</w:t>
            </w:r>
          </w:p>
        </w:tc>
        <w:tc>
          <w:tcPr>
            <w:tcW w:w="2557" w:type="dxa"/>
            <w:tcBorders>
              <w:top w:val="nil"/>
              <w:left w:val="single" w:sz="2" w:space="0" w:color="000000"/>
              <w:bottom w:val="single" w:sz="2" w:space="0" w:color="000000"/>
              <w:right w:val="single" w:sz="2" w:space="0" w:color="000000"/>
            </w:tcBorders>
            <w:hideMark/>
          </w:tcPr>
          <w:p w14:paraId="1AA02CD8" w14:textId="77777777" w:rsidR="00396993" w:rsidRDefault="00396993">
            <w:pPr>
              <w:ind w:firstLine="0"/>
              <w:jc w:val="left"/>
            </w:pPr>
            <w:r>
              <w:rPr>
                <w:color w:val="000000"/>
              </w:rPr>
              <w:t>SCS</w:t>
            </w:r>
          </w:p>
        </w:tc>
      </w:tr>
      <w:tr w:rsidR="00396993" w14:paraId="74E8747E" w14:textId="77777777" w:rsidTr="00396993">
        <w:tc>
          <w:tcPr>
            <w:tcW w:w="693" w:type="dxa"/>
            <w:tcBorders>
              <w:top w:val="nil"/>
              <w:left w:val="single" w:sz="2" w:space="0" w:color="000000"/>
              <w:bottom w:val="single" w:sz="2" w:space="0" w:color="000000"/>
              <w:right w:val="nil"/>
            </w:tcBorders>
            <w:hideMark/>
          </w:tcPr>
          <w:p w14:paraId="28DBBD00" w14:textId="77777777" w:rsidR="00396993" w:rsidRDefault="00396993">
            <w:pPr>
              <w:pStyle w:val="a1"/>
              <w:ind w:firstLine="0"/>
            </w:pPr>
            <w:r>
              <w:t>10</w:t>
            </w:r>
          </w:p>
        </w:tc>
        <w:tc>
          <w:tcPr>
            <w:tcW w:w="1168" w:type="dxa"/>
            <w:tcBorders>
              <w:top w:val="nil"/>
              <w:left w:val="single" w:sz="2" w:space="0" w:color="000000"/>
              <w:bottom w:val="single" w:sz="2" w:space="0" w:color="000000"/>
              <w:right w:val="nil"/>
            </w:tcBorders>
            <w:hideMark/>
          </w:tcPr>
          <w:p w14:paraId="10EE6B04" w14:textId="77777777" w:rsidR="00396993" w:rsidRDefault="00396993">
            <w:pPr>
              <w:pStyle w:val="a1"/>
              <w:ind w:firstLine="0"/>
            </w:pPr>
            <w:r>
              <w:t>SCCI</w:t>
            </w:r>
          </w:p>
        </w:tc>
        <w:tc>
          <w:tcPr>
            <w:tcW w:w="596" w:type="dxa"/>
            <w:tcBorders>
              <w:top w:val="nil"/>
              <w:left w:val="single" w:sz="2" w:space="0" w:color="000000"/>
              <w:bottom w:val="single" w:sz="2" w:space="0" w:color="000000"/>
              <w:right w:val="nil"/>
            </w:tcBorders>
            <w:hideMark/>
          </w:tcPr>
          <w:p w14:paraId="258C2CE8" w14:textId="77777777" w:rsidR="00396993" w:rsidRDefault="00396993">
            <w:pPr>
              <w:pStyle w:val="a1"/>
              <w:ind w:firstLine="0"/>
            </w:pPr>
            <w:r>
              <w:t>RW</w:t>
            </w:r>
          </w:p>
        </w:tc>
        <w:tc>
          <w:tcPr>
            <w:tcW w:w="830" w:type="dxa"/>
            <w:tcBorders>
              <w:top w:val="nil"/>
              <w:left w:val="single" w:sz="2" w:space="0" w:color="000000"/>
              <w:bottom w:val="single" w:sz="2" w:space="0" w:color="000000"/>
              <w:right w:val="nil"/>
            </w:tcBorders>
            <w:hideMark/>
          </w:tcPr>
          <w:p w14:paraId="0DA37974" w14:textId="77777777" w:rsidR="00396993" w:rsidRDefault="00396993">
            <w:pPr>
              <w:pStyle w:val="a1"/>
              <w:ind w:firstLine="0"/>
            </w:pPr>
            <w:r>
              <w:t>0h</w:t>
            </w:r>
          </w:p>
        </w:tc>
        <w:tc>
          <w:tcPr>
            <w:tcW w:w="3804" w:type="dxa"/>
            <w:tcBorders>
              <w:top w:val="nil"/>
              <w:left w:val="single" w:sz="2" w:space="0" w:color="000000"/>
              <w:bottom w:val="single" w:sz="2" w:space="0" w:color="000000"/>
              <w:right w:val="nil"/>
            </w:tcBorders>
            <w:hideMark/>
          </w:tcPr>
          <w:p w14:paraId="53772152" w14:textId="77777777" w:rsidR="00396993" w:rsidRDefault="00396993">
            <w:pPr>
              <w:pStyle w:val="a1"/>
              <w:ind w:firstLine="0"/>
              <w:rPr>
                <w:color w:val="000000"/>
              </w:rPr>
            </w:pPr>
            <w:r>
              <w:t>Синхронизация входа захвата/сравнения. Выбранный входной сигнал CCI  фиксируется по сигналу EQUx и может быть прочитан через этот бит</w:t>
            </w:r>
          </w:p>
        </w:tc>
        <w:tc>
          <w:tcPr>
            <w:tcW w:w="2557" w:type="dxa"/>
            <w:tcBorders>
              <w:top w:val="nil"/>
              <w:left w:val="single" w:sz="2" w:space="0" w:color="000000"/>
              <w:bottom w:val="single" w:sz="2" w:space="0" w:color="000000"/>
              <w:right w:val="single" w:sz="2" w:space="0" w:color="000000"/>
            </w:tcBorders>
          </w:tcPr>
          <w:p w14:paraId="1C4619E3" w14:textId="77777777" w:rsidR="00396993" w:rsidRDefault="00396993">
            <w:pPr>
              <w:ind w:firstLine="0"/>
              <w:jc w:val="left"/>
              <w:rPr>
                <w:color w:val="000000"/>
              </w:rPr>
            </w:pPr>
            <w:r>
              <w:rPr>
                <w:color w:val="000000"/>
              </w:rPr>
              <w:t>CCIS0</w:t>
            </w:r>
          </w:p>
          <w:p w14:paraId="485BDDCD" w14:textId="77777777" w:rsidR="00396993" w:rsidRDefault="00396993">
            <w:pPr>
              <w:ind w:firstLine="0"/>
              <w:jc w:val="left"/>
            </w:pPr>
            <w:r>
              <w:rPr>
                <w:color w:val="000000"/>
              </w:rPr>
              <w:t>CCIS1</w:t>
            </w:r>
          </w:p>
          <w:p w14:paraId="0758CE21" w14:textId="77777777" w:rsidR="00396993" w:rsidRDefault="00396993">
            <w:pPr>
              <w:pStyle w:val="a1"/>
            </w:pPr>
          </w:p>
        </w:tc>
      </w:tr>
      <w:tr w:rsidR="00396993" w14:paraId="44D2028E" w14:textId="77777777" w:rsidTr="00396993">
        <w:tc>
          <w:tcPr>
            <w:tcW w:w="693" w:type="dxa"/>
            <w:tcBorders>
              <w:top w:val="nil"/>
              <w:left w:val="single" w:sz="2" w:space="0" w:color="000000"/>
              <w:bottom w:val="single" w:sz="2" w:space="0" w:color="000000"/>
              <w:right w:val="nil"/>
            </w:tcBorders>
            <w:hideMark/>
          </w:tcPr>
          <w:p w14:paraId="14CA01EF" w14:textId="77777777" w:rsidR="00396993" w:rsidRDefault="00396993">
            <w:pPr>
              <w:pStyle w:val="a1"/>
              <w:ind w:firstLine="0"/>
            </w:pPr>
            <w:r>
              <w:t>8</w:t>
            </w:r>
          </w:p>
        </w:tc>
        <w:tc>
          <w:tcPr>
            <w:tcW w:w="1168" w:type="dxa"/>
            <w:tcBorders>
              <w:top w:val="nil"/>
              <w:left w:val="single" w:sz="2" w:space="0" w:color="000000"/>
              <w:bottom w:val="single" w:sz="2" w:space="0" w:color="000000"/>
              <w:right w:val="nil"/>
            </w:tcBorders>
            <w:hideMark/>
          </w:tcPr>
          <w:p w14:paraId="24B8E08D" w14:textId="77777777" w:rsidR="00396993" w:rsidRDefault="00396993">
            <w:pPr>
              <w:pStyle w:val="a1"/>
              <w:ind w:firstLine="0"/>
            </w:pPr>
            <w:r>
              <w:t>CAP</w:t>
            </w:r>
          </w:p>
        </w:tc>
        <w:tc>
          <w:tcPr>
            <w:tcW w:w="596" w:type="dxa"/>
            <w:tcBorders>
              <w:top w:val="nil"/>
              <w:left w:val="single" w:sz="2" w:space="0" w:color="000000"/>
              <w:bottom w:val="single" w:sz="2" w:space="0" w:color="000000"/>
              <w:right w:val="nil"/>
            </w:tcBorders>
            <w:hideMark/>
          </w:tcPr>
          <w:p w14:paraId="638B59F0" w14:textId="77777777" w:rsidR="00396993" w:rsidRDefault="00396993">
            <w:pPr>
              <w:pStyle w:val="a1"/>
              <w:ind w:firstLine="0"/>
            </w:pPr>
            <w:r>
              <w:t>RW</w:t>
            </w:r>
          </w:p>
        </w:tc>
        <w:tc>
          <w:tcPr>
            <w:tcW w:w="830" w:type="dxa"/>
            <w:tcBorders>
              <w:top w:val="nil"/>
              <w:left w:val="single" w:sz="2" w:space="0" w:color="000000"/>
              <w:bottom w:val="single" w:sz="2" w:space="0" w:color="000000"/>
              <w:right w:val="nil"/>
            </w:tcBorders>
            <w:hideMark/>
          </w:tcPr>
          <w:p w14:paraId="7406286C" w14:textId="77777777" w:rsidR="00396993" w:rsidRDefault="00396993">
            <w:pPr>
              <w:pStyle w:val="a1"/>
              <w:ind w:firstLine="0"/>
            </w:pPr>
            <w:r>
              <w:t>0h</w:t>
            </w:r>
          </w:p>
        </w:tc>
        <w:tc>
          <w:tcPr>
            <w:tcW w:w="3804" w:type="dxa"/>
            <w:tcBorders>
              <w:top w:val="nil"/>
              <w:left w:val="single" w:sz="2" w:space="0" w:color="000000"/>
              <w:bottom w:val="single" w:sz="2" w:space="0" w:color="000000"/>
              <w:right w:val="nil"/>
            </w:tcBorders>
            <w:hideMark/>
          </w:tcPr>
          <w:p w14:paraId="2B49A814" w14:textId="77777777" w:rsidR="00396993" w:rsidRDefault="00396993">
            <w:pPr>
              <w:pStyle w:val="a1"/>
              <w:ind w:firstLine="0"/>
            </w:pPr>
            <w:r>
              <w:t xml:space="preserve">Выбор режима захвата </w:t>
            </w:r>
          </w:p>
          <w:p w14:paraId="43C1D005" w14:textId="77777777" w:rsidR="00396993" w:rsidRDefault="00396993">
            <w:pPr>
              <w:pStyle w:val="a1"/>
              <w:ind w:firstLine="0"/>
            </w:pPr>
            <w:r>
              <w:t xml:space="preserve">0 Режим сравнения </w:t>
            </w:r>
          </w:p>
          <w:p w14:paraId="7D5637F7" w14:textId="77777777" w:rsidR="00396993" w:rsidRDefault="00396993">
            <w:pPr>
              <w:pStyle w:val="a1"/>
              <w:ind w:firstLine="0"/>
              <w:rPr>
                <w:color w:val="000000"/>
              </w:rPr>
            </w:pPr>
            <w:r>
              <w:t>1 Режим захвата</w:t>
            </w:r>
          </w:p>
        </w:tc>
        <w:tc>
          <w:tcPr>
            <w:tcW w:w="2557" w:type="dxa"/>
            <w:tcBorders>
              <w:top w:val="nil"/>
              <w:left w:val="single" w:sz="2" w:space="0" w:color="000000"/>
              <w:bottom w:val="single" w:sz="2" w:space="0" w:color="000000"/>
              <w:right w:val="single" w:sz="2" w:space="0" w:color="000000"/>
            </w:tcBorders>
          </w:tcPr>
          <w:p w14:paraId="6FADEB00" w14:textId="77777777" w:rsidR="00396993" w:rsidRDefault="00396993">
            <w:pPr>
              <w:ind w:firstLine="0"/>
              <w:jc w:val="left"/>
            </w:pPr>
            <w:r>
              <w:rPr>
                <w:color w:val="000000"/>
              </w:rPr>
              <w:t>CAP</w:t>
            </w:r>
          </w:p>
          <w:p w14:paraId="7E1D4AF8" w14:textId="77777777" w:rsidR="00396993" w:rsidRDefault="00396993">
            <w:pPr>
              <w:pStyle w:val="a1"/>
              <w:ind w:firstLine="0"/>
            </w:pPr>
          </w:p>
        </w:tc>
      </w:tr>
      <w:tr w:rsidR="00396993" w14:paraId="18A4A88A" w14:textId="77777777" w:rsidTr="00396993">
        <w:tc>
          <w:tcPr>
            <w:tcW w:w="693" w:type="dxa"/>
            <w:tcBorders>
              <w:top w:val="nil"/>
              <w:left w:val="single" w:sz="2" w:space="0" w:color="000000"/>
              <w:bottom w:val="single" w:sz="2" w:space="0" w:color="000000"/>
              <w:right w:val="nil"/>
            </w:tcBorders>
            <w:hideMark/>
          </w:tcPr>
          <w:p w14:paraId="47B8E22B" w14:textId="77777777" w:rsidR="00396993" w:rsidRDefault="00396993">
            <w:pPr>
              <w:pStyle w:val="a1"/>
              <w:ind w:firstLine="0"/>
            </w:pPr>
            <w:r>
              <w:t>7-5</w:t>
            </w:r>
          </w:p>
        </w:tc>
        <w:tc>
          <w:tcPr>
            <w:tcW w:w="1168" w:type="dxa"/>
            <w:tcBorders>
              <w:top w:val="nil"/>
              <w:left w:val="single" w:sz="2" w:space="0" w:color="000000"/>
              <w:bottom w:val="single" w:sz="2" w:space="0" w:color="000000"/>
              <w:right w:val="nil"/>
            </w:tcBorders>
            <w:hideMark/>
          </w:tcPr>
          <w:p w14:paraId="1AC96AA2" w14:textId="77777777" w:rsidR="00396993" w:rsidRDefault="00396993">
            <w:pPr>
              <w:pStyle w:val="a1"/>
              <w:ind w:firstLine="0"/>
            </w:pPr>
            <w:r>
              <w:t>OUTMOD</w:t>
            </w:r>
          </w:p>
        </w:tc>
        <w:tc>
          <w:tcPr>
            <w:tcW w:w="596" w:type="dxa"/>
            <w:tcBorders>
              <w:top w:val="nil"/>
              <w:left w:val="single" w:sz="2" w:space="0" w:color="000000"/>
              <w:bottom w:val="single" w:sz="2" w:space="0" w:color="000000"/>
              <w:right w:val="nil"/>
            </w:tcBorders>
            <w:hideMark/>
          </w:tcPr>
          <w:p w14:paraId="3C0C889E" w14:textId="77777777" w:rsidR="00396993" w:rsidRDefault="00396993">
            <w:pPr>
              <w:pStyle w:val="a1"/>
              <w:ind w:firstLine="0"/>
            </w:pPr>
            <w:r>
              <w:t>RW</w:t>
            </w:r>
          </w:p>
        </w:tc>
        <w:tc>
          <w:tcPr>
            <w:tcW w:w="830" w:type="dxa"/>
            <w:tcBorders>
              <w:top w:val="nil"/>
              <w:left w:val="single" w:sz="2" w:space="0" w:color="000000"/>
              <w:bottom w:val="single" w:sz="2" w:space="0" w:color="000000"/>
              <w:right w:val="nil"/>
            </w:tcBorders>
            <w:hideMark/>
          </w:tcPr>
          <w:p w14:paraId="47E1DEFA" w14:textId="77777777" w:rsidR="00396993" w:rsidRDefault="00396993">
            <w:pPr>
              <w:pStyle w:val="a1"/>
              <w:ind w:firstLine="0"/>
            </w:pPr>
            <w:r>
              <w:t>0h</w:t>
            </w:r>
          </w:p>
        </w:tc>
        <w:tc>
          <w:tcPr>
            <w:tcW w:w="3804" w:type="dxa"/>
            <w:tcBorders>
              <w:top w:val="nil"/>
              <w:left w:val="single" w:sz="2" w:space="0" w:color="000000"/>
              <w:bottom w:val="single" w:sz="2" w:space="0" w:color="000000"/>
              <w:right w:val="nil"/>
            </w:tcBorders>
            <w:hideMark/>
          </w:tcPr>
          <w:p w14:paraId="3F3404E5" w14:textId="77777777" w:rsidR="00396993" w:rsidRDefault="00396993">
            <w:pPr>
              <w:pStyle w:val="a1"/>
              <w:ind w:firstLine="0"/>
            </w:pPr>
            <w:r>
              <w:t>Выбор режима выхода. Режимы 2, 3, 6 и 7 не пригодны для TAxCCR0, поскольку EQUx=EQU0.</w:t>
            </w:r>
          </w:p>
          <w:p w14:paraId="49ACAA7F" w14:textId="77777777" w:rsidR="00396993" w:rsidRDefault="00396993">
            <w:pPr>
              <w:pStyle w:val="a1"/>
              <w:ind w:firstLine="0"/>
            </w:pPr>
            <w:r>
              <w:t xml:space="preserve">000 Значение бита OUT </w:t>
            </w:r>
          </w:p>
          <w:p w14:paraId="001593CC" w14:textId="77777777" w:rsidR="00396993" w:rsidRDefault="00396993">
            <w:pPr>
              <w:pStyle w:val="a1"/>
              <w:ind w:firstLine="0"/>
            </w:pPr>
            <w:r>
              <w:t xml:space="preserve">001 Установка </w:t>
            </w:r>
          </w:p>
          <w:p w14:paraId="56D39B6D" w14:textId="77777777" w:rsidR="00396993" w:rsidRDefault="00396993">
            <w:pPr>
              <w:pStyle w:val="a1"/>
              <w:ind w:firstLine="0"/>
            </w:pPr>
            <w:r>
              <w:t xml:space="preserve">010 Переключение/сброс </w:t>
            </w:r>
          </w:p>
          <w:p w14:paraId="0EFE85C9" w14:textId="77777777" w:rsidR="00396993" w:rsidRDefault="00396993">
            <w:pPr>
              <w:pStyle w:val="a1"/>
              <w:ind w:firstLine="0"/>
            </w:pPr>
            <w:r>
              <w:t xml:space="preserve">011 Установка/сброс </w:t>
            </w:r>
          </w:p>
          <w:p w14:paraId="555F2152" w14:textId="77777777" w:rsidR="00396993" w:rsidRDefault="00396993">
            <w:pPr>
              <w:pStyle w:val="a1"/>
              <w:ind w:firstLine="0"/>
            </w:pPr>
            <w:r>
              <w:t xml:space="preserve">100 Переключение </w:t>
            </w:r>
          </w:p>
          <w:p w14:paraId="3D8E348F" w14:textId="77777777" w:rsidR="00396993" w:rsidRDefault="00396993">
            <w:pPr>
              <w:pStyle w:val="a1"/>
              <w:ind w:firstLine="0"/>
            </w:pPr>
            <w:r>
              <w:t>101 Сброс</w:t>
            </w:r>
          </w:p>
          <w:p w14:paraId="13832FC3" w14:textId="77777777" w:rsidR="00396993" w:rsidRDefault="00396993">
            <w:pPr>
              <w:pStyle w:val="a1"/>
              <w:ind w:firstLine="0"/>
            </w:pPr>
            <w:r>
              <w:t xml:space="preserve">110 Переключение/установка </w:t>
            </w:r>
          </w:p>
          <w:p w14:paraId="2ACC0F34" w14:textId="77777777" w:rsidR="00396993" w:rsidRDefault="00396993">
            <w:pPr>
              <w:pStyle w:val="a1"/>
              <w:ind w:firstLine="0"/>
              <w:rPr>
                <w:color w:val="000000"/>
              </w:rPr>
            </w:pPr>
            <w:r>
              <w:t>111 Сброс/установка</w:t>
            </w:r>
          </w:p>
        </w:tc>
        <w:tc>
          <w:tcPr>
            <w:tcW w:w="2557" w:type="dxa"/>
            <w:tcBorders>
              <w:top w:val="nil"/>
              <w:left w:val="single" w:sz="2" w:space="0" w:color="000000"/>
              <w:bottom w:val="single" w:sz="2" w:space="0" w:color="000000"/>
              <w:right w:val="single" w:sz="2" w:space="0" w:color="000000"/>
            </w:tcBorders>
          </w:tcPr>
          <w:p w14:paraId="716FFCAE" w14:textId="77777777" w:rsidR="00396993" w:rsidRPr="00396993" w:rsidRDefault="00396993">
            <w:pPr>
              <w:snapToGrid w:val="0"/>
              <w:ind w:firstLine="0"/>
              <w:jc w:val="left"/>
              <w:rPr>
                <w:color w:val="000000"/>
                <w:lang w:val="en-US"/>
              </w:rPr>
            </w:pPr>
          </w:p>
          <w:p w14:paraId="703D814A" w14:textId="77777777" w:rsidR="00396993" w:rsidRPr="00396993" w:rsidRDefault="00396993">
            <w:pPr>
              <w:ind w:firstLine="0"/>
              <w:jc w:val="left"/>
              <w:rPr>
                <w:color w:val="000000"/>
                <w:lang w:val="en-US"/>
              </w:rPr>
            </w:pPr>
          </w:p>
          <w:p w14:paraId="0295EB3F" w14:textId="77777777" w:rsidR="00396993" w:rsidRPr="00396993" w:rsidRDefault="00396993">
            <w:pPr>
              <w:ind w:firstLine="0"/>
              <w:jc w:val="left"/>
              <w:rPr>
                <w:color w:val="000000"/>
                <w:lang w:val="en-US"/>
              </w:rPr>
            </w:pPr>
          </w:p>
          <w:p w14:paraId="4C6E9100" w14:textId="77777777" w:rsidR="00396993" w:rsidRPr="00396993" w:rsidRDefault="00396993">
            <w:pPr>
              <w:ind w:firstLine="0"/>
              <w:jc w:val="left"/>
              <w:rPr>
                <w:color w:val="000000"/>
                <w:lang w:val="en-US"/>
              </w:rPr>
            </w:pPr>
            <w:r w:rsidRPr="00396993">
              <w:rPr>
                <w:color w:val="000000"/>
                <w:lang w:val="en-US"/>
              </w:rPr>
              <w:t>OUTMOD_0</w:t>
            </w:r>
          </w:p>
          <w:p w14:paraId="48BD80EC" w14:textId="77777777" w:rsidR="00396993" w:rsidRPr="00396993" w:rsidRDefault="00396993">
            <w:pPr>
              <w:ind w:firstLine="0"/>
              <w:jc w:val="left"/>
              <w:rPr>
                <w:color w:val="000000"/>
                <w:lang w:val="en-US"/>
              </w:rPr>
            </w:pPr>
            <w:r w:rsidRPr="00396993">
              <w:rPr>
                <w:color w:val="000000"/>
                <w:lang w:val="en-US"/>
              </w:rPr>
              <w:t>OUTMOD_1</w:t>
            </w:r>
          </w:p>
          <w:p w14:paraId="2907B900" w14:textId="77777777" w:rsidR="00396993" w:rsidRPr="00396993" w:rsidRDefault="00396993">
            <w:pPr>
              <w:ind w:firstLine="0"/>
              <w:jc w:val="left"/>
              <w:rPr>
                <w:color w:val="000000"/>
                <w:lang w:val="en-US"/>
              </w:rPr>
            </w:pPr>
            <w:r w:rsidRPr="00396993">
              <w:rPr>
                <w:color w:val="000000"/>
                <w:lang w:val="en-US"/>
              </w:rPr>
              <w:t>OUTMOD_2</w:t>
            </w:r>
          </w:p>
          <w:p w14:paraId="2850F19E" w14:textId="77777777" w:rsidR="00396993" w:rsidRPr="00396993" w:rsidRDefault="00396993">
            <w:pPr>
              <w:ind w:firstLine="0"/>
              <w:jc w:val="left"/>
              <w:rPr>
                <w:color w:val="000000"/>
                <w:lang w:val="en-US"/>
              </w:rPr>
            </w:pPr>
            <w:r w:rsidRPr="00396993">
              <w:rPr>
                <w:color w:val="000000"/>
                <w:lang w:val="en-US"/>
              </w:rPr>
              <w:t>OUTMOD_3</w:t>
            </w:r>
          </w:p>
          <w:p w14:paraId="44521237" w14:textId="77777777" w:rsidR="00396993" w:rsidRPr="00396993" w:rsidRDefault="00396993">
            <w:pPr>
              <w:ind w:firstLine="0"/>
              <w:jc w:val="left"/>
              <w:rPr>
                <w:color w:val="000000"/>
                <w:lang w:val="en-US"/>
              </w:rPr>
            </w:pPr>
            <w:r w:rsidRPr="00396993">
              <w:rPr>
                <w:color w:val="000000"/>
                <w:lang w:val="en-US"/>
              </w:rPr>
              <w:t>OUTMOD_4</w:t>
            </w:r>
          </w:p>
          <w:p w14:paraId="1B919D54" w14:textId="77777777" w:rsidR="00396993" w:rsidRDefault="00396993">
            <w:pPr>
              <w:ind w:firstLine="0"/>
              <w:jc w:val="left"/>
              <w:rPr>
                <w:color w:val="000000"/>
              </w:rPr>
            </w:pPr>
            <w:r>
              <w:rPr>
                <w:color w:val="000000"/>
              </w:rPr>
              <w:t>OUTMOD_5</w:t>
            </w:r>
          </w:p>
          <w:p w14:paraId="3C4D4EB9" w14:textId="77777777" w:rsidR="00396993" w:rsidRDefault="00396993">
            <w:pPr>
              <w:ind w:firstLine="0"/>
              <w:jc w:val="left"/>
              <w:rPr>
                <w:color w:val="000000"/>
              </w:rPr>
            </w:pPr>
            <w:r>
              <w:rPr>
                <w:color w:val="000000"/>
              </w:rPr>
              <w:t>OUTMOD_6</w:t>
            </w:r>
          </w:p>
          <w:p w14:paraId="7CD1D350" w14:textId="77777777" w:rsidR="00396993" w:rsidRDefault="00396993">
            <w:pPr>
              <w:ind w:firstLine="0"/>
              <w:jc w:val="left"/>
            </w:pPr>
            <w:r>
              <w:rPr>
                <w:color w:val="000000"/>
              </w:rPr>
              <w:t>OUTMOD_7</w:t>
            </w:r>
          </w:p>
        </w:tc>
      </w:tr>
    </w:tbl>
    <w:p w14:paraId="7FE26F00" w14:textId="77777777" w:rsidR="00396993" w:rsidRDefault="00396993" w:rsidP="00396993">
      <w:pPr>
        <w:pStyle w:val="BodyText"/>
        <w:spacing w:after="0"/>
        <w:rPr>
          <w:sz w:val="28"/>
          <w:szCs w:val="28"/>
        </w:rPr>
      </w:pPr>
    </w:p>
    <w:p w14:paraId="2CC94E09" w14:textId="77777777" w:rsidR="00396993" w:rsidRDefault="00396993" w:rsidP="00396993">
      <w:pPr>
        <w:pStyle w:val="BodyText"/>
        <w:spacing w:after="0"/>
        <w:rPr>
          <w:sz w:val="28"/>
          <w:szCs w:val="28"/>
        </w:rPr>
      </w:pPr>
    </w:p>
    <w:p w14:paraId="41C36CA3" w14:textId="77777777" w:rsidR="00396993" w:rsidRDefault="00396993" w:rsidP="00396993">
      <w:pPr>
        <w:pStyle w:val="BodyText"/>
        <w:spacing w:after="0"/>
        <w:rPr>
          <w:sz w:val="28"/>
          <w:szCs w:val="28"/>
        </w:rPr>
      </w:pPr>
    </w:p>
    <w:p w14:paraId="012B79FE" w14:textId="77777777" w:rsidR="00396993" w:rsidRDefault="00396993" w:rsidP="00396993">
      <w:pPr>
        <w:pStyle w:val="BodyText"/>
        <w:spacing w:after="0"/>
        <w:rPr>
          <w:sz w:val="28"/>
          <w:szCs w:val="28"/>
        </w:rPr>
      </w:pPr>
    </w:p>
    <w:p w14:paraId="7BF3B167" w14:textId="77777777" w:rsidR="00396993" w:rsidRDefault="00396993" w:rsidP="00396993">
      <w:pPr>
        <w:pStyle w:val="BodyText"/>
        <w:rPr>
          <w:b/>
          <w:bCs/>
        </w:rPr>
      </w:pPr>
      <w:r>
        <w:rPr>
          <w:sz w:val="28"/>
          <w:szCs w:val="28"/>
        </w:rPr>
        <w:t xml:space="preserve">Окончание табл. 2.6 </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693"/>
        <w:gridCol w:w="1168"/>
        <w:gridCol w:w="596"/>
        <w:gridCol w:w="798"/>
        <w:gridCol w:w="3836"/>
        <w:gridCol w:w="2557"/>
      </w:tblGrid>
      <w:tr w:rsidR="00396993" w14:paraId="2C75A249" w14:textId="77777777" w:rsidTr="00396993">
        <w:tc>
          <w:tcPr>
            <w:tcW w:w="693" w:type="dxa"/>
            <w:tcBorders>
              <w:top w:val="single" w:sz="2" w:space="0" w:color="000000"/>
              <w:left w:val="single" w:sz="2" w:space="0" w:color="000000"/>
              <w:bottom w:val="single" w:sz="2" w:space="0" w:color="000000"/>
              <w:right w:val="nil"/>
            </w:tcBorders>
            <w:hideMark/>
          </w:tcPr>
          <w:p w14:paraId="4EE9BC19" w14:textId="77777777" w:rsidR="00396993" w:rsidRDefault="00396993">
            <w:pPr>
              <w:pStyle w:val="a1"/>
              <w:ind w:firstLine="0"/>
              <w:jc w:val="center"/>
              <w:rPr>
                <w:b/>
                <w:bCs/>
              </w:rPr>
            </w:pPr>
            <w:r>
              <w:rPr>
                <w:b/>
                <w:bCs/>
              </w:rPr>
              <w:t>Бит</w:t>
            </w:r>
          </w:p>
        </w:tc>
        <w:tc>
          <w:tcPr>
            <w:tcW w:w="1168" w:type="dxa"/>
            <w:tcBorders>
              <w:top w:val="single" w:sz="2" w:space="0" w:color="000000"/>
              <w:left w:val="single" w:sz="2" w:space="0" w:color="000000"/>
              <w:bottom w:val="single" w:sz="2" w:space="0" w:color="000000"/>
              <w:right w:val="nil"/>
            </w:tcBorders>
            <w:hideMark/>
          </w:tcPr>
          <w:p w14:paraId="77E1DDE0" w14:textId="77777777" w:rsidR="00396993" w:rsidRDefault="00396993">
            <w:pPr>
              <w:pStyle w:val="a1"/>
              <w:ind w:firstLine="0"/>
              <w:jc w:val="center"/>
              <w:rPr>
                <w:b/>
                <w:bCs/>
              </w:rPr>
            </w:pPr>
            <w:r>
              <w:rPr>
                <w:b/>
                <w:bCs/>
              </w:rPr>
              <w:t>Поле</w:t>
            </w:r>
          </w:p>
        </w:tc>
        <w:tc>
          <w:tcPr>
            <w:tcW w:w="596" w:type="dxa"/>
            <w:tcBorders>
              <w:top w:val="single" w:sz="2" w:space="0" w:color="000000"/>
              <w:left w:val="single" w:sz="2" w:space="0" w:color="000000"/>
              <w:bottom w:val="single" w:sz="2" w:space="0" w:color="000000"/>
              <w:right w:val="nil"/>
            </w:tcBorders>
            <w:hideMark/>
          </w:tcPr>
          <w:p w14:paraId="2F09CF90" w14:textId="77777777" w:rsidR="00396993" w:rsidRDefault="00396993">
            <w:pPr>
              <w:pStyle w:val="a1"/>
              <w:ind w:firstLine="0"/>
              <w:jc w:val="center"/>
              <w:rPr>
                <w:b/>
                <w:bCs/>
              </w:rPr>
            </w:pPr>
            <w:r>
              <w:rPr>
                <w:b/>
                <w:bCs/>
              </w:rPr>
              <w:t>Тип</w:t>
            </w:r>
          </w:p>
        </w:tc>
        <w:tc>
          <w:tcPr>
            <w:tcW w:w="798" w:type="dxa"/>
            <w:tcBorders>
              <w:top w:val="single" w:sz="2" w:space="0" w:color="000000"/>
              <w:left w:val="single" w:sz="2" w:space="0" w:color="000000"/>
              <w:bottom w:val="single" w:sz="2" w:space="0" w:color="000000"/>
              <w:right w:val="nil"/>
            </w:tcBorders>
            <w:hideMark/>
          </w:tcPr>
          <w:p w14:paraId="266CA473" w14:textId="77777777" w:rsidR="00396993" w:rsidRDefault="00396993">
            <w:pPr>
              <w:pStyle w:val="a1"/>
              <w:ind w:firstLine="0"/>
              <w:jc w:val="center"/>
              <w:rPr>
                <w:b/>
                <w:bCs/>
              </w:rPr>
            </w:pPr>
            <w:r>
              <w:rPr>
                <w:b/>
                <w:bCs/>
              </w:rPr>
              <w:t>Сброс</w:t>
            </w:r>
          </w:p>
        </w:tc>
        <w:tc>
          <w:tcPr>
            <w:tcW w:w="3836" w:type="dxa"/>
            <w:tcBorders>
              <w:top w:val="single" w:sz="2" w:space="0" w:color="000000"/>
              <w:left w:val="single" w:sz="2" w:space="0" w:color="000000"/>
              <w:bottom w:val="single" w:sz="2" w:space="0" w:color="000000"/>
              <w:right w:val="nil"/>
            </w:tcBorders>
            <w:hideMark/>
          </w:tcPr>
          <w:p w14:paraId="30EDA127" w14:textId="77777777" w:rsidR="00396993" w:rsidRDefault="00396993">
            <w:pPr>
              <w:pStyle w:val="a1"/>
              <w:ind w:firstLine="0"/>
              <w:jc w:val="center"/>
              <w:rPr>
                <w:b/>
                <w:bCs/>
              </w:rPr>
            </w:pPr>
            <w:r>
              <w:rPr>
                <w:b/>
                <w:bCs/>
              </w:rPr>
              <w:t>Описание</w:t>
            </w:r>
          </w:p>
        </w:tc>
        <w:tc>
          <w:tcPr>
            <w:tcW w:w="2557" w:type="dxa"/>
            <w:tcBorders>
              <w:top w:val="single" w:sz="2" w:space="0" w:color="000000"/>
              <w:left w:val="single" w:sz="2" w:space="0" w:color="000000"/>
              <w:bottom w:val="single" w:sz="2" w:space="0" w:color="000000"/>
              <w:right w:val="single" w:sz="2" w:space="0" w:color="000000"/>
            </w:tcBorders>
            <w:hideMark/>
          </w:tcPr>
          <w:p w14:paraId="274C12B0" w14:textId="77777777" w:rsidR="00396993" w:rsidRDefault="00396993">
            <w:pPr>
              <w:pStyle w:val="a1"/>
              <w:ind w:firstLine="0"/>
              <w:jc w:val="center"/>
            </w:pPr>
            <w:r>
              <w:rPr>
                <w:b/>
                <w:bCs/>
              </w:rPr>
              <w:t>Определения флагов в msp430f5529.h</w:t>
            </w:r>
          </w:p>
        </w:tc>
      </w:tr>
      <w:tr w:rsidR="00396993" w14:paraId="6E4612B6" w14:textId="77777777" w:rsidTr="00396993">
        <w:tc>
          <w:tcPr>
            <w:tcW w:w="693" w:type="dxa"/>
            <w:tcBorders>
              <w:top w:val="nil"/>
              <w:left w:val="single" w:sz="2" w:space="0" w:color="000000"/>
              <w:bottom w:val="single" w:sz="2" w:space="0" w:color="000000"/>
              <w:right w:val="nil"/>
            </w:tcBorders>
            <w:hideMark/>
          </w:tcPr>
          <w:p w14:paraId="37DF94C6" w14:textId="77777777" w:rsidR="00396993" w:rsidRDefault="00396993">
            <w:pPr>
              <w:pStyle w:val="a1"/>
              <w:ind w:firstLine="0"/>
            </w:pPr>
            <w:r>
              <w:t>4</w:t>
            </w:r>
          </w:p>
        </w:tc>
        <w:tc>
          <w:tcPr>
            <w:tcW w:w="1168" w:type="dxa"/>
            <w:tcBorders>
              <w:top w:val="nil"/>
              <w:left w:val="single" w:sz="2" w:space="0" w:color="000000"/>
              <w:bottom w:val="single" w:sz="2" w:space="0" w:color="000000"/>
              <w:right w:val="nil"/>
            </w:tcBorders>
            <w:hideMark/>
          </w:tcPr>
          <w:p w14:paraId="175B49FF" w14:textId="77777777" w:rsidR="00396993" w:rsidRDefault="00396993">
            <w:pPr>
              <w:pStyle w:val="a1"/>
              <w:ind w:firstLine="0"/>
            </w:pPr>
            <w:r>
              <w:t>CCIE</w:t>
            </w:r>
          </w:p>
        </w:tc>
        <w:tc>
          <w:tcPr>
            <w:tcW w:w="596" w:type="dxa"/>
            <w:tcBorders>
              <w:top w:val="nil"/>
              <w:left w:val="single" w:sz="2" w:space="0" w:color="000000"/>
              <w:bottom w:val="single" w:sz="2" w:space="0" w:color="000000"/>
              <w:right w:val="nil"/>
            </w:tcBorders>
            <w:hideMark/>
          </w:tcPr>
          <w:p w14:paraId="24327BDA" w14:textId="77777777" w:rsidR="00396993" w:rsidRDefault="00396993">
            <w:pPr>
              <w:pStyle w:val="a1"/>
              <w:ind w:firstLine="0"/>
            </w:pPr>
            <w:r>
              <w:t>RW</w:t>
            </w:r>
          </w:p>
        </w:tc>
        <w:tc>
          <w:tcPr>
            <w:tcW w:w="798" w:type="dxa"/>
            <w:tcBorders>
              <w:top w:val="nil"/>
              <w:left w:val="single" w:sz="2" w:space="0" w:color="000000"/>
              <w:bottom w:val="single" w:sz="2" w:space="0" w:color="000000"/>
              <w:right w:val="nil"/>
            </w:tcBorders>
            <w:hideMark/>
          </w:tcPr>
          <w:p w14:paraId="3FC62739" w14:textId="77777777" w:rsidR="00396993" w:rsidRDefault="00396993">
            <w:pPr>
              <w:pStyle w:val="a1"/>
              <w:ind w:firstLine="0"/>
            </w:pPr>
            <w:r>
              <w:t>0h</w:t>
            </w:r>
          </w:p>
        </w:tc>
        <w:tc>
          <w:tcPr>
            <w:tcW w:w="3836" w:type="dxa"/>
            <w:tcBorders>
              <w:top w:val="nil"/>
              <w:left w:val="single" w:sz="2" w:space="0" w:color="000000"/>
              <w:bottom w:val="single" w:sz="2" w:space="0" w:color="000000"/>
              <w:right w:val="nil"/>
            </w:tcBorders>
            <w:hideMark/>
          </w:tcPr>
          <w:p w14:paraId="2FDB850F" w14:textId="77777777" w:rsidR="00396993" w:rsidRDefault="00396993">
            <w:pPr>
              <w:pStyle w:val="a1"/>
              <w:ind w:firstLine="0"/>
            </w:pPr>
            <w:r>
              <w:t>Разрешение прерывания по захвату/сравнению. Этот бит разрешает запрос прерывания от соответствующего флага CCIFG.</w:t>
            </w:r>
          </w:p>
          <w:p w14:paraId="138C51A4" w14:textId="77777777" w:rsidR="00396993" w:rsidRDefault="00396993">
            <w:pPr>
              <w:pStyle w:val="a1"/>
              <w:ind w:firstLine="0"/>
            </w:pPr>
            <w:r>
              <w:t xml:space="preserve">0 Запрещение прерывания </w:t>
            </w:r>
          </w:p>
          <w:p w14:paraId="0924B51B" w14:textId="77777777" w:rsidR="00396993" w:rsidRDefault="00396993">
            <w:pPr>
              <w:pStyle w:val="a1"/>
              <w:ind w:firstLine="0"/>
              <w:rPr>
                <w:color w:val="000000"/>
              </w:rPr>
            </w:pPr>
            <w:r>
              <w:t>1 Разрешение прерывания</w:t>
            </w:r>
          </w:p>
        </w:tc>
        <w:tc>
          <w:tcPr>
            <w:tcW w:w="2557" w:type="dxa"/>
            <w:tcBorders>
              <w:top w:val="nil"/>
              <w:left w:val="single" w:sz="2" w:space="0" w:color="000000"/>
              <w:bottom w:val="single" w:sz="2" w:space="0" w:color="000000"/>
              <w:right w:val="single" w:sz="2" w:space="0" w:color="000000"/>
            </w:tcBorders>
          </w:tcPr>
          <w:p w14:paraId="60448CF2" w14:textId="77777777" w:rsidR="00396993" w:rsidRDefault="00396993">
            <w:pPr>
              <w:ind w:firstLine="0"/>
              <w:jc w:val="left"/>
            </w:pPr>
            <w:r>
              <w:rPr>
                <w:color w:val="000000"/>
              </w:rPr>
              <w:t>CCIE</w:t>
            </w:r>
          </w:p>
          <w:p w14:paraId="40E00C56" w14:textId="77777777" w:rsidR="00396993" w:rsidRDefault="00396993">
            <w:pPr>
              <w:pStyle w:val="a1"/>
            </w:pPr>
          </w:p>
        </w:tc>
      </w:tr>
      <w:tr w:rsidR="00396993" w14:paraId="14D3B5F9" w14:textId="77777777" w:rsidTr="00396993">
        <w:tc>
          <w:tcPr>
            <w:tcW w:w="693" w:type="dxa"/>
            <w:tcBorders>
              <w:top w:val="nil"/>
              <w:left w:val="single" w:sz="2" w:space="0" w:color="000000"/>
              <w:bottom w:val="single" w:sz="2" w:space="0" w:color="000000"/>
              <w:right w:val="nil"/>
            </w:tcBorders>
            <w:hideMark/>
          </w:tcPr>
          <w:p w14:paraId="1148B74C" w14:textId="77777777" w:rsidR="00396993" w:rsidRDefault="00396993">
            <w:pPr>
              <w:pStyle w:val="a1"/>
              <w:ind w:firstLine="0"/>
            </w:pPr>
            <w:r>
              <w:t>3</w:t>
            </w:r>
          </w:p>
        </w:tc>
        <w:tc>
          <w:tcPr>
            <w:tcW w:w="1168" w:type="dxa"/>
            <w:tcBorders>
              <w:top w:val="nil"/>
              <w:left w:val="single" w:sz="2" w:space="0" w:color="000000"/>
              <w:bottom w:val="single" w:sz="2" w:space="0" w:color="000000"/>
              <w:right w:val="nil"/>
            </w:tcBorders>
            <w:hideMark/>
          </w:tcPr>
          <w:p w14:paraId="2DAC96BB" w14:textId="77777777" w:rsidR="00396993" w:rsidRDefault="00396993">
            <w:pPr>
              <w:pStyle w:val="a1"/>
              <w:ind w:firstLine="0"/>
            </w:pPr>
            <w:r>
              <w:t>CCI</w:t>
            </w:r>
          </w:p>
        </w:tc>
        <w:tc>
          <w:tcPr>
            <w:tcW w:w="596" w:type="dxa"/>
            <w:tcBorders>
              <w:top w:val="nil"/>
              <w:left w:val="single" w:sz="2" w:space="0" w:color="000000"/>
              <w:bottom w:val="single" w:sz="2" w:space="0" w:color="000000"/>
              <w:right w:val="nil"/>
            </w:tcBorders>
            <w:hideMark/>
          </w:tcPr>
          <w:p w14:paraId="511F5FA5" w14:textId="77777777" w:rsidR="00396993" w:rsidRDefault="00396993">
            <w:pPr>
              <w:pStyle w:val="a1"/>
              <w:ind w:firstLine="0"/>
            </w:pPr>
            <w:r>
              <w:t>R</w:t>
            </w:r>
          </w:p>
        </w:tc>
        <w:tc>
          <w:tcPr>
            <w:tcW w:w="798" w:type="dxa"/>
            <w:tcBorders>
              <w:top w:val="nil"/>
              <w:left w:val="single" w:sz="2" w:space="0" w:color="000000"/>
              <w:bottom w:val="single" w:sz="2" w:space="0" w:color="000000"/>
              <w:right w:val="nil"/>
            </w:tcBorders>
            <w:hideMark/>
          </w:tcPr>
          <w:p w14:paraId="3BA5235E" w14:textId="77777777" w:rsidR="00396993" w:rsidRDefault="00396993">
            <w:pPr>
              <w:pStyle w:val="a1"/>
              <w:ind w:firstLine="0"/>
            </w:pPr>
            <w:r>
              <w:t>0h</w:t>
            </w:r>
          </w:p>
        </w:tc>
        <w:tc>
          <w:tcPr>
            <w:tcW w:w="3836" w:type="dxa"/>
            <w:tcBorders>
              <w:top w:val="nil"/>
              <w:left w:val="single" w:sz="2" w:space="0" w:color="000000"/>
              <w:bottom w:val="single" w:sz="2" w:space="0" w:color="000000"/>
              <w:right w:val="nil"/>
            </w:tcBorders>
            <w:hideMark/>
          </w:tcPr>
          <w:p w14:paraId="494AB29A" w14:textId="77777777" w:rsidR="00396993" w:rsidRDefault="00396993">
            <w:pPr>
              <w:pStyle w:val="a1"/>
              <w:ind w:firstLine="0"/>
              <w:rPr>
                <w:color w:val="000000"/>
              </w:rPr>
            </w:pPr>
            <w:r>
              <w:t>Вход захвата/сравнения. Выбранный входной сигнал может быть прочитан этим битом.</w:t>
            </w:r>
          </w:p>
        </w:tc>
        <w:tc>
          <w:tcPr>
            <w:tcW w:w="2557" w:type="dxa"/>
            <w:tcBorders>
              <w:top w:val="nil"/>
              <w:left w:val="single" w:sz="2" w:space="0" w:color="000000"/>
              <w:bottom w:val="single" w:sz="2" w:space="0" w:color="000000"/>
              <w:right w:val="single" w:sz="2" w:space="0" w:color="000000"/>
            </w:tcBorders>
          </w:tcPr>
          <w:p w14:paraId="51B29589" w14:textId="77777777" w:rsidR="00396993" w:rsidRDefault="00396993">
            <w:pPr>
              <w:ind w:firstLine="0"/>
              <w:jc w:val="left"/>
            </w:pPr>
            <w:r>
              <w:rPr>
                <w:color w:val="000000"/>
              </w:rPr>
              <w:t>CCI</w:t>
            </w:r>
          </w:p>
          <w:p w14:paraId="4B1F8F92" w14:textId="77777777" w:rsidR="00396993" w:rsidRDefault="00396993">
            <w:pPr>
              <w:pStyle w:val="a1"/>
            </w:pPr>
          </w:p>
        </w:tc>
      </w:tr>
      <w:tr w:rsidR="00396993" w14:paraId="77100BFC" w14:textId="77777777" w:rsidTr="00396993">
        <w:tc>
          <w:tcPr>
            <w:tcW w:w="693" w:type="dxa"/>
            <w:tcBorders>
              <w:top w:val="nil"/>
              <w:left w:val="single" w:sz="2" w:space="0" w:color="000000"/>
              <w:bottom w:val="single" w:sz="2" w:space="0" w:color="000000"/>
              <w:right w:val="nil"/>
            </w:tcBorders>
            <w:hideMark/>
          </w:tcPr>
          <w:p w14:paraId="18F8D472" w14:textId="77777777" w:rsidR="00396993" w:rsidRDefault="00396993">
            <w:pPr>
              <w:pStyle w:val="a1"/>
              <w:ind w:firstLine="0"/>
            </w:pPr>
            <w:r>
              <w:t>2</w:t>
            </w:r>
          </w:p>
        </w:tc>
        <w:tc>
          <w:tcPr>
            <w:tcW w:w="1168" w:type="dxa"/>
            <w:tcBorders>
              <w:top w:val="nil"/>
              <w:left w:val="single" w:sz="2" w:space="0" w:color="000000"/>
              <w:bottom w:val="single" w:sz="2" w:space="0" w:color="000000"/>
              <w:right w:val="nil"/>
            </w:tcBorders>
            <w:hideMark/>
          </w:tcPr>
          <w:p w14:paraId="1CFADBBA" w14:textId="77777777" w:rsidR="00396993" w:rsidRDefault="00396993">
            <w:pPr>
              <w:pStyle w:val="a1"/>
              <w:ind w:firstLine="0"/>
            </w:pPr>
            <w:r>
              <w:t>OUT</w:t>
            </w:r>
          </w:p>
        </w:tc>
        <w:tc>
          <w:tcPr>
            <w:tcW w:w="596" w:type="dxa"/>
            <w:tcBorders>
              <w:top w:val="nil"/>
              <w:left w:val="single" w:sz="2" w:space="0" w:color="000000"/>
              <w:bottom w:val="single" w:sz="2" w:space="0" w:color="000000"/>
              <w:right w:val="nil"/>
            </w:tcBorders>
            <w:hideMark/>
          </w:tcPr>
          <w:p w14:paraId="5ECC3EE4" w14:textId="77777777" w:rsidR="00396993" w:rsidRDefault="00396993">
            <w:pPr>
              <w:pStyle w:val="a1"/>
              <w:ind w:firstLine="0"/>
            </w:pPr>
            <w:r>
              <w:t>RW</w:t>
            </w:r>
          </w:p>
        </w:tc>
        <w:tc>
          <w:tcPr>
            <w:tcW w:w="798" w:type="dxa"/>
            <w:tcBorders>
              <w:top w:val="nil"/>
              <w:left w:val="single" w:sz="2" w:space="0" w:color="000000"/>
              <w:bottom w:val="single" w:sz="2" w:space="0" w:color="000000"/>
              <w:right w:val="nil"/>
            </w:tcBorders>
            <w:hideMark/>
          </w:tcPr>
          <w:p w14:paraId="5C95A63D" w14:textId="77777777" w:rsidR="00396993" w:rsidRDefault="00396993">
            <w:pPr>
              <w:pStyle w:val="a1"/>
              <w:ind w:firstLine="0"/>
            </w:pPr>
            <w:r>
              <w:t>0h</w:t>
            </w:r>
          </w:p>
        </w:tc>
        <w:tc>
          <w:tcPr>
            <w:tcW w:w="3836" w:type="dxa"/>
            <w:tcBorders>
              <w:top w:val="nil"/>
              <w:left w:val="single" w:sz="2" w:space="0" w:color="000000"/>
              <w:bottom w:val="single" w:sz="2" w:space="0" w:color="000000"/>
              <w:right w:val="nil"/>
            </w:tcBorders>
            <w:hideMark/>
          </w:tcPr>
          <w:p w14:paraId="74176433" w14:textId="77777777" w:rsidR="00396993" w:rsidRDefault="00396993">
            <w:pPr>
              <w:pStyle w:val="a1"/>
              <w:ind w:firstLine="0"/>
            </w:pPr>
            <w:r>
              <w:t>Выход. Этот бит указывает состояние выхода. Если выбран режима вывода 0, этот бит напрямую управляет состоянием выхода.</w:t>
            </w:r>
          </w:p>
          <w:p w14:paraId="406BE3E6" w14:textId="77777777" w:rsidR="00396993" w:rsidRDefault="00396993">
            <w:pPr>
              <w:pStyle w:val="a1"/>
              <w:ind w:firstLine="0"/>
            </w:pPr>
            <w:r>
              <w:t xml:space="preserve">0 Низкий уровень выхода </w:t>
            </w:r>
          </w:p>
          <w:p w14:paraId="0612D3A3" w14:textId="77777777" w:rsidR="00396993" w:rsidRDefault="00396993">
            <w:pPr>
              <w:pStyle w:val="a1"/>
              <w:ind w:firstLine="0"/>
              <w:rPr>
                <w:color w:val="000000"/>
              </w:rPr>
            </w:pPr>
            <w:r>
              <w:t>1 Высокий уровень выхода</w:t>
            </w:r>
          </w:p>
        </w:tc>
        <w:tc>
          <w:tcPr>
            <w:tcW w:w="2557" w:type="dxa"/>
            <w:tcBorders>
              <w:top w:val="nil"/>
              <w:left w:val="single" w:sz="2" w:space="0" w:color="000000"/>
              <w:bottom w:val="single" w:sz="2" w:space="0" w:color="000000"/>
              <w:right w:val="single" w:sz="2" w:space="0" w:color="000000"/>
            </w:tcBorders>
          </w:tcPr>
          <w:p w14:paraId="1B4DC8F8" w14:textId="77777777" w:rsidR="00396993" w:rsidRDefault="00396993">
            <w:pPr>
              <w:ind w:firstLine="0"/>
              <w:jc w:val="left"/>
            </w:pPr>
            <w:r>
              <w:rPr>
                <w:color w:val="000000"/>
              </w:rPr>
              <w:t>OUT</w:t>
            </w:r>
          </w:p>
          <w:p w14:paraId="122380C7" w14:textId="77777777" w:rsidR="00396993" w:rsidRDefault="00396993">
            <w:pPr>
              <w:pStyle w:val="a1"/>
            </w:pPr>
          </w:p>
        </w:tc>
      </w:tr>
      <w:tr w:rsidR="00396993" w14:paraId="02EC17B0" w14:textId="77777777" w:rsidTr="00396993">
        <w:tc>
          <w:tcPr>
            <w:tcW w:w="693" w:type="dxa"/>
            <w:tcBorders>
              <w:top w:val="nil"/>
              <w:left w:val="single" w:sz="2" w:space="0" w:color="000000"/>
              <w:bottom w:val="single" w:sz="2" w:space="0" w:color="000000"/>
              <w:right w:val="nil"/>
            </w:tcBorders>
            <w:hideMark/>
          </w:tcPr>
          <w:p w14:paraId="3DA8BD81" w14:textId="77777777" w:rsidR="00396993" w:rsidRDefault="00396993">
            <w:pPr>
              <w:pStyle w:val="a1"/>
              <w:ind w:firstLine="0"/>
            </w:pPr>
            <w:r>
              <w:t>1</w:t>
            </w:r>
          </w:p>
        </w:tc>
        <w:tc>
          <w:tcPr>
            <w:tcW w:w="1168" w:type="dxa"/>
            <w:tcBorders>
              <w:top w:val="nil"/>
              <w:left w:val="single" w:sz="2" w:space="0" w:color="000000"/>
              <w:bottom w:val="single" w:sz="2" w:space="0" w:color="000000"/>
              <w:right w:val="nil"/>
            </w:tcBorders>
            <w:hideMark/>
          </w:tcPr>
          <w:p w14:paraId="0D7ADA8E" w14:textId="77777777" w:rsidR="00396993" w:rsidRDefault="00396993">
            <w:pPr>
              <w:pStyle w:val="a1"/>
              <w:ind w:firstLine="0"/>
            </w:pPr>
            <w:r>
              <w:t>COV</w:t>
            </w:r>
          </w:p>
        </w:tc>
        <w:tc>
          <w:tcPr>
            <w:tcW w:w="596" w:type="dxa"/>
            <w:tcBorders>
              <w:top w:val="nil"/>
              <w:left w:val="single" w:sz="2" w:space="0" w:color="000000"/>
              <w:bottom w:val="single" w:sz="2" w:space="0" w:color="000000"/>
              <w:right w:val="nil"/>
            </w:tcBorders>
            <w:hideMark/>
          </w:tcPr>
          <w:p w14:paraId="3D1F2126" w14:textId="77777777" w:rsidR="00396993" w:rsidRDefault="00396993">
            <w:pPr>
              <w:pStyle w:val="a1"/>
              <w:ind w:firstLine="0"/>
            </w:pPr>
            <w:r>
              <w:t>RW</w:t>
            </w:r>
          </w:p>
        </w:tc>
        <w:tc>
          <w:tcPr>
            <w:tcW w:w="798" w:type="dxa"/>
            <w:tcBorders>
              <w:top w:val="nil"/>
              <w:left w:val="single" w:sz="2" w:space="0" w:color="000000"/>
              <w:bottom w:val="single" w:sz="2" w:space="0" w:color="000000"/>
              <w:right w:val="nil"/>
            </w:tcBorders>
            <w:hideMark/>
          </w:tcPr>
          <w:p w14:paraId="6E47850B" w14:textId="77777777" w:rsidR="00396993" w:rsidRDefault="00396993">
            <w:pPr>
              <w:pStyle w:val="a1"/>
              <w:ind w:firstLine="0"/>
            </w:pPr>
            <w:r>
              <w:t>0h</w:t>
            </w:r>
          </w:p>
        </w:tc>
        <w:tc>
          <w:tcPr>
            <w:tcW w:w="3836" w:type="dxa"/>
            <w:tcBorders>
              <w:top w:val="nil"/>
              <w:left w:val="single" w:sz="2" w:space="0" w:color="000000"/>
              <w:bottom w:val="single" w:sz="2" w:space="0" w:color="000000"/>
              <w:right w:val="nil"/>
            </w:tcBorders>
            <w:hideMark/>
          </w:tcPr>
          <w:p w14:paraId="48C7F9D2" w14:textId="77777777" w:rsidR="00396993" w:rsidRDefault="00396993">
            <w:pPr>
              <w:pStyle w:val="a1"/>
              <w:ind w:firstLine="0"/>
            </w:pPr>
            <w:r>
              <w:t>Переполнение захвата. Этот бит указывает, что произошло переполнение захвата. Бит COV должен быть сброшен программно</w:t>
            </w:r>
          </w:p>
          <w:p w14:paraId="3AC7CCD3" w14:textId="77777777" w:rsidR="00396993" w:rsidRDefault="00396993">
            <w:pPr>
              <w:pStyle w:val="a1"/>
              <w:ind w:firstLine="0"/>
            </w:pPr>
            <w:r>
              <w:t>0 Нет переполнения захвата</w:t>
            </w:r>
          </w:p>
          <w:p w14:paraId="1E0984D5" w14:textId="77777777" w:rsidR="00396993" w:rsidRDefault="00396993">
            <w:pPr>
              <w:pStyle w:val="a1"/>
              <w:ind w:firstLine="0"/>
              <w:rPr>
                <w:color w:val="000000"/>
              </w:rPr>
            </w:pPr>
            <w:r>
              <w:t>1 Произошло переполнение захвата</w:t>
            </w:r>
          </w:p>
        </w:tc>
        <w:tc>
          <w:tcPr>
            <w:tcW w:w="2557" w:type="dxa"/>
            <w:tcBorders>
              <w:top w:val="nil"/>
              <w:left w:val="single" w:sz="2" w:space="0" w:color="000000"/>
              <w:bottom w:val="single" w:sz="2" w:space="0" w:color="000000"/>
              <w:right w:val="single" w:sz="2" w:space="0" w:color="000000"/>
            </w:tcBorders>
          </w:tcPr>
          <w:p w14:paraId="6E39B279" w14:textId="77777777" w:rsidR="00396993" w:rsidRDefault="00396993">
            <w:pPr>
              <w:ind w:firstLine="0"/>
              <w:jc w:val="left"/>
            </w:pPr>
            <w:r>
              <w:rPr>
                <w:color w:val="000000"/>
              </w:rPr>
              <w:t>COV</w:t>
            </w:r>
          </w:p>
          <w:p w14:paraId="3680B6A8" w14:textId="77777777" w:rsidR="00396993" w:rsidRDefault="00396993">
            <w:pPr>
              <w:pStyle w:val="a1"/>
            </w:pPr>
          </w:p>
        </w:tc>
      </w:tr>
      <w:tr w:rsidR="00396993" w14:paraId="38799840" w14:textId="77777777" w:rsidTr="00396993">
        <w:tc>
          <w:tcPr>
            <w:tcW w:w="693" w:type="dxa"/>
            <w:tcBorders>
              <w:top w:val="nil"/>
              <w:left w:val="single" w:sz="2" w:space="0" w:color="000000"/>
              <w:bottom w:val="single" w:sz="2" w:space="0" w:color="000000"/>
              <w:right w:val="nil"/>
            </w:tcBorders>
            <w:hideMark/>
          </w:tcPr>
          <w:p w14:paraId="36556772" w14:textId="77777777" w:rsidR="00396993" w:rsidRDefault="00396993">
            <w:pPr>
              <w:pStyle w:val="a1"/>
              <w:ind w:firstLine="0"/>
            </w:pPr>
            <w:r>
              <w:t>0</w:t>
            </w:r>
          </w:p>
        </w:tc>
        <w:tc>
          <w:tcPr>
            <w:tcW w:w="1168" w:type="dxa"/>
            <w:tcBorders>
              <w:top w:val="nil"/>
              <w:left w:val="single" w:sz="2" w:space="0" w:color="000000"/>
              <w:bottom w:val="single" w:sz="2" w:space="0" w:color="000000"/>
              <w:right w:val="nil"/>
            </w:tcBorders>
            <w:hideMark/>
          </w:tcPr>
          <w:p w14:paraId="056E5637" w14:textId="77777777" w:rsidR="00396993" w:rsidRDefault="00396993">
            <w:pPr>
              <w:pStyle w:val="a1"/>
              <w:ind w:firstLine="0"/>
            </w:pPr>
            <w:r>
              <w:t>CCIFG</w:t>
            </w:r>
          </w:p>
        </w:tc>
        <w:tc>
          <w:tcPr>
            <w:tcW w:w="596" w:type="dxa"/>
            <w:tcBorders>
              <w:top w:val="nil"/>
              <w:left w:val="single" w:sz="2" w:space="0" w:color="000000"/>
              <w:bottom w:val="single" w:sz="2" w:space="0" w:color="000000"/>
              <w:right w:val="nil"/>
            </w:tcBorders>
            <w:hideMark/>
          </w:tcPr>
          <w:p w14:paraId="74EE1F45" w14:textId="77777777" w:rsidR="00396993" w:rsidRDefault="00396993">
            <w:pPr>
              <w:pStyle w:val="a1"/>
              <w:ind w:firstLine="0"/>
            </w:pPr>
            <w:r>
              <w:t>RW</w:t>
            </w:r>
          </w:p>
        </w:tc>
        <w:tc>
          <w:tcPr>
            <w:tcW w:w="798" w:type="dxa"/>
            <w:tcBorders>
              <w:top w:val="nil"/>
              <w:left w:val="single" w:sz="2" w:space="0" w:color="000000"/>
              <w:bottom w:val="single" w:sz="2" w:space="0" w:color="000000"/>
              <w:right w:val="nil"/>
            </w:tcBorders>
            <w:hideMark/>
          </w:tcPr>
          <w:p w14:paraId="6E32891C" w14:textId="77777777" w:rsidR="00396993" w:rsidRDefault="00396993">
            <w:pPr>
              <w:pStyle w:val="a1"/>
              <w:ind w:firstLine="0"/>
            </w:pPr>
            <w:r>
              <w:t>0h</w:t>
            </w:r>
          </w:p>
        </w:tc>
        <w:tc>
          <w:tcPr>
            <w:tcW w:w="3836" w:type="dxa"/>
            <w:tcBorders>
              <w:top w:val="nil"/>
              <w:left w:val="single" w:sz="2" w:space="0" w:color="000000"/>
              <w:bottom w:val="single" w:sz="2" w:space="0" w:color="000000"/>
              <w:right w:val="nil"/>
            </w:tcBorders>
            <w:hideMark/>
          </w:tcPr>
          <w:p w14:paraId="23C2D881" w14:textId="77777777" w:rsidR="00396993" w:rsidRDefault="00396993">
            <w:pPr>
              <w:pStyle w:val="a1"/>
              <w:ind w:firstLine="0"/>
            </w:pPr>
            <w:r>
              <w:t>Флаг прерывания захвата/сравнения</w:t>
            </w:r>
          </w:p>
          <w:p w14:paraId="04F8A4E8" w14:textId="77777777" w:rsidR="00396993" w:rsidRDefault="00396993">
            <w:pPr>
              <w:pStyle w:val="a1"/>
              <w:ind w:firstLine="0"/>
            </w:pPr>
            <w:r>
              <w:t>0 Прерывание не ожидается</w:t>
            </w:r>
          </w:p>
          <w:p w14:paraId="51DB1C2A" w14:textId="77777777" w:rsidR="00396993" w:rsidRDefault="00396993">
            <w:pPr>
              <w:pStyle w:val="a1"/>
              <w:ind w:firstLine="0"/>
              <w:rPr>
                <w:color w:val="000000"/>
              </w:rPr>
            </w:pPr>
            <w:r>
              <w:t>1 Ожидается прерывание</w:t>
            </w:r>
          </w:p>
        </w:tc>
        <w:tc>
          <w:tcPr>
            <w:tcW w:w="2557" w:type="dxa"/>
            <w:tcBorders>
              <w:top w:val="nil"/>
              <w:left w:val="single" w:sz="2" w:space="0" w:color="000000"/>
              <w:bottom w:val="single" w:sz="2" w:space="0" w:color="000000"/>
              <w:right w:val="single" w:sz="2" w:space="0" w:color="000000"/>
            </w:tcBorders>
            <w:hideMark/>
          </w:tcPr>
          <w:p w14:paraId="5DD466D3" w14:textId="77777777" w:rsidR="00396993" w:rsidRDefault="00396993">
            <w:pPr>
              <w:ind w:firstLine="0"/>
              <w:jc w:val="left"/>
            </w:pPr>
            <w:r>
              <w:rPr>
                <w:color w:val="000000"/>
              </w:rPr>
              <w:t>CCIFG</w:t>
            </w:r>
          </w:p>
        </w:tc>
      </w:tr>
    </w:tbl>
    <w:p w14:paraId="2BD2A2CC" w14:textId="77777777" w:rsidR="00396993" w:rsidRDefault="00396993" w:rsidP="00396993">
      <w:pPr>
        <w:rPr>
          <w:sz w:val="28"/>
          <w:szCs w:val="28"/>
          <w:lang w:eastAsia="ar-SA"/>
        </w:rPr>
      </w:pPr>
    </w:p>
    <w:p w14:paraId="4ABC33E4" w14:textId="427C60BD" w:rsidR="00396993" w:rsidRDefault="00396993" w:rsidP="00396993">
      <w:pPr>
        <w:jc w:val="center"/>
      </w:pPr>
      <w:r>
        <w:rPr>
          <w:noProof/>
        </w:rPr>
        <w:lastRenderedPageBreak/>
        <w:drawing>
          <wp:anchor distT="0" distB="0" distL="0" distR="0" simplePos="0" relativeHeight="251673600" behindDoc="0" locked="0" layoutInCell="1" allowOverlap="1" wp14:anchorId="05A2ADEF" wp14:editId="1953E4C7">
            <wp:simplePos x="0" y="0"/>
            <wp:positionH relativeFrom="column">
              <wp:align>center</wp:align>
            </wp:positionH>
            <wp:positionV relativeFrom="paragraph">
              <wp:posOffset>0</wp:posOffset>
            </wp:positionV>
            <wp:extent cx="5939790" cy="2846070"/>
            <wp:effectExtent l="0" t="0" r="381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8460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Рис. 2.2 Режим прямого счета</w:t>
      </w:r>
    </w:p>
    <w:p w14:paraId="311F8C1E" w14:textId="302D89B9" w:rsidR="00396993" w:rsidRDefault="00396993" w:rsidP="00396993">
      <w:pPr>
        <w:jc w:val="center"/>
      </w:pPr>
      <w:r>
        <w:rPr>
          <w:noProof/>
        </w:rPr>
        <w:drawing>
          <wp:anchor distT="0" distB="0" distL="0" distR="0" simplePos="0" relativeHeight="251674624" behindDoc="0" locked="0" layoutInCell="1" allowOverlap="1" wp14:anchorId="4CF752E2" wp14:editId="0CA850B9">
            <wp:simplePos x="0" y="0"/>
            <wp:positionH relativeFrom="column">
              <wp:posOffset>101600</wp:posOffset>
            </wp:positionH>
            <wp:positionV relativeFrom="paragraph">
              <wp:posOffset>135255</wp:posOffset>
            </wp:positionV>
            <wp:extent cx="5939790" cy="2562860"/>
            <wp:effectExtent l="0" t="0" r="3810" b="889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5628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24F3005" w14:textId="77777777" w:rsidR="00396993" w:rsidRDefault="00396993" w:rsidP="00396993">
      <w:pPr>
        <w:jc w:val="center"/>
        <w:rPr>
          <w:sz w:val="28"/>
          <w:szCs w:val="28"/>
        </w:rPr>
      </w:pPr>
      <w:r>
        <w:t>Рис. 2.3 Непрерывный режим</w:t>
      </w:r>
    </w:p>
    <w:p w14:paraId="52F1F07B" w14:textId="77777777" w:rsidR="00396993" w:rsidRDefault="00396993" w:rsidP="00396993">
      <w:pPr>
        <w:rPr>
          <w:sz w:val="28"/>
          <w:szCs w:val="28"/>
        </w:rPr>
      </w:pPr>
    </w:p>
    <w:p w14:paraId="26A36F29" w14:textId="6B993DEC" w:rsidR="00396993" w:rsidRDefault="00396993" w:rsidP="00396993">
      <w:pPr>
        <w:jc w:val="center"/>
      </w:pPr>
      <w:r>
        <w:rPr>
          <w:noProof/>
        </w:rPr>
        <w:lastRenderedPageBreak/>
        <w:drawing>
          <wp:anchor distT="0" distB="0" distL="0" distR="0" simplePos="0" relativeHeight="251675648" behindDoc="0" locked="0" layoutInCell="1" allowOverlap="1" wp14:anchorId="4733969F" wp14:editId="3C5031F4">
            <wp:simplePos x="0" y="0"/>
            <wp:positionH relativeFrom="column">
              <wp:posOffset>-9525</wp:posOffset>
            </wp:positionH>
            <wp:positionV relativeFrom="paragraph">
              <wp:posOffset>72390</wp:posOffset>
            </wp:positionV>
            <wp:extent cx="5939790" cy="3108325"/>
            <wp:effectExtent l="0" t="0" r="381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1083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66EC2E84" w14:textId="77777777" w:rsidR="00396993" w:rsidRDefault="00396993" w:rsidP="00396993">
      <w:pPr>
        <w:jc w:val="center"/>
        <w:rPr>
          <w:sz w:val="28"/>
          <w:szCs w:val="28"/>
        </w:rPr>
      </w:pPr>
      <w:r>
        <w:t>Рис. 2.4 Генерирование нескольких интервалов в непрерывном режиме</w:t>
      </w:r>
    </w:p>
    <w:p w14:paraId="0DC167C1" w14:textId="77777777" w:rsidR="00396993" w:rsidRDefault="00396993" w:rsidP="00396993">
      <w:pPr>
        <w:rPr>
          <w:sz w:val="28"/>
          <w:szCs w:val="28"/>
        </w:rPr>
      </w:pPr>
    </w:p>
    <w:p w14:paraId="4FB61CDF" w14:textId="5362E79A" w:rsidR="00396993" w:rsidRDefault="00396993" w:rsidP="00396993">
      <w:pPr>
        <w:rPr>
          <w:sz w:val="28"/>
          <w:szCs w:val="28"/>
        </w:rPr>
      </w:pPr>
      <w:r>
        <w:rPr>
          <w:sz w:val="28"/>
          <w:szCs w:val="28"/>
        </w:rPr>
        <w:t xml:space="preserve">В режиме прямого счета (рис. </w:t>
      </w:r>
      <w:r w:rsidR="003A78D6">
        <w:rPr>
          <w:sz w:val="28"/>
          <w:szCs w:val="28"/>
        </w:rPr>
        <w:t>3</w:t>
      </w:r>
      <w:r>
        <w:rPr>
          <w:sz w:val="28"/>
          <w:szCs w:val="28"/>
        </w:rPr>
        <w:t>.2) таймер считает от 0 до значения, установленного в регистре TAxCCR0. При достижении установленного значения таймер продолжает счет с 0. Количество тактовых импульсов в периоде равно  TAxCCR0+1. Флаг прерывания TAxCCR0 CCIFG устанавливается, когда счетчик досчитал до значения TAxCCR0. Флаг прерывания TAxCTL TAIFG устанавливается, когда счетчик переходит от TAxCCR0 к 0.</w:t>
      </w:r>
    </w:p>
    <w:p w14:paraId="187E74F9" w14:textId="4C55FC4E" w:rsidR="00396993" w:rsidRDefault="00396993" w:rsidP="00396993">
      <w:pPr>
        <w:rPr>
          <w:sz w:val="28"/>
          <w:szCs w:val="28"/>
        </w:rPr>
      </w:pPr>
      <w:r>
        <w:rPr>
          <w:sz w:val="28"/>
          <w:szCs w:val="28"/>
        </w:rPr>
        <w:t xml:space="preserve">В непрерывном режиме (рис. </w:t>
      </w:r>
      <w:r w:rsidR="003A78D6">
        <w:rPr>
          <w:sz w:val="28"/>
          <w:szCs w:val="28"/>
        </w:rPr>
        <w:t>3</w:t>
      </w:r>
      <w:r>
        <w:rPr>
          <w:sz w:val="28"/>
          <w:szCs w:val="28"/>
        </w:rPr>
        <w:t>.3) таймер считает от 0 до 0FFFFh. Регистр захвата/сравнения TAxCCR0 работает аналогично остальным регистрам захвата/сравнения. Флаг прерывания TAxCTL TAIFG устанавливается, когда счетчик  переходит от 0FFFFh к 0.</w:t>
      </w:r>
    </w:p>
    <w:p w14:paraId="465A45C1" w14:textId="4AD8F320" w:rsidR="00396993" w:rsidRDefault="00396993" w:rsidP="00396993">
      <w:r>
        <w:rPr>
          <w:sz w:val="28"/>
          <w:szCs w:val="28"/>
        </w:rPr>
        <w:t xml:space="preserve">Непрерывный режим можно использовать для генерирования независимых выходных интервалов и временных частот. При окончании  любого из интервалов, генерируется прерывание. Следующий временной интервал добавляется к </w:t>
      </w:r>
      <w:r>
        <w:rPr>
          <w:sz w:val="28"/>
          <w:szCs w:val="28"/>
          <w:lang w:val="en-US"/>
        </w:rPr>
        <w:t>TAxCCRn</w:t>
      </w:r>
      <w:r w:rsidRPr="00396993">
        <w:rPr>
          <w:sz w:val="28"/>
          <w:szCs w:val="28"/>
        </w:rPr>
        <w:t xml:space="preserve"> </w:t>
      </w:r>
      <w:r>
        <w:rPr>
          <w:sz w:val="28"/>
          <w:szCs w:val="28"/>
        </w:rPr>
        <w:t xml:space="preserve">обработчиком прерываний. Можно генерировать столько независимых интервалов, сколько имеется регистров захвата/сравнения. пример для двух интервалов приведен на рис. </w:t>
      </w:r>
      <w:r w:rsidR="003A78D6">
        <w:rPr>
          <w:sz w:val="28"/>
          <w:szCs w:val="28"/>
        </w:rPr>
        <w:t>3</w:t>
      </w:r>
      <w:r>
        <w:rPr>
          <w:sz w:val="28"/>
          <w:szCs w:val="28"/>
        </w:rPr>
        <w:t>.4.</w:t>
      </w:r>
    </w:p>
    <w:p w14:paraId="1032DA07" w14:textId="6A7BAF5F" w:rsidR="00396993" w:rsidRDefault="00396993" w:rsidP="00396993">
      <w:pPr>
        <w:rPr>
          <w:sz w:val="28"/>
          <w:szCs w:val="28"/>
        </w:rPr>
      </w:pPr>
      <w:r>
        <w:rPr>
          <w:noProof/>
        </w:rPr>
        <w:lastRenderedPageBreak/>
        <w:drawing>
          <wp:anchor distT="0" distB="0" distL="0" distR="0" simplePos="0" relativeHeight="251676672" behindDoc="0" locked="0" layoutInCell="1" allowOverlap="1" wp14:anchorId="21262888" wp14:editId="5FCD8532">
            <wp:simplePos x="0" y="0"/>
            <wp:positionH relativeFrom="column">
              <wp:posOffset>0</wp:posOffset>
            </wp:positionH>
            <wp:positionV relativeFrom="paragraph">
              <wp:posOffset>287655</wp:posOffset>
            </wp:positionV>
            <wp:extent cx="5939790" cy="3338195"/>
            <wp:effectExtent l="0" t="0" r="381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33819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09E2FB04" w14:textId="77777777" w:rsidR="00396993" w:rsidRDefault="00396993" w:rsidP="00396993">
      <w:pPr>
        <w:jc w:val="center"/>
      </w:pPr>
    </w:p>
    <w:p w14:paraId="63C46BF8" w14:textId="0001EEF4" w:rsidR="00396993" w:rsidRDefault="00396993" w:rsidP="00396993">
      <w:pPr>
        <w:jc w:val="center"/>
        <w:rPr>
          <w:sz w:val="28"/>
          <w:szCs w:val="28"/>
        </w:rPr>
      </w:pPr>
      <w:r>
        <w:t xml:space="preserve">Рис. </w:t>
      </w:r>
      <w:r w:rsidR="003A78D6">
        <w:t>3</w:t>
      </w:r>
      <w:r>
        <w:t>.5 Реверсивный режим</w:t>
      </w:r>
    </w:p>
    <w:p w14:paraId="016EE6AF" w14:textId="77777777" w:rsidR="00396993" w:rsidRDefault="00396993" w:rsidP="00396993">
      <w:pPr>
        <w:rPr>
          <w:sz w:val="28"/>
          <w:szCs w:val="28"/>
        </w:rPr>
      </w:pPr>
    </w:p>
    <w:p w14:paraId="16947608" w14:textId="77777777" w:rsidR="00396993" w:rsidRDefault="00396993" w:rsidP="00396993">
      <w:pPr>
        <w:rPr>
          <w:sz w:val="28"/>
          <w:szCs w:val="28"/>
        </w:rPr>
      </w:pPr>
      <w:r>
        <w:rPr>
          <w:sz w:val="28"/>
          <w:szCs w:val="28"/>
        </w:rPr>
        <w:t xml:space="preserve">В реверсивном режиме (рис. 2.5) таймер считает от 0 до значения, установленного в регистре </w:t>
      </w:r>
      <w:r>
        <w:rPr>
          <w:sz w:val="28"/>
          <w:szCs w:val="28"/>
          <w:lang w:val="en-US"/>
        </w:rPr>
        <w:t>TAxCCR</w:t>
      </w:r>
      <w:r w:rsidRPr="00396993">
        <w:rPr>
          <w:sz w:val="28"/>
          <w:szCs w:val="28"/>
        </w:rPr>
        <w:t>0</w:t>
      </w:r>
      <w:r>
        <w:rPr>
          <w:sz w:val="28"/>
          <w:szCs w:val="28"/>
        </w:rPr>
        <w:t>. При достижении установленного значения таймер продолжает счет в обратном направлении к 0. Период счета   равен удвоенному значению TAxCCR0. Направление счета запоминается, что позволяет выполнять остановку таймера, а затем продолжить счет с прерванного места. Флаг прерывания TAxCCR0 CCIFG устанавливается, когда счетчик досчитал до значения TAxCCR0. Флаг прерывания TAxCTL TAIFG устанавливается, когда счетчик досчитал в обратном направлении от TAxCCR0 до 0.</w:t>
      </w:r>
    </w:p>
    <w:p w14:paraId="5880DC0F" w14:textId="77777777" w:rsidR="00396993" w:rsidRDefault="00396993" w:rsidP="00396993">
      <w:pPr>
        <w:rPr>
          <w:sz w:val="28"/>
          <w:szCs w:val="28"/>
        </w:rPr>
      </w:pPr>
      <w:r>
        <w:rPr>
          <w:sz w:val="28"/>
          <w:szCs w:val="28"/>
        </w:rPr>
        <w:t>Реверсивный режим позволяет поддерживать пустые интервалы (</w:t>
      </w:r>
      <w:r>
        <w:rPr>
          <w:sz w:val="28"/>
          <w:szCs w:val="28"/>
          <w:lang w:val="en-US"/>
        </w:rPr>
        <w:t>Dead</w:t>
      </w:r>
      <w:r w:rsidRPr="00396993">
        <w:rPr>
          <w:sz w:val="28"/>
          <w:szCs w:val="28"/>
        </w:rPr>
        <w:t xml:space="preserve"> </w:t>
      </w:r>
      <w:r>
        <w:rPr>
          <w:sz w:val="28"/>
          <w:szCs w:val="28"/>
          <w:lang w:val="en-US"/>
        </w:rPr>
        <w:t>Time</w:t>
      </w:r>
      <w:r>
        <w:rPr>
          <w:sz w:val="28"/>
          <w:szCs w:val="28"/>
        </w:rPr>
        <w:t xml:space="preserve">) между выходными сигналами, когда ни один из них не активен (рис.2.6). Регистры </w:t>
      </w:r>
      <w:r>
        <w:rPr>
          <w:sz w:val="28"/>
          <w:szCs w:val="28"/>
          <w:lang w:val="en-US"/>
        </w:rPr>
        <w:t>TAxCCRn</w:t>
      </w:r>
      <w:r w:rsidRPr="00396993">
        <w:rPr>
          <w:sz w:val="28"/>
          <w:szCs w:val="28"/>
        </w:rPr>
        <w:t xml:space="preserve"> </w:t>
      </w:r>
      <w:r>
        <w:rPr>
          <w:sz w:val="28"/>
          <w:szCs w:val="28"/>
        </w:rPr>
        <w:t>не имеют буфера, поэтому они изменяются сразу после записи.</w:t>
      </w:r>
    </w:p>
    <w:p w14:paraId="628717E8" w14:textId="77777777" w:rsidR="00396993" w:rsidRDefault="00396993" w:rsidP="00396993">
      <w:pPr>
        <w:rPr>
          <w:sz w:val="28"/>
          <w:szCs w:val="28"/>
        </w:rPr>
      </w:pPr>
    </w:p>
    <w:p w14:paraId="73AD0960" w14:textId="77777777" w:rsidR="00396993" w:rsidRDefault="00396993" w:rsidP="00396993">
      <w:pPr>
        <w:rPr>
          <w:sz w:val="28"/>
          <w:szCs w:val="28"/>
        </w:rPr>
      </w:pPr>
    </w:p>
    <w:p w14:paraId="504DAFDF" w14:textId="12775D20" w:rsidR="00396993" w:rsidRDefault="00396993" w:rsidP="00396993">
      <w:pPr>
        <w:jc w:val="center"/>
      </w:pPr>
      <w:r>
        <w:rPr>
          <w:noProof/>
        </w:rPr>
        <w:lastRenderedPageBreak/>
        <w:drawing>
          <wp:anchor distT="0" distB="0" distL="0" distR="0" simplePos="0" relativeHeight="251677696" behindDoc="0" locked="0" layoutInCell="1" allowOverlap="1" wp14:anchorId="4FEDA9EB" wp14:editId="06FF7D52">
            <wp:simplePos x="0" y="0"/>
            <wp:positionH relativeFrom="column">
              <wp:posOffset>0</wp:posOffset>
            </wp:positionH>
            <wp:positionV relativeFrom="paragraph">
              <wp:posOffset>99695</wp:posOffset>
            </wp:positionV>
            <wp:extent cx="5939790" cy="3260090"/>
            <wp:effectExtent l="0" t="0" r="381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26009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4F60CB90" w14:textId="134ACA74" w:rsidR="00396993" w:rsidRDefault="00396993" w:rsidP="00396993">
      <w:pPr>
        <w:jc w:val="center"/>
        <w:rPr>
          <w:sz w:val="28"/>
          <w:szCs w:val="28"/>
        </w:rPr>
      </w:pPr>
      <w:r>
        <w:t xml:space="preserve">Рис. </w:t>
      </w:r>
      <w:r w:rsidR="003A78D6">
        <w:t>3</w:t>
      </w:r>
      <w:r>
        <w:t>.6 Генерирование пустых интервалов в реверсивном режиме</w:t>
      </w:r>
    </w:p>
    <w:p w14:paraId="4F6E2D13" w14:textId="77777777" w:rsidR="00396993" w:rsidRDefault="00396993" w:rsidP="00396993">
      <w:pPr>
        <w:rPr>
          <w:sz w:val="28"/>
          <w:szCs w:val="28"/>
        </w:rPr>
      </w:pPr>
    </w:p>
    <w:p w14:paraId="50C422F8" w14:textId="77777777" w:rsidR="00396993" w:rsidRDefault="00396993" w:rsidP="00396993">
      <w:pPr>
        <w:rPr>
          <w:sz w:val="28"/>
          <w:szCs w:val="28"/>
        </w:rPr>
      </w:pPr>
      <w:r>
        <w:rPr>
          <w:sz w:val="28"/>
          <w:szCs w:val="28"/>
        </w:rPr>
        <w:t xml:space="preserve">Режим захвата выбирается, когда </w:t>
      </w:r>
      <w:r>
        <w:rPr>
          <w:sz w:val="28"/>
          <w:szCs w:val="28"/>
          <w:lang w:val="en-US"/>
        </w:rPr>
        <w:t>CUP</w:t>
      </w:r>
      <w:r w:rsidRPr="00396993">
        <w:rPr>
          <w:sz w:val="28"/>
          <w:szCs w:val="28"/>
        </w:rPr>
        <w:t xml:space="preserve"> = 1. </w:t>
      </w:r>
      <w:r>
        <w:rPr>
          <w:sz w:val="28"/>
          <w:szCs w:val="28"/>
        </w:rPr>
        <w:t xml:space="preserve">Используется для записи времени какого-либо события. В качестве сигналов на входы захвата </w:t>
      </w:r>
      <w:r>
        <w:rPr>
          <w:sz w:val="28"/>
          <w:szCs w:val="28"/>
          <w:lang w:val="en-US"/>
        </w:rPr>
        <w:t>CCIxA</w:t>
      </w:r>
      <w:r w:rsidRPr="00396993">
        <w:rPr>
          <w:sz w:val="28"/>
          <w:szCs w:val="28"/>
        </w:rPr>
        <w:t xml:space="preserve"> </w:t>
      </w:r>
      <w:r>
        <w:rPr>
          <w:sz w:val="28"/>
          <w:szCs w:val="28"/>
        </w:rPr>
        <w:t xml:space="preserve">и </w:t>
      </w:r>
      <w:r>
        <w:rPr>
          <w:sz w:val="28"/>
          <w:szCs w:val="28"/>
          <w:lang w:val="en-US"/>
        </w:rPr>
        <w:t>CCIxB</w:t>
      </w:r>
      <w:r w:rsidRPr="00396993">
        <w:rPr>
          <w:sz w:val="28"/>
          <w:szCs w:val="28"/>
        </w:rPr>
        <w:t xml:space="preserve"> </w:t>
      </w:r>
      <w:r>
        <w:rPr>
          <w:sz w:val="28"/>
          <w:szCs w:val="28"/>
        </w:rPr>
        <w:t xml:space="preserve">могут быть поданы сигналы с внешних выводов или внутренние сигналы. Источник выбирается </w:t>
      </w:r>
      <w:r>
        <w:rPr>
          <w:sz w:val="28"/>
          <w:szCs w:val="28"/>
          <w:lang w:val="en-US"/>
        </w:rPr>
        <w:t>CCIS</w:t>
      </w:r>
      <w:r w:rsidRPr="00396993">
        <w:rPr>
          <w:sz w:val="28"/>
          <w:szCs w:val="28"/>
        </w:rPr>
        <w:t xml:space="preserve"> </w:t>
      </w:r>
      <w:r>
        <w:rPr>
          <w:sz w:val="28"/>
          <w:szCs w:val="28"/>
        </w:rPr>
        <w:t xml:space="preserve">битами. Биты </w:t>
      </w:r>
      <w:r>
        <w:rPr>
          <w:sz w:val="28"/>
          <w:szCs w:val="28"/>
          <w:lang w:val="en-US"/>
        </w:rPr>
        <w:t>CM</w:t>
      </w:r>
      <w:r w:rsidRPr="00396993">
        <w:rPr>
          <w:sz w:val="28"/>
          <w:szCs w:val="28"/>
        </w:rPr>
        <w:t xml:space="preserve"> </w:t>
      </w:r>
      <w:r>
        <w:rPr>
          <w:sz w:val="28"/>
          <w:szCs w:val="28"/>
        </w:rPr>
        <w:t xml:space="preserve">определяют, будет ли захват происходить по фронту сигнала, по спаду, либо и по фронту и по спаду. При наступлении соответствующего события значение счетчика копируется в регистр </w:t>
      </w:r>
      <w:r>
        <w:rPr>
          <w:sz w:val="28"/>
          <w:szCs w:val="28"/>
          <w:lang w:val="en-US"/>
        </w:rPr>
        <w:t>TAxCCRn</w:t>
      </w:r>
      <w:r w:rsidRPr="00396993">
        <w:rPr>
          <w:sz w:val="28"/>
          <w:szCs w:val="28"/>
        </w:rPr>
        <w:t xml:space="preserve"> </w:t>
      </w:r>
      <w:r>
        <w:rPr>
          <w:sz w:val="28"/>
          <w:szCs w:val="28"/>
        </w:rPr>
        <w:t xml:space="preserve">и устанавливается флаг прерываний </w:t>
      </w:r>
      <w:r>
        <w:rPr>
          <w:sz w:val="28"/>
          <w:szCs w:val="28"/>
          <w:lang w:val="en-US"/>
        </w:rPr>
        <w:t>CCIFG</w:t>
      </w:r>
      <w:r w:rsidRPr="00396993">
        <w:rPr>
          <w:sz w:val="28"/>
          <w:szCs w:val="28"/>
        </w:rPr>
        <w:t xml:space="preserve">. </w:t>
      </w:r>
      <w:r>
        <w:rPr>
          <w:sz w:val="28"/>
          <w:szCs w:val="28"/>
        </w:rPr>
        <w:t xml:space="preserve">Уровень входного сигнала может быть прочитан в любое время из бита </w:t>
      </w:r>
      <w:r>
        <w:rPr>
          <w:sz w:val="28"/>
          <w:szCs w:val="28"/>
          <w:lang w:val="en-US"/>
        </w:rPr>
        <w:t>CCI</w:t>
      </w:r>
      <w:r w:rsidRPr="00396993">
        <w:rPr>
          <w:sz w:val="28"/>
          <w:szCs w:val="28"/>
        </w:rPr>
        <w:t xml:space="preserve">. </w:t>
      </w:r>
      <w:r>
        <w:rPr>
          <w:sz w:val="28"/>
          <w:szCs w:val="28"/>
        </w:rPr>
        <w:t xml:space="preserve">Поскольку сигнал на входе не синхронизирован с тактовыми импульсами, могут возникать гонки. Поэтому рекомендуется устанавливать бит </w:t>
      </w:r>
      <w:r>
        <w:rPr>
          <w:sz w:val="28"/>
          <w:szCs w:val="28"/>
          <w:lang w:val="en-US"/>
        </w:rPr>
        <w:t>SCS</w:t>
      </w:r>
      <w:r w:rsidRPr="00396993">
        <w:rPr>
          <w:sz w:val="28"/>
          <w:szCs w:val="28"/>
        </w:rPr>
        <w:t xml:space="preserve">, </w:t>
      </w:r>
      <w:r>
        <w:rPr>
          <w:sz w:val="28"/>
          <w:szCs w:val="28"/>
        </w:rPr>
        <w:t>чтобы захват происходил с началом очередного тактового импульса. Захват может быть выполнен программно.</w:t>
      </w:r>
    </w:p>
    <w:p w14:paraId="0F7E619C" w14:textId="77777777" w:rsidR="00396993" w:rsidRDefault="00396993" w:rsidP="00396993">
      <w:pPr>
        <w:rPr>
          <w:sz w:val="28"/>
          <w:szCs w:val="28"/>
        </w:rPr>
      </w:pPr>
      <w:r>
        <w:rPr>
          <w:sz w:val="28"/>
          <w:szCs w:val="28"/>
        </w:rPr>
        <w:t xml:space="preserve">Режим сравнения выбирается, когда </w:t>
      </w:r>
      <w:r>
        <w:rPr>
          <w:sz w:val="28"/>
          <w:szCs w:val="28"/>
          <w:lang w:val="en-US"/>
        </w:rPr>
        <w:t>CUP</w:t>
      </w:r>
      <w:r w:rsidRPr="00396993">
        <w:rPr>
          <w:sz w:val="28"/>
          <w:szCs w:val="28"/>
        </w:rPr>
        <w:t xml:space="preserve"> = 0. </w:t>
      </w:r>
      <w:r>
        <w:rPr>
          <w:sz w:val="28"/>
          <w:szCs w:val="28"/>
        </w:rPr>
        <w:t xml:space="preserve">Используется для генерации на выходе ШИМ-сигнала или прерывания через заданный временной интервал. Когда счетчик достигает значения </w:t>
      </w:r>
      <w:r>
        <w:rPr>
          <w:sz w:val="28"/>
          <w:szCs w:val="28"/>
          <w:lang w:val="en-US"/>
        </w:rPr>
        <w:t>TAxCCRn</w:t>
      </w:r>
      <w:r w:rsidRPr="00396993">
        <w:rPr>
          <w:sz w:val="28"/>
          <w:szCs w:val="28"/>
        </w:rPr>
        <w:t xml:space="preserve">, </w:t>
      </w:r>
      <w:r>
        <w:rPr>
          <w:sz w:val="28"/>
          <w:szCs w:val="28"/>
        </w:rPr>
        <w:t>устанавливается</w:t>
      </w:r>
      <w:r w:rsidRPr="00396993">
        <w:rPr>
          <w:sz w:val="28"/>
          <w:szCs w:val="28"/>
        </w:rPr>
        <w:t xml:space="preserve"> </w:t>
      </w:r>
      <w:r>
        <w:rPr>
          <w:sz w:val="28"/>
          <w:szCs w:val="28"/>
        </w:rPr>
        <w:t xml:space="preserve">флаг прерывания </w:t>
      </w:r>
      <w:r>
        <w:rPr>
          <w:sz w:val="28"/>
          <w:szCs w:val="28"/>
          <w:lang w:val="en-US"/>
        </w:rPr>
        <w:t>CCIFG</w:t>
      </w:r>
      <w:r w:rsidRPr="00396993">
        <w:rPr>
          <w:sz w:val="28"/>
          <w:szCs w:val="28"/>
        </w:rPr>
        <w:t xml:space="preserve">, </w:t>
      </w:r>
      <w:r>
        <w:rPr>
          <w:sz w:val="28"/>
          <w:szCs w:val="28"/>
        </w:rPr>
        <w:t xml:space="preserve">внутренний сигнал </w:t>
      </w:r>
      <w:r>
        <w:rPr>
          <w:sz w:val="28"/>
          <w:szCs w:val="28"/>
          <w:lang w:val="en-US"/>
        </w:rPr>
        <w:t>EQUn</w:t>
      </w:r>
      <w:r w:rsidRPr="00396993">
        <w:rPr>
          <w:sz w:val="28"/>
          <w:szCs w:val="28"/>
        </w:rPr>
        <w:t xml:space="preserve"> </w:t>
      </w:r>
      <w:r>
        <w:rPr>
          <w:sz w:val="28"/>
          <w:szCs w:val="28"/>
        </w:rPr>
        <w:t xml:space="preserve">устанавливается в 1, </w:t>
      </w:r>
      <w:r>
        <w:rPr>
          <w:sz w:val="28"/>
          <w:szCs w:val="28"/>
          <w:lang w:val="en-US"/>
        </w:rPr>
        <w:t>EQUn</w:t>
      </w:r>
      <w:r w:rsidRPr="00396993">
        <w:rPr>
          <w:sz w:val="28"/>
          <w:szCs w:val="28"/>
        </w:rPr>
        <w:t xml:space="preserve"> </w:t>
      </w:r>
      <w:r>
        <w:rPr>
          <w:sz w:val="28"/>
          <w:szCs w:val="28"/>
        </w:rPr>
        <w:t xml:space="preserve">влияет на выход в соответствии с режимом, а входной сигнал </w:t>
      </w:r>
      <w:r>
        <w:rPr>
          <w:sz w:val="28"/>
          <w:szCs w:val="28"/>
          <w:lang w:val="en-US"/>
        </w:rPr>
        <w:t>CCI</w:t>
      </w:r>
      <w:r w:rsidRPr="00396993">
        <w:rPr>
          <w:sz w:val="28"/>
          <w:szCs w:val="28"/>
        </w:rPr>
        <w:t xml:space="preserve"> </w:t>
      </w:r>
      <w:r>
        <w:rPr>
          <w:sz w:val="28"/>
          <w:szCs w:val="28"/>
        </w:rPr>
        <w:t xml:space="preserve">защелкивается в регистре </w:t>
      </w:r>
      <w:r>
        <w:rPr>
          <w:sz w:val="28"/>
          <w:szCs w:val="28"/>
          <w:lang w:val="en-US"/>
        </w:rPr>
        <w:t>SCCI</w:t>
      </w:r>
      <w:r w:rsidRPr="00396993">
        <w:rPr>
          <w:sz w:val="28"/>
          <w:szCs w:val="28"/>
        </w:rPr>
        <w:t>.</w:t>
      </w:r>
    </w:p>
    <w:p w14:paraId="7E734528" w14:textId="77777777" w:rsidR="00396993" w:rsidRDefault="00396993" w:rsidP="00396993">
      <w:pPr>
        <w:rPr>
          <w:sz w:val="28"/>
          <w:szCs w:val="28"/>
        </w:rPr>
      </w:pPr>
      <w:r>
        <w:rPr>
          <w:sz w:val="28"/>
          <w:szCs w:val="28"/>
        </w:rPr>
        <w:t xml:space="preserve">Каждый блок захвата/сравнения содержит выходной модуль, который формирует выходной сигнал на основе </w:t>
      </w:r>
      <w:r>
        <w:rPr>
          <w:sz w:val="28"/>
          <w:szCs w:val="28"/>
          <w:lang w:val="en-US"/>
        </w:rPr>
        <w:t>EQU</w:t>
      </w:r>
      <w:r w:rsidRPr="00396993">
        <w:rPr>
          <w:sz w:val="28"/>
          <w:szCs w:val="28"/>
        </w:rPr>
        <w:t xml:space="preserve">0 </w:t>
      </w:r>
      <w:r>
        <w:rPr>
          <w:sz w:val="28"/>
          <w:szCs w:val="28"/>
        </w:rPr>
        <w:t xml:space="preserve">и </w:t>
      </w:r>
      <w:r>
        <w:rPr>
          <w:sz w:val="28"/>
          <w:szCs w:val="28"/>
          <w:lang w:val="en-US"/>
        </w:rPr>
        <w:t>EQUn</w:t>
      </w:r>
      <w:r w:rsidRPr="00396993">
        <w:rPr>
          <w:sz w:val="28"/>
          <w:szCs w:val="28"/>
        </w:rPr>
        <w:t xml:space="preserve"> </w:t>
      </w:r>
      <w:r>
        <w:rPr>
          <w:sz w:val="28"/>
          <w:szCs w:val="28"/>
        </w:rPr>
        <w:t xml:space="preserve">сигналов в зависимости от установленного режима выхода. Биты </w:t>
      </w:r>
      <w:r>
        <w:rPr>
          <w:sz w:val="28"/>
          <w:szCs w:val="28"/>
          <w:lang w:val="en-US"/>
        </w:rPr>
        <w:t>OUTMOD</w:t>
      </w:r>
      <w:r w:rsidRPr="00396993">
        <w:rPr>
          <w:sz w:val="28"/>
          <w:szCs w:val="28"/>
        </w:rPr>
        <w:t xml:space="preserve"> </w:t>
      </w:r>
      <w:r>
        <w:rPr>
          <w:sz w:val="28"/>
          <w:szCs w:val="28"/>
        </w:rPr>
        <w:t xml:space="preserve">позволяют задать один из </w:t>
      </w:r>
      <w:r>
        <w:rPr>
          <w:sz w:val="28"/>
          <w:szCs w:val="28"/>
        </w:rPr>
        <w:lastRenderedPageBreak/>
        <w:t xml:space="preserve">8 режимов. Сигнал </w:t>
      </w:r>
      <w:r>
        <w:rPr>
          <w:sz w:val="28"/>
          <w:szCs w:val="28"/>
          <w:lang w:val="en-US"/>
        </w:rPr>
        <w:t>OUTn</w:t>
      </w:r>
      <w:r w:rsidRPr="00396993">
        <w:rPr>
          <w:sz w:val="28"/>
          <w:szCs w:val="28"/>
        </w:rPr>
        <w:t xml:space="preserve"> </w:t>
      </w:r>
      <w:r>
        <w:rPr>
          <w:sz w:val="28"/>
          <w:szCs w:val="28"/>
        </w:rPr>
        <w:t xml:space="preserve">изменяется по переднему фронту синхросигнала, за исключением режима 0. Режимы 2, 3, 6 и 7 не пригодны для использования с выходным блоком 0, поскольку </w:t>
      </w:r>
      <w:r>
        <w:rPr>
          <w:sz w:val="28"/>
          <w:szCs w:val="28"/>
          <w:lang w:val="en-US"/>
        </w:rPr>
        <w:t>EQUn</w:t>
      </w:r>
      <w:r w:rsidRPr="00396993">
        <w:rPr>
          <w:sz w:val="28"/>
          <w:szCs w:val="28"/>
        </w:rPr>
        <w:t xml:space="preserve"> = </w:t>
      </w:r>
      <w:r>
        <w:rPr>
          <w:sz w:val="28"/>
          <w:szCs w:val="28"/>
          <w:lang w:val="en-US"/>
        </w:rPr>
        <w:t>EQU</w:t>
      </w:r>
      <w:r w:rsidRPr="00396993">
        <w:rPr>
          <w:sz w:val="28"/>
          <w:szCs w:val="28"/>
        </w:rPr>
        <w:t>0.</w:t>
      </w:r>
    </w:p>
    <w:p w14:paraId="2731052C" w14:textId="77777777" w:rsidR="00396993" w:rsidRDefault="00396993" w:rsidP="00396993">
      <w:pPr>
        <w:rPr>
          <w:sz w:val="28"/>
          <w:szCs w:val="28"/>
        </w:rPr>
      </w:pPr>
      <w:r>
        <w:rPr>
          <w:sz w:val="28"/>
          <w:szCs w:val="28"/>
        </w:rPr>
        <w:t>Режимы выхода:</w:t>
      </w:r>
    </w:p>
    <w:p w14:paraId="1EA0235B" w14:textId="77777777" w:rsidR="00396993" w:rsidRDefault="00396993" w:rsidP="00396993">
      <w:pPr>
        <w:rPr>
          <w:sz w:val="28"/>
          <w:szCs w:val="28"/>
        </w:rPr>
      </w:pPr>
      <w:r>
        <w:rPr>
          <w:sz w:val="28"/>
          <w:szCs w:val="28"/>
        </w:rPr>
        <w:t xml:space="preserve">000 — Значение бита OUT. Сигнал </w:t>
      </w:r>
      <w:r>
        <w:rPr>
          <w:sz w:val="28"/>
          <w:szCs w:val="28"/>
          <w:lang w:val="en-US"/>
        </w:rPr>
        <w:t>OUTn</w:t>
      </w:r>
      <w:r w:rsidRPr="00396993">
        <w:rPr>
          <w:sz w:val="28"/>
          <w:szCs w:val="28"/>
        </w:rPr>
        <w:t xml:space="preserve"> </w:t>
      </w:r>
      <w:r>
        <w:rPr>
          <w:sz w:val="28"/>
          <w:szCs w:val="28"/>
        </w:rPr>
        <w:t xml:space="preserve">изменяется сразу же с изменением бита </w:t>
      </w:r>
      <w:r>
        <w:rPr>
          <w:sz w:val="28"/>
          <w:szCs w:val="28"/>
          <w:lang w:val="en-US"/>
        </w:rPr>
        <w:t>OUT</w:t>
      </w:r>
      <w:r w:rsidRPr="00396993">
        <w:rPr>
          <w:sz w:val="28"/>
          <w:szCs w:val="28"/>
        </w:rPr>
        <w:t>;</w:t>
      </w:r>
    </w:p>
    <w:p w14:paraId="007920A5" w14:textId="77777777" w:rsidR="00396993" w:rsidRDefault="00396993" w:rsidP="00396993">
      <w:pPr>
        <w:rPr>
          <w:sz w:val="28"/>
          <w:szCs w:val="28"/>
        </w:rPr>
      </w:pPr>
      <w:r>
        <w:rPr>
          <w:sz w:val="28"/>
          <w:szCs w:val="28"/>
        </w:rPr>
        <w:t xml:space="preserve">001 </w:t>
      </w:r>
      <w:r w:rsidRPr="00396993">
        <w:rPr>
          <w:sz w:val="28"/>
          <w:szCs w:val="28"/>
        </w:rPr>
        <w:t>—</w:t>
      </w:r>
      <w:r>
        <w:rPr>
          <w:sz w:val="28"/>
          <w:szCs w:val="28"/>
        </w:rPr>
        <w:t xml:space="preserve"> Установка. Однократная установка при достижении заданного значения </w:t>
      </w:r>
      <w:r>
        <w:rPr>
          <w:sz w:val="28"/>
          <w:szCs w:val="28"/>
          <w:lang w:val="en-US"/>
        </w:rPr>
        <w:t>TAxCCRn</w:t>
      </w:r>
      <w:r w:rsidRPr="00396993">
        <w:rPr>
          <w:sz w:val="28"/>
          <w:szCs w:val="28"/>
        </w:rPr>
        <w:t xml:space="preserve">; </w:t>
      </w:r>
    </w:p>
    <w:p w14:paraId="41E61177" w14:textId="77777777" w:rsidR="00396993" w:rsidRDefault="00396993" w:rsidP="00396993">
      <w:pPr>
        <w:rPr>
          <w:sz w:val="28"/>
          <w:szCs w:val="28"/>
        </w:rPr>
      </w:pPr>
      <w:r>
        <w:rPr>
          <w:sz w:val="28"/>
          <w:szCs w:val="28"/>
        </w:rPr>
        <w:t xml:space="preserve">010 </w:t>
      </w:r>
      <w:r w:rsidRPr="00396993">
        <w:rPr>
          <w:sz w:val="28"/>
          <w:szCs w:val="28"/>
        </w:rPr>
        <w:t xml:space="preserve">— </w:t>
      </w:r>
      <w:r>
        <w:rPr>
          <w:sz w:val="28"/>
          <w:szCs w:val="28"/>
        </w:rPr>
        <w:t xml:space="preserve">Переключение/сброс. Выход меняется при достижении значения </w:t>
      </w:r>
      <w:r>
        <w:rPr>
          <w:sz w:val="28"/>
          <w:szCs w:val="28"/>
          <w:lang w:val="en-US"/>
        </w:rPr>
        <w:t>TAxCCRn</w:t>
      </w:r>
      <w:r>
        <w:rPr>
          <w:sz w:val="28"/>
          <w:szCs w:val="28"/>
        </w:rPr>
        <w:t xml:space="preserve">, сбрасывается при достижении </w:t>
      </w:r>
      <w:r>
        <w:rPr>
          <w:sz w:val="28"/>
          <w:szCs w:val="28"/>
          <w:lang w:val="en-US"/>
        </w:rPr>
        <w:t>TAxCCR</w:t>
      </w:r>
      <w:r w:rsidRPr="00396993">
        <w:rPr>
          <w:sz w:val="28"/>
          <w:szCs w:val="28"/>
        </w:rPr>
        <w:t xml:space="preserve">0; </w:t>
      </w:r>
    </w:p>
    <w:p w14:paraId="3238CC90" w14:textId="77777777" w:rsidR="00396993" w:rsidRDefault="00396993" w:rsidP="00396993">
      <w:pPr>
        <w:rPr>
          <w:sz w:val="28"/>
          <w:szCs w:val="28"/>
        </w:rPr>
      </w:pPr>
      <w:r>
        <w:rPr>
          <w:sz w:val="28"/>
          <w:szCs w:val="28"/>
        </w:rPr>
        <w:t xml:space="preserve">011 </w:t>
      </w:r>
      <w:r w:rsidRPr="00396993">
        <w:rPr>
          <w:sz w:val="28"/>
          <w:szCs w:val="28"/>
        </w:rPr>
        <w:t xml:space="preserve">— </w:t>
      </w:r>
      <w:r>
        <w:rPr>
          <w:sz w:val="28"/>
          <w:szCs w:val="28"/>
        </w:rPr>
        <w:t xml:space="preserve">Установка/сброс. Выход устанавливается при достижении значения </w:t>
      </w:r>
      <w:r>
        <w:rPr>
          <w:sz w:val="28"/>
          <w:szCs w:val="28"/>
          <w:lang w:val="en-US"/>
        </w:rPr>
        <w:t>TAxCCRn</w:t>
      </w:r>
      <w:r>
        <w:rPr>
          <w:sz w:val="28"/>
          <w:szCs w:val="28"/>
        </w:rPr>
        <w:t xml:space="preserve">, сбрасывается при достижении </w:t>
      </w:r>
      <w:r>
        <w:rPr>
          <w:sz w:val="28"/>
          <w:szCs w:val="28"/>
          <w:lang w:val="en-US"/>
        </w:rPr>
        <w:t>TAxCCR</w:t>
      </w:r>
      <w:r w:rsidRPr="00396993">
        <w:rPr>
          <w:sz w:val="28"/>
          <w:szCs w:val="28"/>
        </w:rPr>
        <w:t xml:space="preserve">0; </w:t>
      </w:r>
    </w:p>
    <w:p w14:paraId="480C7672" w14:textId="77777777" w:rsidR="00396993" w:rsidRDefault="00396993" w:rsidP="00396993">
      <w:pPr>
        <w:rPr>
          <w:sz w:val="28"/>
          <w:szCs w:val="28"/>
        </w:rPr>
      </w:pPr>
      <w:r>
        <w:rPr>
          <w:sz w:val="28"/>
          <w:szCs w:val="28"/>
        </w:rPr>
        <w:t xml:space="preserve">100 </w:t>
      </w:r>
      <w:r w:rsidRPr="00396993">
        <w:rPr>
          <w:sz w:val="28"/>
          <w:szCs w:val="28"/>
        </w:rPr>
        <w:t>—</w:t>
      </w:r>
      <w:r>
        <w:rPr>
          <w:sz w:val="28"/>
          <w:szCs w:val="28"/>
        </w:rPr>
        <w:t xml:space="preserve"> Переключение. Выход меняется при достижении значения </w:t>
      </w:r>
      <w:r>
        <w:rPr>
          <w:sz w:val="28"/>
          <w:szCs w:val="28"/>
          <w:lang w:val="en-US"/>
        </w:rPr>
        <w:t>TAxCCRn</w:t>
      </w:r>
      <w:r>
        <w:rPr>
          <w:sz w:val="28"/>
          <w:szCs w:val="28"/>
        </w:rPr>
        <w:t xml:space="preserve">; </w:t>
      </w:r>
    </w:p>
    <w:p w14:paraId="2128CDDB" w14:textId="77777777" w:rsidR="00396993" w:rsidRDefault="00396993" w:rsidP="00396993">
      <w:pPr>
        <w:rPr>
          <w:sz w:val="28"/>
          <w:szCs w:val="28"/>
        </w:rPr>
      </w:pPr>
      <w:r>
        <w:rPr>
          <w:sz w:val="28"/>
          <w:szCs w:val="28"/>
        </w:rPr>
        <w:t xml:space="preserve">101 </w:t>
      </w:r>
      <w:r w:rsidRPr="00396993">
        <w:rPr>
          <w:sz w:val="28"/>
          <w:szCs w:val="28"/>
        </w:rPr>
        <w:t>—</w:t>
      </w:r>
      <w:r>
        <w:rPr>
          <w:sz w:val="28"/>
          <w:szCs w:val="28"/>
        </w:rPr>
        <w:t xml:space="preserve"> Сброс. Однократный сброс при достижении заданного значения </w:t>
      </w:r>
      <w:r>
        <w:rPr>
          <w:sz w:val="28"/>
          <w:szCs w:val="28"/>
          <w:lang w:val="en-US"/>
        </w:rPr>
        <w:t>TAxCCRn</w:t>
      </w:r>
      <w:r w:rsidRPr="00396993">
        <w:rPr>
          <w:sz w:val="28"/>
          <w:szCs w:val="28"/>
        </w:rPr>
        <w:t xml:space="preserve">; </w:t>
      </w:r>
    </w:p>
    <w:p w14:paraId="356E0740" w14:textId="77777777" w:rsidR="00396993" w:rsidRDefault="00396993" w:rsidP="00396993">
      <w:pPr>
        <w:rPr>
          <w:sz w:val="28"/>
          <w:szCs w:val="28"/>
        </w:rPr>
      </w:pPr>
      <w:r>
        <w:rPr>
          <w:sz w:val="28"/>
          <w:szCs w:val="28"/>
        </w:rPr>
        <w:t xml:space="preserve">110 </w:t>
      </w:r>
      <w:r w:rsidRPr="00396993">
        <w:rPr>
          <w:sz w:val="28"/>
          <w:szCs w:val="28"/>
        </w:rPr>
        <w:t>—</w:t>
      </w:r>
      <w:r>
        <w:rPr>
          <w:sz w:val="28"/>
          <w:szCs w:val="28"/>
        </w:rPr>
        <w:t xml:space="preserve"> Переключение/установка. Выход меняется при достижении значения </w:t>
      </w:r>
      <w:r>
        <w:rPr>
          <w:sz w:val="28"/>
          <w:szCs w:val="28"/>
          <w:lang w:val="en-US"/>
        </w:rPr>
        <w:t>TAxCCRn</w:t>
      </w:r>
      <w:r>
        <w:rPr>
          <w:sz w:val="28"/>
          <w:szCs w:val="28"/>
        </w:rPr>
        <w:t xml:space="preserve">, устанавливается при достижении </w:t>
      </w:r>
      <w:r>
        <w:rPr>
          <w:sz w:val="28"/>
          <w:szCs w:val="28"/>
          <w:lang w:val="en-US"/>
        </w:rPr>
        <w:t>TAxCCR</w:t>
      </w:r>
      <w:r w:rsidRPr="00396993">
        <w:rPr>
          <w:sz w:val="28"/>
          <w:szCs w:val="28"/>
        </w:rPr>
        <w:t>0</w:t>
      </w:r>
      <w:r>
        <w:rPr>
          <w:sz w:val="28"/>
          <w:szCs w:val="28"/>
        </w:rPr>
        <w:t xml:space="preserve">; </w:t>
      </w:r>
    </w:p>
    <w:p w14:paraId="59190108" w14:textId="77777777" w:rsidR="00396993" w:rsidRDefault="00396993" w:rsidP="00396993">
      <w:pPr>
        <w:rPr>
          <w:sz w:val="28"/>
          <w:szCs w:val="28"/>
        </w:rPr>
      </w:pPr>
      <w:r>
        <w:rPr>
          <w:sz w:val="28"/>
          <w:szCs w:val="28"/>
        </w:rPr>
        <w:t xml:space="preserve">111 </w:t>
      </w:r>
      <w:r w:rsidRPr="00396993">
        <w:rPr>
          <w:sz w:val="28"/>
          <w:szCs w:val="28"/>
        </w:rPr>
        <w:t>—</w:t>
      </w:r>
      <w:r>
        <w:rPr>
          <w:sz w:val="28"/>
          <w:szCs w:val="28"/>
        </w:rPr>
        <w:t xml:space="preserve"> Сброс/установка. Выход сбрасывается при достижении значения </w:t>
      </w:r>
      <w:r>
        <w:rPr>
          <w:sz w:val="28"/>
          <w:szCs w:val="28"/>
          <w:lang w:val="en-US"/>
        </w:rPr>
        <w:t>TAxCCRn</w:t>
      </w:r>
      <w:r>
        <w:rPr>
          <w:sz w:val="28"/>
          <w:szCs w:val="28"/>
        </w:rPr>
        <w:t xml:space="preserve">, устанавливается при достижении </w:t>
      </w:r>
      <w:r>
        <w:rPr>
          <w:sz w:val="28"/>
          <w:szCs w:val="28"/>
          <w:lang w:val="en-US"/>
        </w:rPr>
        <w:t>TAxCCR</w:t>
      </w:r>
      <w:r w:rsidRPr="00396993">
        <w:rPr>
          <w:sz w:val="28"/>
          <w:szCs w:val="28"/>
        </w:rPr>
        <w:t>0</w:t>
      </w:r>
      <w:r>
        <w:rPr>
          <w:sz w:val="28"/>
          <w:szCs w:val="28"/>
        </w:rPr>
        <w:t xml:space="preserve">. </w:t>
      </w:r>
    </w:p>
    <w:p w14:paraId="2F49877E" w14:textId="77777777" w:rsidR="00396993" w:rsidRDefault="00396993" w:rsidP="00396993">
      <w:pPr>
        <w:rPr>
          <w:sz w:val="28"/>
          <w:szCs w:val="28"/>
        </w:rPr>
      </w:pPr>
    </w:p>
    <w:p w14:paraId="32DFC2B8" w14:textId="2DFDD2BC" w:rsidR="00396993" w:rsidRDefault="00396993" w:rsidP="00396993">
      <w:pPr>
        <w:rPr>
          <w:sz w:val="28"/>
          <w:szCs w:val="28"/>
        </w:rPr>
      </w:pPr>
      <w:r>
        <w:rPr>
          <w:noProof/>
        </w:rPr>
        <w:lastRenderedPageBreak/>
        <w:drawing>
          <wp:anchor distT="0" distB="0" distL="0" distR="0" simplePos="0" relativeHeight="251678720" behindDoc="0" locked="0" layoutInCell="1" allowOverlap="1" wp14:anchorId="6B9C8545" wp14:editId="0D451330">
            <wp:simplePos x="0" y="0"/>
            <wp:positionH relativeFrom="column">
              <wp:posOffset>0</wp:posOffset>
            </wp:positionH>
            <wp:positionV relativeFrom="paragraph">
              <wp:posOffset>44450</wp:posOffset>
            </wp:positionV>
            <wp:extent cx="5928995" cy="4913630"/>
            <wp:effectExtent l="0" t="0" r="0" b="127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995" cy="49136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4D3DCD6E" w14:textId="094CCACB" w:rsidR="00396993" w:rsidRDefault="00396993" w:rsidP="00396993">
      <w:pPr>
        <w:jc w:val="center"/>
      </w:pPr>
      <w:r>
        <w:t xml:space="preserve">Рис. </w:t>
      </w:r>
      <w:r w:rsidR="003A78D6">
        <w:t>3</w:t>
      </w:r>
      <w:r>
        <w:t>.7 Режимы выхода в режиме прямого счета</w:t>
      </w:r>
    </w:p>
    <w:p w14:paraId="56FEE4D4" w14:textId="4C40A180" w:rsidR="00396993" w:rsidRDefault="00396993" w:rsidP="00396993">
      <w:pPr>
        <w:jc w:val="center"/>
        <w:rPr>
          <w:sz w:val="28"/>
          <w:szCs w:val="28"/>
        </w:rPr>
      </w:pPr>
      <w:r>
        <w:rPr>
          <w:noProof/>
        </w:rPr>
        <w:lastRenderedPageBreak/>
        <w:drawing>
          <wp:anchor distT="0" distB="0" distL="0" distR="0" simplePos="0" relativeHeight="251679744" behindDoc="0" locked="0" layoutInCell="1" allowOverlap="1" wp14:anchorId="6EB18D4B" wp14:editId="2F2F7FA5">
            <wp:simplePos x="0" y="0"/>
            <wp:positionH relativeFrom="column">
              <wp:posOffset>0</wp:posOffset>
            </wp:positionH>
            <wp:positionV relativeFrom="paragraph">
              <wp:posOffset>12065</wp:posOffset>
            </wp:positionV>
            <wp:extent cx="5939790" cy="4831080"/>
            <wp:effectExtent l="0" t="0" r="3810" b="762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8310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3528937" w14:textId="7BAD1FC4" w:rsidR="00396993" w:rsidRDefault="00396993" w:rsidP="00396993">
      <w:pPr>
        <w:jc w:val="center"/>
        <w:rPr>
          <w:sz w:val="28"/>
          <w:szCs w:val="28"/>
        </w:rPr>
      </w:pPr>
      <w:r>
        <w:t xml:space="preserve">Рис. 3.8 Режимы выхода в непрерывном режиме </w:t>
      </w:r>
    </w:p>
    <w:p w14:paraId="56E4A154" w14:textId="77777777" w:rsidR="00396993" w:rsidRDefault="00396993" w:rsidP="00396993">
      <w:pPr>
        <w:jc w:val="center"/>
        <w:rPr>
          <w:sz w:val="28"/>
          <w:szCs w:val="28"/>
        </w:rPr>
      </w:pPr>
    </w:p>
    <w:p w14:paraId="4066F58C" w14:textId="65B59945" w:rsidR="00396993" w:rsidRDefault="00396993" w:rsidP="00396993">
      <w:pPr>
        <w:rPr>
          <w:sz w:val="28"/>
          <w:szCs w:val="28"/>
        </w:rPr>
      </w:pPr>
      <w:r>
        <w:rPr>
          <w:sz w:val="28"/>
          <w:szCs w:val="28"/>
        </w:rPr>
        <w:t xml:space="preserve">На рисунках 3.7 — 3.9 представлены примеры различных режимов выхода в режиме прямого счета, непрерывном и реверсивном режимах соответственно. </w:t>
      </w:r>
    </w:p>
    <w:p w14:paraId="48E6CB5C" w14:textId="77777777" w:rsidR="00396993" w:rsidRDefault="00396993" w:rsidP="00396993">
      <w:pPr>
        <w:rPr>
          <w:sz w:val="28"/>
          <w:szCs w:val="28"/>
        </w:rPr>
      </w:pPr>
      <w:r>
        <w:rPr>
          <w:sz w:val="28"/>
          <w:szCs w:val="28"/>
        </w:rPr>
        <w:t xml:space="preserve">При использовании констант </w:t>
      </w:r>
      <w:r w:rsidRPr="00396993">
        <w:rPr>
          <w:sz w:val="28"/>
          <w:szCs w:val="28"/>
        </w:rPr>
        <w:t>(</w:t>
      </w:r>
      <w:r>
        <w:rPr>
          <w:sz w:val="28"/>
          <w:szCs w:val="28"/>
          <w:lang w:val="en-US"/>
        </w:rPr>
        <w:t>msp</w:t>
      </w:r>
      <w:r w:rsidRPr="00396993">
        <w:rPr>
          <w:sz w:val="28"/>
          <w:szCs w:val="28"/>
        </w:rPr>
        <w:t>430</w:t>
      </w:r>
      <w:r>
        <w:rPr>
          <w:sz w:val="28"/>
          <w:szCs w:val="28"/>
          <w:lang w:val="en-US"/>
        </w:rPr>
        <w:t>f</w:t>
      </w:r>
      <w:r w:rsidRPr="00396993">
        <w:rPr>
          <w:sz w:val="28"/>
          <w:szCs w:val="28"/>
        </w:rPr>
        <w:t>5529.</w:t>
      </w:r>
      <w:r>
        <w:rPr>
          <w:sz w:val="28"/>
          <w:szCs w:val="28"/>
          <w:lang w:val="en-US"/>
        </w:rPr>
        <w:t>h</w:t>
      </w:r>
      <w:r w:rsidRPr="00396993">
        <w:rPr>
          <w:sz w:val="28"/>
          <w:szCs w:val="28"/>
        </w:rPr>
        <w:t xml:space="preserve">) </w:t>
      </w:r>
      <w:r>
        <w:rPr>
          <w:sz w:val="28"/>
          <w:szCs w:val="28"/>
        </w:rPr>
        <w:t>не стоит забывать принципы их именования:</w:t>
      </w:r>
    </w:p>
    <w:p w14:paraId="5914578C" w14:textId="77777777" w:rsidR="00396993" w:rsidRDefault="00396993" w:rsidP="00396993">
      <w:pPr>
        <w:numPr>
          <w:ilvl w:val="0"/>
          <w:numId w:val="30"/>
        </w:numPr>
        <w:suppressAutoHyphens/>
        <w:spacing w:line="240" w:lineRule="auto"/>
        <w:rPr>
          <w:sz w:val="28"/>
          <w:szCs w:val="28"/>
        </w:rPr>
      </w:pPr>
      <w:r>
        <w:rPr>
          <w:sz w:val="28"/>
          <w:szCs w:val="28"/>
        </w:rPr>
        <w:t xml:space="preserve">константа, соответствующая биту поля-флага именуется по имени поля, например, полю </w:t>
      </w:r>
      <w:r>
        <w:rPr>
          <w:sz w:val="28"/>
          <w:szCs w:val="28"/>
          <w:lang w:val="en-US"/>
        </w:rPr>
        <w:t>CPUOFF</w:t>
      </w:r>
      <w:r>
        <w:rPr>
          <w:sz w:val="28"/>
          <w:szCs w:val="28"/>
        </w:rPr>
        <w:t xml:space="preserve"> регистра состояния процессора </w:t>
      </w:r>
      <w:r>
        <w:rPr>
          <w:sz w:val="28"/>
          <w:szCs w:val="28"/>
          <w:lang w:val="en-US"/>
        </w:rPr>
        <w:t>SR (</w:t>
      </w:r>
      <w:r>
        <w:rPr>
          <w:sz w:val="28"/>
          <w:szCs w:val="28"/>
        </w:rPr>
        <w:t>бит 4</w:t>
      </w:r>
      <w:r>
        <w:rPr>
          <w:sz w:val="28"/>
          <w:szCs w:val="28"/>
          <w:lang w:val="en-US"/>
        </w:rPr>
        <w:t xml:space="preserve">) </w:t>
      </w:r>
      <w:r>
        <w:rPr>
          <w:sz w:val="28"/>
          <w:szCs w:val="28"/>
        </w:rPr>
        <w:t xml:space="preserve">соответствует константа </w:t>
      </w:r>
      <w:r>
        <w:rPr>
          <w:sz w:val="28"/>
          <w:szCs w:val="28"/>
          <w:lang w:val="en-US"/>
        </w:rPr>
        <w:t>CPUOFF;</w:t>
      </w:r>
    </w:p>
    <w:p w14:paraId="7C6F6880" w14:textId="77777777" w:rsidR="00396993" w:rsidRDefault="00396993" w:rsidP="00396993">
      <w:pPr>
        <w:numPr>
          <w:ilvl w:val="0"/>
          <w:numId w:val="30"/>
        </w:numPr>
        <w:suppressAutoHyphens/>
        <w:spacing w:line="240" w:lineRule="auto"/>
        <w:rPr>
          <w:sz w:val="28"/>
          <w:szCs w:val="28"/>
        </w:rPr>
      </w:pPr>
      <w:r>
        <w:rPr>
          <w:sz w:val="28"/>
          <w:szCs w:val="28"/>
        </w:rPr>
        <w:t xml:space="preserve">константа соответствующая биту </w:t>
      </w:r>
      <w:r>
        <w:rPr>
          <w:sz w:val="28"/>
          <w:szCs w:val="28"/>
          <w:lang w:val="en-US"/>
        </w:rPr>
        <w:t>n</w:t>
      </w:r>
      <w:r w:rsidRPr="00396993">
        <w:rPr>
          <w:sz w:val="28"/>
          <w:szCs w:val="28"/>
        </w:rPr>
        <w:t xml:space="preserve"> </w:t>
      </w:r>
      <w:r>
        <w:rPr>
          <w:sz w:val="28"/>
          <w:szCs w:val="28"/>
        </w:rPr>
        <w:t xml:space="preserve">в поле </w:t>
      </w:r>
      <w:r>
        <w:rPr>
          <w:sz w:val="28"/>
          <w:szCs w:val="28"/>
          <w:lang w:val="en-US"/>
        </w:rPr>
        <w:t>NNN</w:t>
      </w:r>
      <w:r w:rsidRPr="00396993">
        <w:rPr>
          <w:sz w:val="28"/>
          <w:szCs w:val="28"/>
        </w:rPr>
        <w:t xml:space="preserve"> </w:t>
      </w:r>
      <w:r>
        <w:rPr>
          <w:sz w:val="28"/>
          <w:szCs w:val="28"/>
        </w:rPr>
        <w:t xml:space="preserve">именуется </w:t>
      </w:r>
      <w:r>
        <w:rPr>
          <w:sz w:val="28"/>
          <w:szCs w:val="28"/>
          <w:lang w:val="en-US"/>
        </w:rPr>
        <w:t>NNNn</w:t>
      </w:r>
      <w:r w:rsidRPr="00396993">
        <w:rPr>
          <w:sz w:val="28"/>
          <w:szCs w:val="28"/>
        </w:rPr>
        <w:t>;</w:t>
      </w:r>
    </w:p>
    <w:p w14:paraId="5909041D" w14:textId="77777777" w:rsidR="00396993" w:rsidRDefault="00396993" w:rsidP="00396993">
      <w:pPr>
        <w:numPr>
          <w:ilvl w:val="0"/>
          <w:numId w:val="30"/>
        </w:numPr>
        <w:suppressAutoHyphens/>
        <w:spacing w:line="240" w:lineRule="auto"/>
        <w:rPr>
          <w:sz w:val="28"/>
          <w:szCs w:val="28"/>
        </w:rPr>
      </w:pPr>
      <w:r>
        <w:rPr>
          <w:sz w:val="28"/>
          <w:szCs w:val="28"/>
        </w:rPr>
        <w:t xml:space="preserve">константа, соответствующая номеру </w:t>
      </w:r>
      <w:r>
        <w:rPr>
          <w:sz w:val="28"/>
          <w:szCs w:val="28"/>
          <w:lang w:val="en-US"/>
        </w:rPr>
        <w:t>x</w:t>
      </w:r>
      <w:r w:rsidRPr="00396993">
        <w:rPr>
          <w:sz w:val="28"/>
          <w:szCs w:val="28"/>
        </w:rPr>
        <w:t xml:space="preserve"> </w:t>
      </w:r>
      <w:r>
        <w:rPr>
          <w:sz w:val="28"/>
          <w:szCs w:val="28"/>
        </w:rPr>
        <w:t xml:space="preserve">выбранного варианта для поля </w:t>
      </w:r>
      <w:r>
        <w:rPr>
          <w:sz w:val="28"/>
          <w:szCs w:val="28"/>
          <w:lang w:val="en-US"/>
        </w:rPr>
        <w:t>NNN</w:t>
      </w:r>
      <w:r w:rsidRPr="00396993">
        <w:rPr>
          <w:sz w:val="28"/>
          <w:szCs w:val="28"/>
        </w:rPr>
        <w:t xml:space="preserve"> </w:t>
      </w:r>
      <w:r>
        <w:rPr>
          <w:sz w:val="28"/>
          <w:szCs w:val="28"/>
        </w:rPr>
        <w:t xml:space="preserve">именуется </w:t>
      </w:r>
      <w:r>
        <w:rPr>
          <w:sz w:val="28"/>
          <w:szCs w:val="28"/>
          <w:lang w:val="en-US"/>
        </w:rPr>
        <w:t>NNN</w:t>
      </w:r>
      <w:r w:rsidRPr="00396993">
        <w:rPr>
          <w:sz w:val="28"/>
          <w:szCs w:val="28"/>
        </w:rPr>
        <w:t>_</w:t>
      </w:r>
      <w:r>
        <w:rPr>
          <w:sz w:val="28"/>
          <w:szCs w:val="28"/>
          <w:lang w:val="en-US"/>
        </w:rPr>
        <w:t>x</w:t>
      </w:r>
      <w:r w:rsidRPr="00396993">
        <w:rPr>
          <w:sz w:val="28"/>
          <w:szCs w:val="28"/>
        </w:rPr>
        <w:t>;</w:t>
      </w:r>
    </w:p>
    <w:p w14:paraId="49EFB210" w14:textId="77777777" w:rsidR="00396993" w:rsidRDefault="00396993" w:rsidP="00396993">
      <w:pPr>
        <w:numPr>
          <w:ilvl w:val="0"/>
          <w:numId w:val="30"/>
        </w:numPr>
        <w:suppressAutoHyphens/>
        <w:spacing w:line="240" w:lineRule="auto"/>
        <w:rPr>
          <w:sz w:val="28"/>
          <w:szCs w:val="28"/>
        </w:rPr>
      </w:pPr>
      <w:r>
        <w:rPr>
          <w:sz w:val="28"/>
          <w:szCs w:val="28"/>
        </w:rPr>
        <w:t xml:space="preserve">константа, соответствующая выбранному режиму </w:t>
      </w:r>
      <w:r>
        <w:rPr>
          <w:sz w:val="28"/>
          <w:szCs w:val="28"/>
          <w:lang w:val="en-US"/>
        </w:rPr>
        <w:t>zz</w:t>
      </w:r>
      <w:r w:rsidRPr="00396993">
        <w:rPr>
          <w:sz w:val="28"/>
          <w:szCs w:val="28"/>
        </w:rPr>
        <w:t xml:space="preserve"> </w:t>
      </w:r>
      <w:r>
        <w:rPr>
          <w:sz w:val="28"/>
          <w:szCs w:val="28"/>
        </w:rPr>
        <w:t xml:space="preserve">для поля </w:t>
      </w:r>
      <w:r>
        <w:rPr>
          <w:sz w:val="28"/>
          <w:szCs w:val="28"/>
          <w:lang w:val="en-US"/>
        </w:rPr>
        <w:t>NNN</w:t>
      </w:r>
      <w:r w:rsidRPr="00396993">
        <w:rPr>
          <w:sz w:val="28"/>
          <w:szCs w:val="28"/>
        </w:rPr>
        <w:t xml:space="preserve"> </w:t>
      </w:r>
      <w:r>
        <w:rPr>
          <w:sz w:val="28"/>
          <w:szCs w:val="28"/>
        </w:rPr>
        <w:t xml:space="preserve">именуется </w:t>
      </w:r>
      <w:r>
        <w:rPr>
          <w:sz w:val="28"/>
          <w:szCs w:val="28"/>
          <w:lang w:val="en-US"/>
        </w:rPr>
        <w:t>NNN</w:t>
      </w:r>
      <w:r w:rsidRPr="00396993">
        <w:rPr>
          <w:sz w:val="28"/>
          <w:szCs w:val="28"/>
        </w:rPr>
        <w:t>__</w:t>
      </w:r>
      <w:r>
        <w:rPr>
          <w:sz w:val="28"/>
          <w:szCs w:val="28"/>
          <w:lang w:val="en-US"/>
        </w:rPr>
        <w:t>zz</w:t>
      </w:r>
      <w:r w:rsidRPr="00396993">
        <w:rPr>
          <w:sz w:val="28"/>
          <w:szCs w:val="28"/>
        </w:rPr>
        <w:t>.</w:t>
      </w:r>
    </w:p>
    <w:p w14:paraId="0B8EEE60" w14:textId="77777777" w:rsidR="00396993" w:rsidRDefault="00396993" w:rsidP="00396993">
      <w:r>
        <w:rPr>
          <w:sz w:val="28"/>
          <w:szCs w:val="28"/>
        </w:rPr>
        <w:t xml:space="preserve">Так, например, для 3-битного поля </w:t>
      </w:r>
      <w:r>
        <w:rPr>
          <w:sz w:val="28"/>
          <w:szCs w:val="28"/>
          <w:lang w:val="en-US"/>
        </w:rPr>
        <w:t>SELA</w:t>
      </w:r>
      <w:r w:rsidRPr="00396993">
        <w:rPr>
          <w:sz w:val="28"/>
          <w:szCs w:val="28"/>
        </w:rPr>
        <w:t xml:space="preserve">, </w:t>
      </w:r>
      <w:r>
        <w:rPr>
          <w:sz w:val="28"/>
          <w:szCs w:val="28"/>
        </w:rPr>
        <w:t xml:space="preserve">константа, соответствующая 0 биту поля, именована </w:t>
      </w:r>
      <w:r>
        <w:rPr>
          <w:sz w:val="28"/>
          <w:szCs w:val="28"/>
          <w:lang w:val="en-US"/>
        </w:rPr>
        <w:t>SELA</w:t>
      </w:r>
      <w:r w:rsidRPr="00396993">
        <w:rPr>
          <w:sz w:val="28"/>
          <w:szCs w:val="28"/>
        </w:rPr>
        <w:t xml:space="preserve">0, </w:t>
      </w:r>
      <w:r>
        <w:rPr>
          <w:sz w:val="28"/>
          <w:szCs w:val="28"/>
        </w:rPr>
        <w:t xml:space="preserve">вариант выбора 0 </w:t>
      </w:r>
      <w:r w:rsidRPr="00396993">
        <w:rPr>
          <w:sz w:val="28"/>
          <w:szCs w:val="28"/>
        </w:rPr>
        <w:t>(</w:t>
      </w:r>
      <w:r>
        <w:rPr>
          <w:sz w:val="28"/>
          <w:szCs w:val="28"/>
          <w:lang w:val="en-US"/>
        </w:rPr>
        <w:t>SELA</w:t>
      </w:r>
      <w:r w:rsidRPr="00396993">
        <w:rPr>
          <w:sz w:val="28"/>
          <w:szCs w:val="28"/>
        </w:rPr>
        <w:t xml:space="preserve"> = 000) </w:t>
      </w:r>
      <w:r>
        <w:rPr>
          <w:sz w:val="28"/>
          <w:szCs w:val="28"/>
        </w:rPr>
        <w:t xml:space="preserve">именован </w:t>
      </w:r>
      <w:r>
        <w:rPr>
          <w:sz w:val="28"/>
          <w:szCs w:val="28"/>
          <w:lang w:val="en-US"/>
        </w:rPr>
        <w:t>SELA</w:t>
      </w:r>
      <w:r w:rsidRPr="00396993">
        <w:rPr>
          <w:sz w:val="28"/>
          <w:szCs w:val="28"/>
        </w:rPr>
        <w:t xml:space="preserve">_0, </w:t>
      </w:r>
      <w:r>
        <w:rPr>
          <w:sz w:val="28"/>
          <w:szCs w:val="28"/>
        </w:rPr>
        <w:t xml:space="preserve">а режим, соответствующий данному варианту именован </w:t>
      </w:r>
      <w:r>
        <w:rPr>
          <w:rFonts w:eastAsia="Courier New"/>
          <w:color w:val="000000"/>
          <w:sz w:val="28"/>
          <w:szCs w:val="28"/>
        </w:rPr>
        <w:lastRenderedPageBreak/>
        <w:t xml:space="preserve">SELA__XT1CLK. В некоторых случая поля задают делители либо множители, соответствующие степени двойки. Тут надо быть особо внимательным и не спутать похожие мнемоники, например, </w:t>
      </w:r>
      <w:r>
        <w:rPr>
          <w:rFonts w:eastAsia="Courier New"/>
          <w:color w:val="000000"/>
          <w:sz w:val="28"/>
          <w:szCs w:val="28"/>
          <w:lang w:val="en-US"/>
        </w:rPr>
        <w:t>NN</w:t>
      </w:r>
      <w:r>
        <w:rPr>
          <w:rFonts w:eastAsia="Courier New"/>
          <w:color w:val="000000"/>
          <w:sz w:val="28"/>
          <w:szCs w:val="28"/>
        </w:rPr>
        <w:t>4</w:t>
      </w:r>
      <w:r w:rsidRPr="00396993">
        <w:rPr>
          <w:rFonts w:eastAsia="Courier New"/>
          <w:color w:val="000000"/>
          <w:sz w:val="28"/>
          <w:szCs w:val="28"/>
        </w:rPr>
        <w:t xml:space="preserve"> </w:t>
      </w:r>
      <w:r>
        <w:rPr>
          <w:rFonts w:eastAsia="Courier New"/>
          <w:color w:val="000000"/>
          <w:sz w:val="28"/>
          <w:szCs w:val="28"/>
        </w:rPr>
        <w:t>(четвертый бит, т.е. 10000),</w:t>
      </w:r>
      <w:r w:rsidRPr="00396993">
        <w:rPr>
          <w:rFonts w:eastAsia="Courier New"/>
          <w:color w:val="000000"/>
          <w:sz w:val="28"/>
          <w:szCs w:val="28"/>
        </w:rPr>
        <w:t xml:space="preserve"> </w:t>
      </w:r>
      <w:r>
        <w:rPr>
          <w:rFonts w:eastAsia="Courier New"/>
          <w:color w:val="000000"/>
          <w:sz w:val="28"/>
          <w:szCs w:val="28"/>
        </w:rPr>
        <w:t>NN_4</w:t>
      </w:r>
      <w:r w:rsidRPr="00396993">
        <w:rPr>
          <w:rFonts w:eastAsia="Courier New"/>
          <w:color w:val="000000"/>
          <w:sz w:val="28"/>
          <w:szCs w:val="28"/>
        </w:rPr>
        <w:t xml:space="preserve"> </w:t>
      </w:r>
      <w:r>
        <w:rPr>
          <w:rFonts w:eastAsia="Courier New"/>
          <w:color w:val="000000"/>
          <w:sz w:val="28"/>
          <w:szCs w:val="28"/>
        </w:rPr>
        <w:t xml:space="preserve">(четвертый вариант, т.е. 00100), </w:t>
      </w:r>
      <w:r>
        <w:rPr>
          <w:rFonts w:eastAsia="Courier New"/>
          <w:color w:val="000000"/>
          <w:sz w:val="28"/>
          <w:szCs w:val="28"/>
          <w:lang w:val="en-US"/>
        </w:rPr>
        <w:t>NN</w:t>
      </w:r>
      <w:r w:rsidRPr="00396993">
        <w:rPr>
          <w:rFonts w:eastAsia="Courier New"/>
          <w:color w:val="000000"/>
          <w:sz w:val="28"/>
          <w:szCs w:val="28"/>
        </w:rPr>
        <w:t>__</w:t>
      </w:r>
      <w:r>
        <w:rPr>
          <w:rFonts w:eastAsia="Courier New"/>
          <w:color w:val="000000"/>
          <w:sz w:val="28"/>
          <w:szCs w:val="28"/>
        </w:rPr>
        <w:t>4</w:t>
      </w:r>
      <w:r w:rsidRPr="00396993">
        <w:rPr>
          <w:rFonts w:eastAsia="Courier New"/>
          <w:color w:val="000000"/>
          <w:sz w:val="28"/>
          <w:szCs w:val="28"/>
        </w:rPr>
        <w:t xml:space="preserve"> </w:t>
      </w:r>
      <w:r>
        <w:rPr>
          <w:rFonts w:eastAsia="Courier New"/>
          <w:color w:val="000000"/>
          <w:sz w:val="28"/>
          <w:szCs w:val="28"/>
        </w:rPr>
        <w:t>(режим деления на 4, т.е. 00011).</w:t>
      </w:r>
    </w:p>
    <w:p w14:paraId="055B9532" w14:textId="4194CC1F" w:rsidR="00396993" w:rsidRDefault="00396993" w:rsidP="00396993">
      <w:pPr>
        <w:rPr>
          <w:sz w:val="28"/>
          <w:szCs w:val="28"/>
        </w:rPr>
      </w:pPr>
      <w:r>
        <w:rPr>
          <w:noProof/>
        </w:rPr>
        <w:drawing>
          <wp:anchor distT="0" distB="0" distL="0" distR="0" simplePos="0" relativeHeight="251680768" behindDoc="0" locked="0" layoutInCell="1" allowOverlap="1" wp14:anchorId="2C865F5F" wp14:editId="4EAC430B">
            <wp:simplePos x="0" y="0"/>
            <wp:positionH relativeFrom="column">
              <wp:posOffset>109220</wp:posOffset>
            </wp:positionH>
            <wp:positionV relativeFrom="paragraph">
              <wp:posOffset>215265</wp:posOffset>
            </wp:positionV>
            <wp:extent cx="5900420" cy="4572635"/>
            <wp:effectExtent l="0" t="0" r="508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0420" cy="45726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5775B1C" w14:textId="77777777" w:rsidR="00396993" w:rsidRDefault="00396993" w:rsidP="00396993">
      <w:pPr>
        <w:ind w:firstLine="0"/>
        <w:jc w:val="center"/>
        <w:rPr>
          <w:sz w:val="28"/>
          <w:szCs w:val="28"/>
        </w:rPr>
      </w:pPr>
    </w:p>
    <w:p w14:paraId="29C87278" w14:textId="17C1D2AF" w:rsidR="00396993" w:rsidRPr="00396993" w:rsidRDefault="00396993" w:rsidP="00396993">
      <w:pPr>
        <w:ind w:firstLine="0"/>
        <w:jc w:val="center"/>
      </w:pPr>
      <w:r>
        <w:t>Рис. 3.9 Режимы выхода в реверсивном режиме</w:t>
      </w:r>
    </w:p>
    <w:p w14:paraId="6ABD4548" w14:textId="77777777" w:rsidR="00456169" w:rsidRDefault="00456169" w:rsidP="00456169">
      <w:pPr>
        <w:pStyle w:val="0"/>
        <w:numPr>
          <w:ilvl w:val="0"/>
          <w:numId w:val="0"/>
        </w:numPr>
        <w:ind w:left="1066"/>
      </w:pPr>
    </w:p>
    <w:p w14:paraId="3A9CE2FA" w14:textId="6AA9799A" w:rsidR="00DD14DB" w:rsidRDefault="00A6634C" w:rsidP="00B27B2C">
      <w:pPr>
        <w:pStyle w:val="0"/>
      </w:pPr>
      <w:r>
        <w:t>Выполнение работ</w:t>
      </w:r>
      <w:r w:rsidR="00456169">
        <w:t>ы</w:t>
      </w:r>
    </w:p>
    <w:p w14:paraId="02AAEABB" w14:textId="77777777" w:rsidR="00EB31B3" w:rsidRDefault="00EB31B3" w:rsidP="00EB31B3">
      <w:pPr>
        <w:pStyle w:val="0"/>
        <w:numPr>
          <w:ilvl w:val="0"/>
          <w:numId w:val="0"/>
        </w:numPr>
        <w:ind w:left="1066"/>
      </w:pPr>
    </w:p>
    <w:p w14:paraId="658A024C" w14:textId="62602B6E" w:rsidR="00EB31B3" w:rsidRPr="00DD14DB" w:rsidRDefault="00EB31B3" w:rsidP="00EB31B3">
      <w:pPr>
        <w:pStyle w:val="0"/>
        <w:numPr>
          <w:ilvl w:val="1"/>
          <w:numId w:val="1"/>
        </w:numPr>
      </w:pPr>
      <w:r>
        <w:t>Задание</w:t>
      </w:r>
    </w:p>
    <w:p w14:paraId="027C67AF" w14:textId="0511BFE5" w:rsidR="006B0651" w:rsidRDefault="006B0651" w:rsidP="00280E5F">
      <w:pPr>
        <w:spacing w:line="240" w:lineRule="auto"/>
        <w:rPr>
          <w:sz w:val="28"/>
          <w:szCs w:val="28"/>
        </w:rPr>
      </w:pPr>
    </w:p>
    <w:p w14:paraId="5C45FCD0" w14:textId="77777777" w:rsidR="0079746D" w:rsidRDefault="0079746D" w:rsidP="0079746D">
      <w:pPr>
        <w:rPr>
          <w:sz w:val="28"/>
          <w:szCs w:val="28"/>
          <w:lang w:eastAsia="ar-SA"/>
        </w:rPr>
      </w:pPr>
      <w:r>
        <w:rPr>
          <w:sz w:val="28"/>
          <w:szCs w:val="28"/>
        </w:rPr>
        <w:t xml:space="preserve">В соответствии с вариантом, используя прерывания и таймеры, запрограммировать кнопки и светодиоды. Для работы с кнопками использовать только прерывания. Не использовать опросы флагов состояния в цикле  и циклы задержки (активное ожидание). Не допускается использовать иные заголовочные файлы, кроме </w:t>
      </w:r>
      <w:r>
        <w:rPr>
          <w:sz w:val="28"/>
          <w:szCs w:val="28"/>
          <w:lang w:val="en-US"/>
        </w:rPr>
        <w:t>msp</w:t>
      </w:r>
      <w:r w:rsidRPr="0079746D">
        <w:rPr>
          <w:sz w:val="28"/>
          <w:szCs w:val="28"/>
        </w:rPr>
        <w:t xml:space="preserve">430, </w:t>
      </w:r>
      <w:r>
        <w:rPr>
          <w:sz w:val="28"/>
          <w:szCs w:val="28"/>
        </w:rPr>
        <w:t xml:space="preserve">не допускается также использовать высокоуровневые библиотеки. При выполнении задания особое внимание уделить грамотному выбору режима работы таймера. Комментарии в тексте </w:t>
      </w:r>
      <w:r>
        <w:rPr>
          <w:sz w:val="28"/>
          <w:szCs w:val="28"/>
        </w:rPr>
        <w:lastRenderedPageBreak/>
        <w:t>программы обязательны, они должны пояснять что именно делает данные фрагмент.</w:t>
      </w:r>
    </w:p>
    <w:p w14:paraId="3C6AFA7F" w14:textId="77777777" w:rsidR="004C172E" w:rsidRDefault="004C172E" w:rsidP="004C172E">
      <w:pPr>
        <w:pStyle w:val="a"/>
      </w:pPr>
    </w:p>
    <w:p w14:paraId="6F18B6D2" w14:textId="0C9BC96C" w:rsidR="004C172E" w:rsidRPr="00DD14DB" w:rsidRDefault="004C172E" w:rsidP="004C172E">
      <w:pPr>
        <w:pStyle w:val="0"/>
        <w:numPr>
          <w:ilvl w:val="1"/>
          <w:numId w:val="1"/>
        </w:numPr>
      </w:pPr>
      <w:r w:rsidRPr="004C172E">
        <w:t xml:space="preserve">Программа по управлению цифровым вводом-выводом </w:t>
      </w:r>
      <w:r w:rsidR="008F642F">
        <w:t xml:space="preserve">с </w:t>
      </w:r>
      <w:r w:rsidRPr="004C172E">
        <w:t>использовани</w:t>
      </w:r>
      <w:r w:rsidR="008F642F">
        <w:t>ем</w:t>
      </w:r>
      <w:r w:rsidRPr="004C172E">
        <w:t xml:space="preserve"> прерываний</w:t>
      </w:r>
    </w:p>
    <w:p w14:paraId="222A8A94" w14:textId="4BB35764" w:rsidR="004C172E" w:rsidRDefault="004C172E" w:rsidP="004C172E">
      <w:pPr>
        <w:spacing w:line="240" w:lineRule="auto"/>
        <w:rPr>
          <w:sz w:val="28"/>
          <w:szCs w:val="28"/>
        </w:rPr>
      </w:pPr>
    </w:p>
    <w:p w14:paraId="310A8448"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#include</w:t>
      </w:r>
      <w:r>
        <w:rPr>
          <w:rFonts w:ascii="Consolas" w:eastAsiaTheme="minorHAnsi" w:hAnsi="Consolas" w:cs="Consolas"/>
          <w:color w:val="000000"/>
          <w:sz w:val="20"/>
          <w:szCs w:val="20"/>
          <w:lang w:val="ru-BY" w:eastAsia="en-US"/>
        </w:rPr>
        <w:t xml:space="preserve"> </w:t>
      </w:r>
      <w:r>
        <w:rPr>
          <w:rFonts w:ascii="Consolas" w:eastAsiaTheme="minorHAnsi" w:hAnsi="Consolas" w:cs="Consolas"/>
          <w:color w:val="2A00FF"/>
          <w:sz w:val="20"/>
          <w:szCs w:val="20"/>
          <w:lang w:val="ru-BY" w:eastAsia="en-US"/>
        </w:rPr>
        <w:t>&lt;msp430.h&gt;</w:t>
      </w:r>
    </w:p>
    <w:p w14:paraId="7B8188DB"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336C3D6F"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#define</w:t>
      </w:r>
      <w:r>
        <w:rPr>
          <w:rFonts w:ascii="Consolas" w:eastAsiaTheme="minorHAnsi" w:hAnsi="Consolas" w:cs="Consolas"/>
          <w:color w:val="000000"/>
          <w:sz w:val="20"/>
          <w:szCs w:val="20"/>
          <w:lang w:val="ru-BY" w:eastAsia="en-US"/>
        </w:rPr>
        <w:t xml:space="preserve"> LED1 BIT1  </w:t>
      </w:r>
      <w:r>
        <w:rPr>
          <w:rFonts w:ascii="Consolas" w:eastAsiaTheme="minorHAnsi" w:hAnsi="Consolas" w:cs="Consolas"/>
          <w:color w:val="3F7F5F"/>
          <w:sz w:val="20"/>
          <w:szCs w:val="20"/>
          <w:lang w:val="ru-BY" w:eastAsia="en-US"/>
        </w:rPr>
        <w:t xml:space="preserve">// P1.1 - </w:t>
      </w:r>
      <w:r>
        <w:rPr>
          <w:rFonts w:ascii="Consolas" w:eastAsiaTheme="minorHAnsi" w:hAnsi="Consolas" w:cs="Consolas"/>
          <w:color w:val="3F7F5F"/>
          <w:sz w:val="20"/>
          <w:szCs w:val="20"/>
          <w:u w:val="single"/>
          <w:lang w:val="ru-BY" w:eastAsia="en-US"/>
        </w:rPr>
        <w:t>светодиод</w:t>
      </w:r>
    </w:p>
    <w:p w14:paraId="5A7D992C"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#define</w:t>
      </w:r>
      <w:r>
        <w:rPr>
          <w:rFonts w:ascii="Consolas" w:eastAsiaTheme="minorHAnsi" w:hAnsi="Consolas" w:cs="Consolas"/>
          <w:color w:val="000000"/>
          <w:sz w:val="20"/>
          <w:szCs w:val="20"/>
          <w:lang w:val="ru-BY" w:eastAsia="en-US"/>
        </w:rPr>
        <w:t xml:space="preserve"> S1   BIT7  </w:t>
      </w:r>
      <w:r>
        <w:rPr>
          <w:rFonts w:ascii="Consolas" w:eastAsiaTheme="minorHAnsi" w:hAnsi="Consolas" w:cs="Consolas"/>
          <w:color w:val="3F7F5F"/>
          <w:sz w:val="20"/>
          <w:szCs w:val="20"/>
          <w:lang w:val="ru-BY" w:eastAsia="en-US"/>
        </w:rPr>
        <w:t xml:space="preserve">// P1.7 - </w:t>
      </w:r>
      <w:r>
        <w:rPr>
          <w:rFonts w:ascii="Consolas" w:eastAsiaTheme="minorHAnsi" w:hAnsi="Consolas" w:cs="Consolas"/>
          <w:color w:val="3F7F5F"/>
          <w:sz w:val="20"/>
          <w:szCs w:val="20"/>
          <w:u w:val="single"/>
          <w:lang w:val="ru-BY" w:eastAsia="en-US"/>
        </w:rPr>
        <w:t>кнопка</w:t>
      </w:r>
      <w:r>
        <w:rPr>
          <w:rFonts w:ascii="Consolas" w:eastAsiaTheme="minorHAnsi" w:hAnsi="Consolas" w:cs="Consolas"/>
          <w:color w:val="3F7F5F"/>
          <w:sz w:val="20"/>
          <w:szCs w:val="20"/>
          <w:lang w:val="ru-BY" w:eastAsia="en-US"/>
        </w:rPr>
        <w:t xml:space="preserve"> S1</w:t>
      </w:r>
    </w:p>
    <w:p w14:paraId="1F6A22A0"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#define</w:t>
      </w:r>
      <w:r>
        <w:rPr>
          <w:rFonts w:ascii="Consolas" w:eastAsiaTheme="minorHAnsi" w:hAnsi="Consolas" w:cs="Consolas"/>
          <w:color w:val="000000"/>
          <w:sz w:val="20"/>
          <w:szCs w:val="20"/>
          <w:lang w:val="ru-BY" w:eastAsia="en-US"/>
        </w:rPr>
        <w:t xml:space="preserve"> S2   BIT2  </w:t>
      </w:r>
      <w:r>
        <w:rPr>
          <w:rFonts w:ascii="Consolas" w:eastAsiaTheme="minorHAnsi" w:hAnsi="Consolas" w:cs="Consolas"/>
          <w:color w:val="3F7F5F"/>
          <w:sz w:val="20"/>
          <w:szCs w:val="20"/>
          <w:lang w:val="ru-BY" w:eastAsia="en-US"/>
        </w:rPr>
        <w:t xml:space="preserve">// P2.2 - </w:t>
      </w:r>
      <w:r>
        <w:rPr>
          <w:rFonts w:ascii="Consolas" w:eastAsiaTheme="minorHAnsi" w:hAnsi="Consolas" w:cs="Consolas"/>
          <w:color w:val="3F7F5F"/>
          <w:sz w:val="20"/>
          <w:szCs w:val="20"/>
          <w:u w:val="single"/>
          <w:lang w:val="ru-BY" w:eastAsia="en-US"/>
        </w:rPr>
        <w:t>кнопка</w:t>
      </w:r>
      <w:r>
        <w:rPr>
          <w:rFonts w:ascii="Consolas" w:eastAsiaTheme="minorHAnsi" w:hAnsi="Consolas" w:cs="Consolas"/>
          <w:color w:val="3F7F5F"/>
          <w:sz w:val="20"/>
          <w:szCs w:val="20"/>
          <w:lang w:val="ru-BY" w:eastAsia="en-US"/>
        </w:rPr>
        <w:t xml:space="preserve"> S2</w:t>
      </w:r>
    </w:p>
    <w:p w14:paraId="45BF0E58"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4D9624FA"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volatile</w:t>
      </w: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7F0055"/>
          <w:sz w:val="20"/>
          <w:szCs w:val="20"/>
          <w:lang w:val="ru-BY" w:eastAsia="en-US"/>
        </w:rPr>
        <w:t>unsigned</w:t>
      </w: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7F0055"/>
          <w:sz w:val="20"/>
          <w:szCs w:val="20"/>
          <w:lang w:val="ru-BY" w:eastAsia="en-US"/>
        </w:rPr>
        <w:t>int</w:t>
      </w:r>
      <w:r>
        <w:rPr>
          <w:rFonts w:ascii="Consolas" w:eastAsiaTheme="minorHAnsi" w:hAnsi="Consolas" w:cs="Consolas"/>
          <w:color w:val="000000"/>
          <w:sz w:val="20"/>
          <w:szCs w:val="20"/>
          <w:lang w:val="ru-BY" w:eastAsia="en-US"/>
        </w:rPr>
        <w:t xml:space="preserve"> blink_delay = 500;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Начальная</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задержка</w:t>
      </w:r>
      <w:r>
        <w:rPr>
          <w:rFonts w:ascii="Consolas" w:eastAsiaTheme="minorHAnsi" w:hAnsi="Consolas" w:cs="Consolas"/>
          <w:color w:val="3F7F5F"/>
          <w:sz w:val="20"/>
          <w:szCs w:val="20"/>
          <w:lang w:val="ru-BY" w:eastAsia="en-US"/>
        </w:rPr>
        <w:t xml:space="preserve"> (в </w:t>
      </w:r>
      <w:r>
        <w:rPr>
          <w:rFonts w:ascii="Consolas" w:eastAsiaTheme="minorHAnsi" w:hAnsi="Consolas" w:cs="Consolas"/>
          <w:color w:val="3F7F5F"/>
          <w:sz w:val="20"/>
          <w:szCs w:val="20"/>
          <w:u w:val="single"/>
          <w:lang w:val="ru-BY" w:eastAsia="en-US"/>
        </w:rPr>
        <w:t>мс</w:t>
      </w:r>
      <w:r>
        <w:rPr>
          <w:rFonts w:ascii="Consolas" w:eastAsiaTheme="minorHAnsi" w:hAnsi="Consolas" w:cs="Consolas"/>
          <w:color w:val="3F7F5F"/>
          <w:sz w:val="20"/>
          <w:szCs w:val="20"/>
          <w:lang w:val="ru-BY" w:eastAsia="en-US"/>
        </w:rPr>
        <w:t>)</w:t>
      </w:r>
    </w:p>
    <w:p w14:paraId="141570F3"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159AE3DC"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Функция</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задержки</w:t>
      </w:r>
    </w:p>
    <w:p w14:paraId="722430A2"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void</w:t>
      </w: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000000"/>
          <w:sz w:val="20"/>
          <w:szCs w:val="20"/>
          <w:lang w:val="ru-BY" w:eastAsia="en-US"/>
        </w:rPr>
        <w:t>delay_ms</w:t>
      </w:r>
      <w:r>
        <w:rPr>
          <w:rFonts w:ascii="Consolas" w:eastAsiaTheme="minorHAnsi" w:hAnsi="Consolas" w:cs="Consolas"/>
          <w:color w:val="000000"/>
          <w:sz w:val="20"/>
          <w:szCs w:val="20"/>
          <w:lang w:val="ru-BY" w:eastAsia="en-US"/>
        </w:rPr>
        <w:t>(</w:t>
      </w:r>
      <w:r>
        <w:rPr>
          <w:rFonts w:ascii="Consolas" w:eastAsiaTheme="minorHAnsi" w:hAnsi="Consolas" w:cs="Consolas"/>
          <w:b/>
          <w:bCs/>
          <w:color w:val="7F0055"/>
          <w:sz w:val="20"/>
          <w:szCs w:val="20"/>
          <w:lang w:val="ru-BY" w:eastAsia="en-US"/>
        </w:rPr>
        <w:t>unsigned</w:t>
      </w: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7F0055"/>
          <w:sz w:val="20"/>
          <w:szCs w:val="20"/>
          <w:lang w:val="ru-BY" w:eastAsia="en-US"/>
        </w:rPr>
        <w:t>int</w:t>
      </w:r>
      <w:r>
        <w:rPr>
          <w:rFonts w:ascii="Consolas" w:eastAsiaTheme="minorHAnsi" w:hAnsi="Consolas" w:cs="Consolas"/>
          <w:color w:val="000000"/>
          <w:sz w:val="20"/>
          <w:szCs w:val="20"/>
          <w:lang w:val="ru-BY" w:eastAsia="en-US"/>
        </w:rPr>
        <w:t xml:space="preserve"> ms) {</w:t>
      </w:r>
    </w:p>
    <w:p w14:paraId="716A9C27"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7F0055"/>
          <w:sz w:val="20"/>
          <w:szCs w:val="20"/>
          <w:lang w:val="ru-BY" w:eastAsia="en-US"/>
        </w:rPr>
        <w:t>while</w:t>
      </w:r>
      <w:r>
        <w:rPr>
          <w:rFonts w:ascii="Consolas" w:eastAsiaTheme="minorHAnsi" w:hAnsi="Consolas" w:cs="Consolas"/>
          <w:color w:val="000000"/>
          <w:sz w:val="20"/>
          <w:szCs w:val="20"/>
          <w:lang w:val="ru-BY" w:eastAsia="en-US"/>
        </w:rPr>
        <w:t xml:space="preserve"> (ms--) {</w:t>
      </w:r>
    </w:p>
    <w:p w14:paraId="21F57430"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642880"/>
          <w:sz w:val="20"/>
          <w:szCs w:val="20"/>
          <w:u w:val="single"/>
          <w:lang w:val="ru-BY" w:eastAsia="en-US"/>
        </w:rPr>
        <w:t>__delay_cycles</w:t>
      </w:r>
      <w:r>
        <w:rPr>
          <w:rFonts w:ascii="Consolas" w:eastAsiaTheme="minorHAnsi" w:hAnsi="Consolas" w:cs="Consolas"/>
          <w:color w:val="000000"/>
          <w:sz w:val="20"/>
          <w:szCs w:val="20"/>
          <w:u w:val="single"/>
          <w:lang w:val="ru-BY" w:eastAsia="en-US"/>
        </w:rPr>
        <w:t xml:space="preserve">(1000);  </w:t>
      </w:r>
      <w:r>
        <w:rPr>
          <w:rFonts w:ascii="Consolas" w:eastAsiaTheme="minorHAnsi" w:hAnsi="Consolas" w:cs="Consolas"/>
          <w:color w:val="3F7F5F"/>
          <w:sz w:val="20"/>
          <w:szCs w:val="20"/>
          <w:u w:val="single"/>
          <w:lang w:val="ru-BY" w:eastAsia="en-US"/>
        </w:rPr>
        <w:t>// Задержка на 1 мс при тактовой частоте 1 МГц</w:t>
      </w:r>
    </w:p>
    <w:p w14:paraId="60771E31"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p>
    <w:p w14:paraId="54CE25F3"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w:t>
      </w:r>
    </w:p>
    <w:p w14:paraId="0392C78E"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30FE31C2"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Инициализация</w:t>
      </w:r>
      <w:r>
        <w:rPr>
          <w:rFonts w:ascii="Consolas" w:eastAsiaTheme="minorHAnsi" w:hAnsi="Consolas" w:cs="Consolas"/>
          <w:color w:val="3F7F5F"/>
          <w:sz w:val="20"/>
          <w:szCs w:val="20"/>
          <w:lang w:val="ru-BY" w:eastAsia="en-US"/>
        </w:rPr>
        <w:t xml:space="preserve"> GPIO</w:t>
      </w:r>
    </w:p>
    <w:p w14:paraId="22C7A889"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void</w:t>
      </w: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000000"/>
          <w:sz w:val="20"/>
          <w:szCs w:val="20"/>
          <w:lang w:val="ru-BY" w:eastAsia="en-US"/>
        </w:rPr>
        <w:t>init_GPIO</w:t>
      </w:r>
      <w:r>
        <w:rPr>
          <w:rFonts w:ascii="Consolas" w:eastAsiaTheme="minorHAnsi" w:hAnsi="Consolas" w:cs="Consolas"/>
          <w:color w:val="000000"/>
          <w:sz w:val="20"/>
          <w:szCs w:val="20"/>
          <w:lang w:val="ru-BY" w:eastAsia="en-US"/>
        </w:rPr>
        <w:t>() {</w:t>
      </w:r>
    </w:p>
    <w:p w14:paraId="60994711"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Настраиваем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светодиод</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как</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выход</w:t>
      </w:r>
    </w:p>
    <w:p w14:paraId="734832F6"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P1DIR |= LED1;</w:t>
      </w:r>
    </w:p>
    <w:p w14:paraId="33D7F4C3"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P1OUT &amp;= ~LED1;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Светодиод</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выключен</w:t>
      </w:r>
    </w:p>
    <w:p w14:paraId="7ED5BE2B"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68ED75F3"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Настраиваем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кнопку</w:t>
      </w:r>
      <w:r>
        <w:rPr>
          <w:rFonts w:ascii="Consolas" w:eastAsiaTheme="minorHAnsi" w:hAnsi="Consolas" w:cs="Consolas"/>
          <w:color w:val="3F7F5F"/>
          <w:sz w:val="20"/>
          <w:szCs w:val="20"/>
          <w:lang w:val="ru-BY" w:eastAsia="en-US"/>
        </w:rPr>
        <w:t xml:space="preserve"> S1 </w:t>
      </w:r>
      <w:r>
        <w:rPr>
          <w:rFonts w:ascii="Consolas" w:eastAsiaTheme="minorHAnsi" w:hAnsi="Consolas" w:cs="Consolas"/>
          <w:color w:val="3F7F5F"/>
          <w:sz w:val="20"/>
          <w:szCs w:val="20"/>
          <w:u w:val="single"/>
          <w:lang w:val="ru-BY" w:eastAsia="en-US"/>
        </w:rPr>
        <w:t>как</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вход</w:t>
      </w:r>
      <w:r>
        <w:rPr>
          <w:rFonts w:ascii="Consolas" w:eastAsiaTheme="minorHAnsi" w:hAnsi="Consolas" w:cs="Consolas"/>
          <w:color w:val="3F7F5F"/>
          <w:sz w:val="20"/>
          <w:szCs w:val="20"/>
          <w:lang w:val="ru-BY" w:eastAsia="en-US"/>
        </w:rPr>
        <w:t xml:space="preserve"> с </w:t>
      </w:r>
      <w:r>
        <w:rPr>
          <w:rFonts w:ascii="Consolas" w:eastAsiaTheme="minorHAnsi" w:hAnsi="Consolas" w:cs="Consolas"/>
          <w:color w:val="3F7F5F"/>
          <w:sz w:val="20"/>
          <w:szCs w:val="20"/>
          <w:u w:val="single"/>
          <w:lang w:val="ru-BY" w:eastAsia="en-US"/>
        </w:rPr>
        <w:t>подтягивающим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резистором</w:t>
      </w:r>
    </w:p>
    <w:p w14:paraId="78D2CEB4"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P1DIR &amp;= ~S1;    </w:t>
      </w:r>
      <w:r>
        <w:rPr>
          <w:rFonts w:ascii="Consolas" w:eastAsiaTheme="minorHAnsi" w:hAnsi="Consolas" w:cs="Consolas"/>
          <w:color w:val="3F7F5F"/>
          <w:sz w:val="20"/>
          <w:szCs w:val="20"/>
          <w:lang w:val="ru-BY" w:eastAsia="en-US"/>
        </w:rPr>
        <w:t xml:space="preserve">// S1 </w:t>
      </w:r>
      <w:r>
        <w:rPr>
          <w:rFonts w:ascii="Consolas" w:eastAsiaTheme="minorHAnsi" w:hAnsi="Consolas" w:cs="Consolas"/>
          <w:color w:val="3F7F5F"/>
          <w:sz w:val="20"/>
          <w:szCs w:val="20"/>
          <w:u w:val="single"/>
          <w:lang w:val="ru-BY" w:eastAsia="en-US"/>
        </w:rPr>
        <w:t>как</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вход</w:t>
      </w:r>
    </w:p>
    <w:p w14:paraId="4A50D104"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P1REN |= S1;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Включаем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подтягивающий</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резистор</w:t>
      </w:r>
    </w:p>
    <w:p w14:paraId="196F6996"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P1OUT |= S1;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Подтягиваем</w:t>
      </w:r>
      <w:r>
        <w:rPr>
          <w:rFonts w:ascii="Consolas" w:eastAsiaTheme="minorHAnsi" w:hAnsi="Consolas" w:cs="Consolas"/>
          <w:color w:val="3F7F5F"/>
          <w:sz w:val="20"/>
          <w:szCs w:val="20"/>
          <w:lang w:val="ru-BY" w:eastAsia="en-US"/>
        </w:rPr>
        <w:t xml:space="preserve"> к </w:t>
      </w:r>
      <w:r>
        <w:rPr>
          <w:rFonts w:ascii="Consolas" w:eastAsiaTheme="minorHAnsi" w:hAnsi="Consolas" w:cs="Consolas"/>
          <w:color w:val="3F7F5F"/>
          <w:sz w:val="20"/>
          <w:szCs w:val="20"/>
          <w:u w:val="single"/>
          <w:lang w:val="ru-BY" w:eastAsia="en-US"/>
        </w:rPr>
        <w:t>Vcc</w:t>
      </w:r>
    </w:p>
    <w:p w14:paraId="62325EE1"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416ED134"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Включаем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по</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спадающему</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фронту</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на</w:t>
      </w:r>
      <w:r>
        <w:rPr>
          <w:rFonts w:ascii="Consolas" w:eastAsiaTheme="minorHAnsi" w:hAnsi="Consolas" w:cs="Consolas"/>
          <w:color w:val="3F7F5F"/>
          <w:sz w:val="20"/>
          <w:szCs w:val="20"/>
          <w:lang w:val="ru-BY" w:eastAsia="en-US"/>
        </w:rPr>
        <w:t xml:space="preserve"> S1 (</w:t>
      </w:r>
      <w:r>
        <w:rPr>
          <w:rFonts w:ascii="Consolas" w:eastAsiaTheme="minorHAnsi" w:hAnsi="Consolas" w:cs="Consolas"/>
          <w:color w:val="3F7F5F"/>
          <w:sz w:val="20"/>
          <w:szCs w:val="20"/>
          <w:u w:val="single"/>
          <w:lang w:val="ru-BY" w:eastAsia="en-US"/>
        </w:rPr>
        <w:t>нажатие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кнопки</w:t>
      </w:r>
      <w:r>
        <w:rPr>
          <w:rFonts w:ascii="Consolas" w:eastAsiaTheme="minorHAnsi" w:hAnsi="Consolas" w:cs="Consolas"/>
          <w:color w:val="3F7F5F"/>
          <w:sz w:val="20"/>
          <w:szCs w:val="20"/>
          <w:lang w:val="ru-BY" w:eastAsia="en-US"/>
        </w:rPr>
        <w:t>)</w:t>
      </w:r>
    </w:p>
    <w:p w14:paraId="535C8E35"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P1IE |= S1;</w:t>
      </w:r>
    </w:p>
    <w:p w14:paraId="20C86AB0"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P1IES |= S1;</w:t>
      </w:r>
    </w:p>
    <w:p w14:paraId="43B196D6"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P1IFG &amp;= ~S1;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Очищаем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флаг</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прерывания</w:t>
      </w:r>
    </w:p>
    <w:p w14:paraId="0EF472BA"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52E1FB06"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Настраиваем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кнопку</w:t>
      </w:r>
      <w:r>
        <w:rPr>
          <w:rFonts w:ascii="Consolas" w:eastAsiaTheme="minorHAnsi" w:hAnsi="Consolas" w:cs="Consolas"/>
          <w:color w:val="3F7F5F"/>
          <w:sz w:val="20"/>
          <w:szCs w:val="20"/>
          <w:lang w:val="ru-BY" w:eastAsia="en-US"/>
        </w:rPr>
        <w:t xml:space="preserve"> S2 </w:t>
      </w:r>
      <w:r>
        <w:rPr>
          <w:rFonts w:ascii="Consolas" w:eastAsiaTheme="minorHAnsi" w:hAnsi="Consolas" w:cs="Consolas"/>
          <w:color w:val="3F7F5F"/>
          <w:sz w:val="20"/>
          <w:szCs w:val="20"/>
          <w:u w:val="single"/>
          <w:lang w:val="ru-BY" w:eastAsia="en-US"/>
        </w:rPr>
        <w:t>как</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вход</w:t>
      </w:r>
      <w:r>
        <w:rPr>
          <w:rFonts w:ascii="Consolas" w:eastAsiaTheme="minorHAnsi" w:hAnsi="Consolas" w:cs="Consolas"/>
          <w:color w:val="3F7F5F"/>
          <w:sz w:val="20"/>
          <w:szCs w:val="20"/>
          <w:lang w:val="ru-BY" w:eastAsia="en-US"/>
        </w:rPr>
        <w:t xml:space="preserve"> с </w:t>
      </w:r>
      <w:r>
        <w:rPr>
          <w:rFonts w:ascii="Consolas" w:eastAsiaTheme="minorHAnsi" w:hAnsi="Consolas" w:cs="Consolas"/>
          <w:color w:val="3F7F5F"/>
          <w:sz w:val="20"/>
          <w:szCs w:val="20"/>
          <w:u w:val="single"/>
          <w:lang w:val="ru-BY" w:eastAsia="en-US"/>
        </w:rPr>
        <w:t>подтягивающим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резистором</w:t>
      </w:r>
    </w:p>
    <w:p w14:paraId="4267EA86"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P2DIR &amp;= ~S2;    </w:t>
      </w:r>
      <w:r>
        <w:rPr>
          <w:rFonts w:ascii="Consolas" w:eastAsiaTheme="minorHAnsi" w:hAnsi="Consolas" w:cs="Consolas"/>
          <w:color w:val="3F7F5F"/>
          <w:sz w:val="20"/>
          <w:szCs w:val="20"/>
          <w:lang w:val="ru-BY" w:eastAsia="en-US"/>
        </w:rPr>
        <w:t xml:space="preserve">// S2 </w:t>
      </w:r>
      <w:r>
        <w:rPr>
          <w:rFonts w:ascii="Consolas" w:eastAsiaTheme="minorHAnsi" w:hAnsi="Consolas" w:cs="Consolas"/>
          <w:color w:val="3F7F5F"/>
          <w:sz w:val="20"/>
          <w:szCs w:val="20"/>
          <w:u w:val="single"/>
          <w:lang w:val="ru-BY" w:eastAsia="en-US"/>
        </w:rPr>
        <w:t>как</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вход</w:t>
      </w:r>
    </w:p>
    <w:p w14:paraId="279CEC40"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P2REN |= S2;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Включаем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подтягивающий</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резистор</w:t>
      </w:r>
    </w:p>
    <w:p w14:paraId="4A20175C"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P2OUT |= S2;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Подтягиваем</w:t>
      </w:r>
      <w:r>
        <w:rPr>
          <w:rFonts w:ascii="Consolas" w:eastAsiaTheme="minorHAnsi" w:hAnsi="Consolas" w:cs="Consolas"/>
          <w:color w:val="3F7F5F"/>
          <w:sz w:val="20"/>
          <w:szCs w:val="20"/>
          <w:lang w:val="ru-BY" w:eastAsia="en-US"/>
        </w:rPr>
        <w:t xml:space="preserve"> к </w:t>
      </w:r>
      <w:r>
        <w:rPr>
          <w:rFonts w:ascii="Consolas" w:eastAsiaTheme="minorHAnsi" w:hAnsi="Consolas" w:cs="Consolas"/>
          <w:color w:val="3F7F5F"/>
          <w:sz w:val="20"/>
          <w:szCs w:val="20"/>
          <w:u w:val="single"/>
          <w:lang w:val="ru-BY" w:eastAsia="en-US"/>
        </w:rPr>
        <w:t>Vcc</w:t>
      </w:r>
    </w:p>
    <w:p w14:paraId="4C2D0288"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75C6FAA3"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Включаем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по</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спадающему</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фронту</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на</w:t>
      </w:r>
      <w:r>
        <w:rPr>
          <w:rFonts w:ascii="Consolas" w:eastAsiaTheme="minorHAnsi" w:hAnsi="Consolas" w:cs="Consolas"/>
          <w:color w:val="3F7F5F"/>
          <w:sz w:val="20"/>
          <w:szCs w:val="20"/>
          <w:lang w:val="ru-BY" w:eastAsia="en-US"/>
        </w:rPr>
        <w:t xml:space="preserve"> S2 (</w:t>
      </w:r>
      <w:r>
        <w:rPr>
          <w:rFonts w:ascii="Consolas" w:eastAsiaTheme="minorHAnsi" w:hAnsi="Consolas" w:cs="Consolas"/>
          <w:color w:val="3F7F5F"/>
          <w:sz w:val="20"/>
          <w:szCs w:val="20"/>
          <w:u w:val="single"/>
          <w:lang w:val="ru-BY" w:eastAsia="en-US"/>
        </w:rPr>
        <w:t>нажатие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кнопки</w:t>
      </w:r>
      <w:r>
        <w:rPr>
          <w:rFonts w:ascii="Consolas" w:eastAsiaTheme="minorHAnsi" w:hAnsi="Consolas" w:cs="Consolas"/>
          <w:color w:val="3F7F5F"/>
          <w:sz w:val="20"/>
          <w:szCs w:val="20"/>
          <w:lang w:val="ru-BY" w:eastAsia="en-US"/>
        </w:rPr>
        <w:t>)</w:t>
      </w:r>
    </w:p>
    <w:p w14:paraId="6D8A3A3F"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P2IE |= S2;</w:t>
      </w:r>
    </w:p>
    <w:p w14:paraId="6AE9669D"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P2IES |= S2;</w:t>
      </w:r>
    </w:p>
    <w:p w14:paraId="17128C40"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P2IFG &amp;= ~S2;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Очищаем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флаг</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прерывания</w:t>
      </w:r>
    </w:p>
    <w:p w14:paraId="3D9B266D"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w:t>
      </w:r>
    </w:p>
    <w:p w14:paraId="041DFFC3"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0DE99F5B"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Главная</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функция</w:t>
      </w:r>
    </w:p>
    <w:p w14:paraId="56930C6C"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int</w:t>
      </w: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000000"/>
          <w:sz w:val="20"/>
          <w:szCs w:val="20"/>
          <w:lang w:val="ru-BY" w:eastAsia="en-US"/>
        </w:rPr>
        <w:t>main</w:t>
      </w:r>
      <w:r>
        <w:rPr>
          <w:rFonts w:ascii="Consolas" w:eastAsiaTheme="minorHAnsi" w:hAnsi="Consolas" w:cs="Consolas"/>
          <w:color w:val="000000"/>
          <w:sz w:val="20"/>
          <w:szCs w:val="20"/>
          <w:lang w:val="ru-BY" w:eastAsia="en-US"/>
        </w:rPr>
        <w:t>(</w:t>
      </w:r>
      <w:r>
        <w:rPr>
          <w:rFonts w:ascii="Consolas" w:eastAsiaTheme="minorHAnsi" w:hAnsi="Consolas" w:cs="Consolas"/>
          <w:b/>
          <w:bCs/>
          <w:color w:val="7F0055"/>
          <w:sz w:val="20"/>
          <w:szCs w:val="20"/>
          <w:lang w:val="ru-BY" w:eastAsia="en-US"/>
        </w:rPr>
        <w:t>void</w:t>
      </w:r>
      <w:r>
        <w:rPr>
          <w:rFonts w:ascii="Consolas" w:eastAsiaTheme="minorHAnsi" w:hAnsi="Consolas" w:cs="Consolas"/>
          <w:color w:val="000000"/>
          <w:sz w:val="20"/>
          <w:szCs w:val="20"/>
          <w:lang w:val="ru-BY" w:eastAsia="en-US"/>
        </w:rPr>
        <w:t>) {</w:t>
      </w:r>
    </w:p>
    <w:p w14:paraId="62506512"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WDTCTL = WDTPW | WDTHOLD;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Останавливаем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сторожевой</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таймер</w:t>
      </w:r>
    </w:p>
    <w:p w14:paraId="41425B93"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29BFEFCB"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init_GPIO();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Инициализация</w:t>
      </w:r>
      <w:r>
        <w:rPr>
          <w:rFonts w:ascii="Consolas" w:eastAsiaTheme="minorHAnsi" w:hAnsi="Consolas" w:cs="Consolas"/>
          <w:color w:val="3F7F5F"/>
          <w:sz w:val="20"/>
          <w:szCs w:val="20"/>
          <w:lang w:val="ru-BY" w:eastAsia="en-US"/>
        </w:rPr>
        <w:t xml:space="preserve"> GPIO</w:t>
      </w:r>
    </w:p>
    <w:p w14:paraId="435F0CF9"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30817836"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642880"/>
          <w:sz w:val="20"/>
          <w:szCs w:val="20"/>
          <w:lang w:val="ru-BY" w:eastAsia="en-US"/>
        </w:rPr>
        <w:t>__bis_SR_register</w:t>
      </w:r>
      <w:r>
        <w:rPr>
          <w:rFonts w:ascii="Consolas" w:eastAsiaTheme="minorHAnsi" w:hAnsi="Consolas" w:cs="Consolas"/>
          <w:color w:val="000000"/>
          <w:sz w:val="20"/>
          <w:szCs w:val="20"/>
          <w:lang w:val="ru-BY" w:eastAsia="en-US"/>
        </w:rPr>
        <w:t xml:space="preserve">(GIE);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Включаем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глобальные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прерывания</w:t>
      </w:r>
    </w:p>
    <w:p w14:paraId="71ED7B97"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3EAB571A"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7F0055"/>
          <w:sz w:val="20"/>
          <w:szCs w:val="20"/>
          <w:lang w:val="ru-BY" w:eastAsia="en-US"/>
        </w:rPr>
        <w:t>while</w:t>
      </w:r>
      <w:r>
        <w:rPr>
          <w:rFonts w:ascii="Consolas" w:eastAsiaTheme="minorHAnsi" w:hAnsi="Consolas" w:cs="Consolas"/>
          <w:color w:val="000000"/>
          <w:sz w:val="20"/>
          <w:szCs w:val="20"/>
          <w:lang w:val="ru-BY" w:eastAsia="en-US"/>
        </w:rPr>
        <w:t xml:space="preserve"> (1) {</w:t>
      </w:r>
    </w:p>
    <w:p w14:paraId="4E39550A"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P1OUT ^= LED1;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Инвертируем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состояние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светодиода</w:t>
      </w:r>
    </w:p>
    <w:p w14:paraId="08803D3F"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lastRenderedPageBreak/>
        <w:t xml:space="preserve">        delay_ms(blink_delay);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Задержка</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зависящая</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от</w:t>
      </w:r>
      <w:r>
        <w:rPr>
          <w:rFonts w:ascii="Consolas" w:eastAsiaTheme="minorHAnsi" w:hAnsi="Consolas" w:cs="Consolas"/>
          <w:color w:val="3F7F5F"/>
          <w:sz w:val="20"/>
          <w:szCs w:val="20"/>
          <w:lang w:val="ru-BY" w:eastAsia="en-US"/>
        </w:rPr>
        <w:t xml:space="preserve"> blink_delay</w:t>
      </w:r>
    </w:p>
    <w:p w14:paraId="3ABA60D8"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p>
    <w:p w14:paraId="1B2218D6"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w:t>
      </w:r>
    </w:p>
    <w:p w14:paraId="061F7F78"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0169DB24"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от</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кнопки</w:t>
      </w:r>
      <w:r>
        <w:rPr>
          <w:rFonts w:ascii="Consolas" w:eastAsiaTheme="minorHAnsi" w:hAnsi="Consolas" w:cs="Consolas"/>
          <w:color w:val="3F7F5F"/>
          <w:sz w:val="20"/>
          <w:szCs w:val="20"/>
          <w:lang w:val="ru-BY" w:eastAsia="en-US"/>
        </w:rPr>
        <w:t xml:space="preserve"> S1 (</w:t>
      </w:r>
      <w:r>
        <w:rPr>
          <w:rFonts w:ascii="Consolas" w:eastAsiaTheme="minorHAnsi" w:hAnsi="Consolas" w:cs="Consolas"/>
          <w:color w:val="3F7F5F"/>
          <w:sz w:val="20"/>
          <w:szCs w:val="20"/>
          <w:u w:val="single"/>
          <w:lang w:val="ru-BY" w:eastAsia="en-US"/>
        </w:rPr>
        <w:t>увеличение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частоты</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мигания</w:t>
      </w:r>
      <w:r>
        <w:rPr>
          <w:rFonts w:ascii="Consolas" w:eastAsiaTheme="minorHAnsi" w:hAnsi="Consolas" w:cs="Consolas"/>
          <w:color w:val="3F7F5F"/>
          <w:sz w:val="20"/>
          <w:szCs w:val="20"/>
          <w:lang w:val="ru-BY" w:eastAsia="en-US"/>
        </w:rPr>
        <w:t>)</w:t>
      </w:r>
    </w:p>
    <w:p w14:paraId="55089E90"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#pragma</w:t>
      </w:r>
      <w:r>
        <w:rPr>
          <w:rFonts w:ascii="Consolas" w:eastAsiaTheme="minorHAnsi" w:hAnsi="Consolas" w:cs="Consolas"/>
          <w:color w:val="000000"/>
          <w:sz w:val="20"/>
          <w:szCs w:val="20"/>
          <w:lang w:val="ru-BY" w:eastAsia="en-US"/>
        </w:rPr>
        <w:t xml:space="preserve"> vector=PORT1_VECTOR</w:t>
      </w:r>
    </w:p>
    <w:p w14:paraId="46B7D3C7"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__interrupt </w:t>
      </w:r>
      <w:r>
        <w:rPr>
          <w:rFonts w:ascii="Consolas" w:eastAsiaTheme="minorHAnsi" w:hAnsi="Consolas" w:cs="Consolas"/>
          <w:b/>
          <w:bCs/>
          <w:color w:val="7F0055"/>
          <w:sz w:val="20"/>
          <w:szCs w:val="20"/>
          <w:lang w:val="ru-BY" w:eastAsia="en-US"/>
        </w:rPr>
        <w:t>void</w:t>
      </w: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000000"/>
          <w:sz w:val="20"/>
          <w:szCs w:val="20"/>
          <w:lang w:val="ru-BY" w:eastAsia="en-US"/>
        </w:rPr>
        <w:t>Port_1</w:t>
      </w:r>
      <w:r>
        <w:rPr>
          <w:rFonts w:ascii="Consolas" w:eastAsiaTheme="minorHAnsi" w:hAnsi="Consolas" w:cs="Consolas"/>
          <w:color w:val="000000"/>
          <w:sz w:val="20"/>
          <w:szCs w:val="20"/>
          <w:lang w:val="ru-BY" w:eastAsia="en-US"/>
        </w:rPr>
        <w:t>(</w:t>
      </w:r>
      <w:r>
        <w:rPr>
          <w:rFonts w:ascii="Consolas" w:eastAsiaTheme="minorHAnsi" w:hAnsi="Consolas" w:cs="Consolas"/>
          <w:b/>
          <w:bCs/>
          <w:color w:val="7F0055"/>
          <w:sz w:val="20"/>
          <w:szCs w:val="20"/>
          <w:lang w:val="ru-BY" w:eastAsia="en-US"/>
        </w:rPr>
        <w:t>void</w:t>
      </w:r>
      <w:r>
        <w:rPr>
          <w:rFonts w:ascii="Consolas" w:eastAsiaTheme="minorHAnsi" w:hAnsi="Consolas" w:cs="Consolas"/>
          <w:color w:val="000000"/>
          <w:sz w:val="20"/>
          <w:szCs w:val="20"/>
          <w:lang w:val="ru-BY" w:eastAsia="en-US"/>
        </w:rPr>
        <w:t>) {</w:t>
      </w:r>
    </w:p>
    <w:p w14:paraId="154459F4"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7F0055"/>
          <w:sz w:val="20"/>
          <w:szCs w:val="20"/>
          <w:lang w:val="ru-BY" w:eastAsia="en-US"/>
        </w:rPr>
        <w:t>if</w:t>
      </w:r>
      <w:r>
        <w:rPr>
          <w:rFonts w:ascii="Consolas" w:eastAsiaTheme="minorHAnsi" w:hAnsi="Consolas" w:cs="Consolas"/>
          <w:color w:val="000000"/>
          <w:sz w:val="20"/>
          <w:szCs w:val="20"/>
          <w:lang w:val="ru-BY" w:eastAsia="en-US"/>
        </w:rPr>
        <w:t xml:space="preserve"> (P1IFG &amp; S1) {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Если</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вызвано</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кнопкой</w:t>
      </w:r>
      <w:r>
        <w:rPr>
          <w:rFonts w:ascii="Consolas" w:eastAsiaTheme="minorHAnsi" w:hAnsi="Consolas" w:cs="Consolas"/>
          <w:color w:val="3F7F5F"/>
          <w:sz w:val="20"/>
          <w:szCs w:val="20"/>
          <w:lang w:val="ru-BY" w:eastAsia="en-US"/>
        </w:rPr>
        <w:t xml:space="preserve"> S1</w:t>
      </w:r>
    </w:p>
    <w:p w14:paraId="7A3BA540"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7F0055"/>
          <w:sz w:val="20"/>
          <w:szCs w:val="20"/>
          <w:lang w:val="ru-BY" w:eastAsia="en-US"/>
        </w:rPr>
        <w:t>if</w:t>
      </w:r>
      <w:r>
        <w:rPr>
          <w:rFonts w:ascii="Consolas" w:eastAsiaTheme="minorHAnsi" w:hAnsi="Consolas" w:cs="Consolas"/>
          <w:color w:val="000000"/>
          <w:sz w:val="20"/>
          <w:szCs w:val="20"/>
          <w:lang w:val="ru-BY" w:eastAsia="en-US"/>
        </w:rPr>
        <w:t xml:space="preserve"> (blink_delay &gt; 100) {</w:t>
      </w:r>
    </w:p>
    <w:p w14:paraId="5D3F909E"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blink_delay -= 100;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Увеличиваем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частоту</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уменьшаем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задержку</w:t>
      </w:r>
      <w:r>
        <w:rPr>
          <w:rFonts w:ascii="Consolas" w:eastAsiaTheme="minorHAnsi" w:hAnsi="Consolas" w:cs="Consolas"/>
          <w:color w:val="3F7F5F"/>
          <w:sz w:val="20"/>
          <w:szCs w:val="20"/>
          <w:lang w:val="ru-BY" w:eastAsia="en-US"/>
        </w:rPr>
        <w:t>)</w:t>
      </w:r>
    </w:p>
    <w:p w14:paraId="6A9BEDB7"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p>
    <w:p w14:paraId="7AFB6A08"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P1IFG &amp;= ~S1;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Очищаем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флаг</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прерывания</w:t>
      </w:r>
    </w:p>
    <w:p w14:paraId="1A1FABF8"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p>
    <w:p w14:paraId="4C1514B2"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w:t>
      </w:r>
    </w:p>
    <w:p w14:paraId="5FC7D511"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p>
    <w:p w14:paraId="1045D64E"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от</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кнопки</w:t>
      </w:r>
      <w:r>
        <w:rPr>
          <w:rFonts w:ascii="Consolas" w:eastAsiaTheme="minorHAnsi" w:hAnsi="Consolas" w:cs="Consolas"/>
          <w:color w:val="3F7F5F"/>
          <w:sz w:val="20"/>
          <w:szCs w:val="20"/>
          <w:lang w:val="ru-BY" w:eastAsia="en-US"/>
        </w:rPr>
        <w:t xml:space="preserve"> S2 (</w:t>
      </w:r>
      <w:r>
        <w:rPr>
          <w:rFonts w:ascii="Consolas" w:eastAsiaTheme="minorHAnsi" w:hAnsi="Consolas" w:cs="Consolas"/>
          <w:color w:val="3F7F5F"/>
          <w:sz w:val="20"/>
          <w:szCs w:val="20"/>
          <w:u w:val="single"/>
          <w:lang w:val="ru-BY" w:eastAsia="en-US"/>
        </w:rPr>
        <w:t>уменьшение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частоты</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мигания</w:t>
      </w:r>
      <w:r>
        <w:rPr>
          <w:rFonts w:ascii="Consolas" w:eastAsiaTheme="minorHAnsi" w:hAnsi="Consolas" w:cs="Consolas"/>
          <w:color w:val="3F7F5F"/>
          <w:sz w:val="20"/>
          <w:szCs w:val="20"/>
          <w:lang w:val="ru-BY" w:eastAsia="en-US"/>
        </w:rPr>
        <w:t>)</w:t>
      </w:r>
    </w:p>
    <w:p w14:paraId="623B1BBE"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b/>
          <w:bCs/>
          <w:color w:val="7F0055"/>
          <w:sz w:val="20"/>
          <w:szCs w:val="20"/>
          <w:lang w:val="ru-BY" w:eastAsia="en-US"/>
        </w:rPr>
        <w:t>#pragma</w:t>
      </w:r>
      <w:r>
        <w:rPr>
          <w:rFonts w:ascii="Consolas" w:eastAsiaTheme="minorHAnsi" w:hAnsi="Consolas" w:cs="Consolas"/>
          <w:color w:val="000000"/>
          <w:sz w:val="20"/>
          <w:szCs w:val="20"/>
          <w:lang w:val="ru-BY" w:eastAsia="en-US"/>
        </w:rPr>
        <w:t xml:space="preserve"> vector=PORT2_VECTOR</w:t>
      </w:r>
    </w:p>
    <w:p w14:paraId="10A424B7"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__interrupt </w:t>
      </w:r>
      <w:r>
        <w:rPr>
          <w:rFonts w:ascii="Consolas" w:eastAsiaTheme="minorHAnsi" w:hAnsi="Consolas" w:cs="Consolas"/>
          <w:b/>
          <w:bCs/>
          <w:color w:val="7F0055"/>
          <w:sz w:val="20"/>
          <w:szCs w:val="20"/>
          <w:lang w:val="ru-BY" w:eastAsia="en-US"/>
        </w:rPr>
        <w:t>void</w:t>
      </w: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000000"/>
          <w:sz w:val="20"/>
          <w:szCs w:val="20"/>
          <w:lang w:val="ru-BY" w:eastAsia="en-US"/>
        </w:rPr>
        <w:t>Port_2</w:t>
      </w:r>
      <w:r>
        <w:rPr>
          <w:rFonts w:ascii="Consolas" w:eastAsiaTheme="minorHAnsi" w:hAnsi="Consolas" w:cs="Consolas"/>
          <w:color w:val="000000"/>
          <w:sz w:val="20"/>
          <w:szCs w:val="20"/>
          <w:lang w:val="ru-BY" w:eastAsia="en-US"/>
        </w:rPr>
        <w:t>(</w:t>
      </w:r>
      <w:r>
        <w:rPr>
          <w:rFonts w:ascii="Consolas" w:eastAsiaTheme="minorHAnsi" w:hAnsi="Consolas" w:cs="Consolas"/>
          <w:b/>
          <w:bCs/>
          <w:color w:val="7F0055"/>
          <w:sz w:val="20"/>
          <w:szCs w:val="20"/>
          <w:lang w:val="ru-BY" w:eastAsia="en-US"/>
        </w:rPr>
        <w:t>void</w:t>
      </w:r>
      <w:r>
        <w:rPr>
          <w:rFonts w:ascii="Consolas" w:eastAsiaTheme="minorHAnsi" w:hAnsi="Consolas" w:cs="Consolas"/>
          <w:color w:val="000000"/>
          <w:sz w:val="20"/>
          <w:szCs w:val="20"/>
          <w:lang w:val="ru-BY" w:eastAsia="en-US"/>
        </w:rPr>
        <w:t>) {</w:t>
      </w:r>
    </w:p>
    <w:p w14:paraId="0421280C"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7F0055"/>
          <w:sz w:val="20"/>
          <w:szCs w:val="20"/>
          <w:lang w:val="ru-BY" w:eastAsia="en-US"/>
        </w:rPr>
        <w:t>if</w:t>
      </w:r>
      <w:r>
        <w:rPr>
          <w:rFonts w:ascii="Consolas" w:eastAsiaTheme="minorHAnsi" w:hAnsi="Consolas" w:cs="Consolas"/>
          <w:color w:val="000000"/>
          <w:sz w:val="20"/>
          <w:szCs w:val="20"/>
          <w:lang w:val="ru-BY" w:eastAsia="en-US"/>
        </w:rPr>
        <w:t xml:space="preserve"> (P2IFG &amp; S2) {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Если</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прерывание</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вызвано</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кнопкой</w:t>
      </w:r>
      <w:r>
        <w:rPr>
          <w:rFonts w:ascii="Consolas" w:eastAsiaTheme="minorHAnsi" w:hAnsi="Consolas" w:cs="Consolas"/>
          <w:color w:val="3F7F5F"/>
          <w:sz w:val="20"/>
          <w:szCs w:val="20"/>
          <w:lang w:val="ru-BY" w:eastAsia="en-US"/>
        </w:rPr>
        <w:t xml:space="preserve"> S2</w:t>
      </w:r>
    </w:p>
    <w:p w14:paraId="070A043E"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r>
        <w:rPr>
          <w:rFonts w:ascii="Consolas" w:eastAsiaTheme="minorHAnsi" w:hAnsi="Consolas" w:cs="Consolas"/>
          <w:b/>
          <w:bCs/>
          <w:color w:val="7F0055"/>
          <w:sz w:val="20"/>
          <w:szCs w:val="20"/>
          <w:lang w:val="ru-BY" w:eastAsia="en-US"/>
        </w:rPr>
        <w:t>if</w:t>
      </w:r>
      <w:r>
        <w:rPr>
          <w:rFonts w:ascii="Consolas" w:eastAsiaTheme="minorHAnsi" w:hAnsi="Consolas" w:cs="Consolas"/>
          <w:color w:val="000000"/>
          <w:sz w:val="20"/>
          <w:szCs w:val="20"/>
          <w:lang w:val="ru-BY" w:eastAsia="en-US"/>
        </w:rPr>
        <w:t xml:space="preserve"> (blink_delay &lt; 1000) {</w:t>
      </w:r>
    </w:p>
    <w:p w14:paraId="265174A0"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blink_delay += 100;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Уменьшаем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частоту</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увеличиваем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задержку</w:t>
      </w:r>
      <w:r>
        <w:rPr>
          <w:rFonts w:ascii="Consolas" w:eastAsiaTheme="minorHAnsi" w:hAnsi="Consolas" w:cs="Consolas"/>
          <w:color w:val="3F7F5F"/>
          <w:sz w:val="20"/>
          <w:szCs w:val="20"/>
          <w:lang w:val="ru-BY" w:eastAsia="en-US"/>
        </w:rPr>
        <w:t>)</w:t>
      </w:r>
    </w:p>
    <w:p w14:paraId="1DF3D726"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p>
    <w:p w14:paraId="2E91890C"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P2IFG &amp;= ~S2;  </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Очищаем</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флаг</w:t>
      </w:r>
      <w:r>
        <w:rPr>
          <w:rFonts w:ascii="Consolas" w:eastAsiaTheme="minorHAnsi" w:hAnsi="Consolas" w:cs="Consolas"/>
          <w:color w:val="3F7F5F"/>
          <w:sz w:val="20"/>
          <w:szCs w:val="20"/>
          <w:lang w:val="ru-BY" w:eastAsia="en-US"/>
        </w:rPr>
        <w:t xml:space="preserve"> </w:t>
      </w:r>
      <w:r>
        <w:rPr>
          <w:rFonts w:ascii="Consolas" w:eastAsiaTheme="minorHAnsi" w:hAnsi="Consolas" w:cs="Consolas"/>
          <w:color w:val="3F7F5F"/>
          <w:sz w:val="20"/>
          <w:szCs w:val="20"/>
          <w:u w:val="single"/>
          <w:lang w:val="ru-BY" w:eastAsia="en-US"/>
        </w:rPr>
        <w:t>прерывания</w:t>
      </w:r>
    </w:p>
    <w:p w14:paraId="20436CB3"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 xml:space="preserve">    }</w:t>
      </w:r>
    </w:p>
    <w:p w14:paraId="55ADD29D" w14:textId="77777777" w:rsidR="00A445D3" w:rsidRDefault="00A445D3" w:rsidP="00A445D3">
      <w:pPr>
        <w:autoSpaceDE w:val="0"/>
        <w:autoSpaceDN w:val="0"/>
        <w:adjustRightInd w:val="0"/>
        <w:spacing w:line="240" w:lineRule="auto"/>
        <w:ind w:firstLine="0"/>
        <w:jc w:val="left"/>
        <w:rPr>
          <w:rFonts w:ascii="Consolas" w:eastAsiaTheme="minorHAnsi" w:hAnsi="Consolas" w:cs="Consolas"/>
          <w:sz w:val="20"/>
          <w:szCs w:val="20"/>
          <w:lang w:val="ru-BY" w:eastAsia="en-US"/>
        </w:rPr>
      </w:pPr>
      <w:r>
        <w:rPr>
          <w:rFonts w:ascii="Consolas" w:eastAsiaTheme="minorHAnsi" w:hAnsi="Consolas" w:cs="Consolas"/>
          <w:color w:val="000000"/>
          <w:sz w:val="20"/>
          <w:szCs w:val="20"/>
          <w:lang w:val="ru-BY" w:eastAsia="en-US"/>
        </w:rPr>
        <w:t>}</w:t>
      </w:r>
    </w:p>
    <w:p w14:paraId="0341F1F3" w14:textId="77777777" w:rsidR="00143BF3" w:rsidRPr="00143BF3" w:rsidRDefault="00143BF3" w:rsidP="00143BF3">
      <w:pPr>
        <w:pStyle w:val="a"/>
      </w:pPr>
    </w:p>
    <w:p w14:paraId="2DE374F4" w14:textId="7D44E061" w:rsidR="00CE6969" w:rsidRDefault="00CE6969" w:rsidP="00CE6969">
      <w:pPr>
        <w:pStyle w:val="0"/>
      </w:pPr>
      <w:r>
        <w:t>Выводы</w:t>
      </w:r>
    </w:p>
    <w:p w14:paraId="6A933EF7" w14:textId="5660EE3C" w:rsidR="00CE6969" w:rsidRDefault="00CE6969" w:rsidP="007C3861">
      <w:pPr>
        <w:pStyle w:val="a"/>
      </w:pPr>
    </w:p>
    <w:p w14:paraId="5FA05D85" w14:textId="6C7F7532" w:rsidR="00CE6969" w:rsidRPr="0040489C" w:rsidRDefault="00143BF3" w:rsidP="00143BF3">
      <w:pPr>
        <w:pStyle w:val="a"/>
      </w:pPr>
      <w:r w:rsidRPr="00143BF3">
        <w:t xml:space="preserve">В ходе выполнения лабораторной работы </w:t>
      </w:r>
      <w:r w:rsidR="008D6DEB">
        <w:t>удалось</w:t>
      </w:r>
      <w:r w:rsidRPr="00143BF3">
        <w:t xml:space="preserve"> ознакоми</w:t>
      </w:r>
      <w:r w:rsidR="008D6DEB">
        <w:t>ться</w:t>
      </w:r>
      <w:r w:rsidRPr="00143BF3">
        <w:t xml:space="preserve"> с интегрированной средой разработки Code Composer Studio</w:t>
      </w:r>
      <w:r w:rsidR="008D6DEB">
        <w:t xml:space="preserve"> и</w:t>
      </w:r>
      <w:r w:rsidRPr="00143BF3">
        <w:t xml:space="preserve"> с основными функциональными возможностями платы MSP-EXP430F5529. </w:t>
      </w:r>
      <w:r w:rsidR="008D6DEB">
        <w:t>Удалось н</w:t>
      </w:r>
      <w:r w:rsidRPr="00143BF3">
        <w:t>аписа</w:t>
      </w:r>
      <w:r w:rsidR="008D6DEB">
        <w:t>ть</w:t>
      </w:r>
      <w:r w:rsidRPr="00143BF3">
        <w:t xml:space="preserve"> программу по управлению цифровым вводом-выводом</w:t>
      </w:r>
      <w:r w:rsidR="008D6DEB">
        <w:t xml:space="preserve"> (светодиодами и кнопками)</w:t>
      </w:r>
      <w:r w:rsidRPr="00143BF3">
        <w:t xml:space="preserve"> в соответствии с вариант</w:t>
      </w:r>
      <w:r w:rsidR="008D6DEB">
        <w:t>ом №</w:t>
      </w:r>
      <w:r w:rsidR="00800BB1">
        <w:t>7</w:t>
      </w:r>
      <w:r w:rsidR="008D6DEB">
        <w:t xml:space="preserve"> </w:t>
      </w:r>
      <w:r w:rsidR="00800BB1">
        <w:t>с</w:t>
      </w:r>
      <w:r w:rsidR="008D6DEB">
        <w:t xml:space="preserve"> использовани</w:t>
      </w:r>
      <w:r w:rsidR="00800BB1">
        <w:t>ем</w:t>
      </w:r>
      <w:r w:rsidR="009955B1" w:rsidRPr="009955B1">
        <w:t xml:space="preserve"> </w:t>
      </w:r>
      <w:r w:rsidR="009955B1">
        <w:t>прерываний</w:t>
      </w:r>
      <w:r w:rsidR="00800BB1">
        <w:t xml:space="preserve"> и таймеров</w:t>
      </w:r>
      <w:r w:rsidR="0040489C" w:rsidRPr="0040489C">
        <w:t>.</w:t>
      </w:r>
    </w:p>
    <w:sectPr w:rsidR="00CE6969" w:rsidRPr="0040489C" w:rsidSect="002107E5">
      <w:footerReference w:type="default" r:id="rId18"/>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26B18" w14:textId="77777777" w:rsidR="00227FAB" w:rsidRDefault="00227FAB" w:rsidP="009966EF">
      <w:pPr>
        <w:spacing w:line="240" w:lineRule="auto"/>
      </w:pPr>
      <w:r>
        <w:separator/>
      </w:r>
    </w:p>
  </w:endnote>
  <w:endnote w:type="continuationSeparator" w:id="0">
    <w:p w14:paraId="21F17FE9" w14:textId="77777777" w:rsidR="00227FAB" w:rsidRDefault="00227FAB" w:rsidP="00996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94033"/>
      <w:docPartObj>
        <w:docPartGallery w:val="Page Numbers (Bottom of Page)"/>
        <w:docPartUnique/>
      </w:docPartObj>
    </w:sdtPr>
    <w:sdtEndPr/>
    <w:sdtContent>
      <w:p w14:paraId="10EC46FC" w14:textId="6E68DB66" w:rsidR="00053C78" w:rsidRDefault="00053C78">
        <w:pPr>
          <w:pStyle w:val="Footer"/>
          <w:jc w:val="right"/>
        </w:pPr>
        <w:r>
          <w:fldChar w:fldCharType="begin"/>
        </w:r>
        <w:r>
          <w:instrText>PAGE   \* MERGEFORMAT</w:instrText>
        </w:r>
        <w:r>
          <w:fldChar w:fldCharType="separate"/>
        </w:r>
        <w:r>
          <w:t>2</w:t>
        </w:r>
        <w:r>
          <w:fldChar w:fldCharType="end"/>
        </w:r>
      </w:p>
    </w:sdtContent>
  </w:sdt>
  <w:p w14:paraId="5580FDA6" w14:textId="77777777" w:rsidR="00053C78" w:rsidRDefault="00053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F9E3" w14:textId="77777777" w:rsidR="00227FAB" w:rsidRDefault="00227FAB" w:rsidP="009966EF">
      <w:pPr>
        <w:spacing w:line="240" w:lineRule="auto"/>
      </w:pPr>
      <w:r>
        <w:separator/>
      </w:r>
    </w:p>
  </w:footnote>
  <w:footnote w:type="continuationSeparator" w:id="0">
    <w:p w14:paraId="6CA0F591" w14:textId="77777777" w:rsidR="00227FAB" w:rsidRDefault="00227FAB" w:rsidP="009966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Times New Roman"/>
        <w:b w:val="0"/>
        <w:sz w:val="28"/>
        <w:szCs w:val="28"/>
        <w:lang w:val="en-US"/>
      </w:rPr>
    </w:lvl>
    <w:lvl w:ilvl="1">
      <w:start w:val="1"/>
      <w:numFmt w:val="bullet"/>
      <w:lvlText w:val=""/>
      <w:lvlJc w:val="left"/>
      <w:pPr>
        <w:tabs>
          <w:tab w:val="num" w:pos="1080"/>
        </w:tabs>
        <w:ind w:left="1080" w:hanging="360"/>
      </w:pPr>
      <w:rPr>
        <w:rFonts w:ascii="Symbol" w:hAnsi="Symbol" w:cs="Times New Roman"/>
        <w:b w:val="0"/>
        <w:sz w:val="28"/>
        <w:szCs w:val="28"/>
        <w:lang w:val="en-US"/>
      </w:rPr>
    </w:lvl>
    <w:lvl w:ilvl="2">
      <w:start w:val="1"/>
      <w:numFmt w:val="bullet"/>
      <w:lvlText w:val=""/>
      <w:lvlJc w:val="left"/>
      <w:pPr>
        <w:tabs>
          <w:tab w:val="num" w:pos="1440"/>
        </w:tabs>
        <w:ind w:left="1440" w:hanging="360"/>
      </w:pPr>
      <w:rPr>
        <w:rFonts w:ascii="Symbol" w:hAnsi="Symbol" w:cs="Times New Roman"/>
        <w:b w:val="0"/>
        <w:sz w:val="28"/>
        <w:szCs w:val="28"/>
        <w:lang w:val="en-US"/>
      </w:rPr>
    </w:lvl>
    <w:lvl w:ilvl="3">
      <w:start w:val="1"/>
      <w:numFmt w:val="bullet"/>
      <w:lvlText w:val=""/>
      <w:lvlJc w:val="left"/>
      <w:pPr>
        <w:tabs>
          <w:tab w:val="num" w:pos="1800"/>
        </w:tabs>
        <w:ind w:left="1800" w:hanging="360"/>
      </w:pPr>
      <w:rPr>
        <w:rFonts w:ascii="Symbol" w:hAnsi="Symbol" w:cs="Times New Roman"/>
        <w:b w:val="0"/>
        <w:sz w:val="28"/>
        <w:szCs w:val="28"/>
        <w:lang w:val="en-US"/>
      </w:rPr>
    </w:lvl>
    <w:lvl w:ilvl="4">
      <w:start w:val="1"/>
      <w:numFmt w:val="bullet"/>
      <w:lvlText w:val=""/>
      <w:lvlJc w:val="left"/>
      <w:pPr>
        <w:tabs>
          <w:tab w:val="num" w:pos="2160"/>
        </w:tabs>
        <w:ind w:left="2160" w:hanging="360"/>
      </w:pPr>
      <w:rPr>
        <w:rFonts w:ascii="Symbol" w:hAnsi="Symbol" w:cs="Times New Roman"/>
        <w:b w:val="0"/>
        <w:sz w:val="28"/>
        <w:szCs w:val="28"/>
        <w:lang w:val="en-US"/>
      </w:rPr>
    </w:lvl>
    <w:lvl w:ilvl="5">
      <w:start w:val="1"/>
      <w:numFmt w:val="bullet"/>
      <w:lvlText w:val=""/>
      <w:lvlJc w:val="left"/>
      <w:pPr>
        <w:tabs>
          <w:tab w:val="num" w:pos="2520"/>
        </w:tabs>
        <w:ind w:left="2520" w:hanging="360"/>
      </w:pPr>
      <w:rPr>
        <w:rFonts w:ascii="Symbol" w:hAnsi="Symbol" w:cs="Times New Roman"/>
        <w:b w:val="0"/>
        <w:sz w:val="28"/>
        <w:szCs w:val="28"/>
        <w:lang w:val="en-US"/>
      </w:rPr>
    </w:lvl>
    <w:lvl w:ilvl="6">
      <w:start w:val="1"/>
      <w:numFmt w:val="bullet"/>
      <w:lvlText w:val=""/>
      <w:lvlJc w:val="left"/>
      <w:pPr>
        <w:tabs>
          <w:tab w:val="num" w:pos="2880"/>
        </w:tabs>
        <w:ind w:left="2880" w:hanging="360"/>
      </w:pPr>
      <w:rPr>
        <w:rFonts w:ascii="Symbol" w:hAnsi="Symbol" w:cs="Times New Roman"/>
        <w:b w:val="0"/>
        <w:sz w:val="28"/>
        <w:szCs w:val="28"/>
        <w:lang w:val="en-US"/>
      </w:rPr>
    </w:lvl>
    <w:lvl w:ilvl="7">
      <w:start w:val="1"/>
      <w:numFmt w:val="bullet"/>
      <w:lvlText w:val=""/>
      <w:lvlJc w:val="left"/>
      <w:pPr>
        <w:tabs>
          <w:tab w:val="num" w:pos="3240"/>
        </w:tabs>
        <w:ind w:left="3240" w:hanging="360"/>
      </w:pPr>
      <w:rPr>
        <w:rFonts w:ascii="Symbol" w:hAnsi="Symbol" w:cs="Times New Roman"/>
        <w:b w:val="0"/>
        <w:sz w:val="28"/>
        <w:szCs w:val="28"/>
        <w:lang w:val="en-US"/>
      </w:rPr>
    </w:lvl>
    <w:lvl w:ilvl="8">
      <w:start w:val="1"/>
      <w:numFmt w:val="bullet"/>
      <w:lvlText w:val=""/>
      <w:lvlJc w:val="left"/>
      <w:pPr>
        <w:tabs>
          <w:tab w:val="num" w:pos="3600"/>
        </w:tabs>
        <w:ind w:left="3600" w:hanging="360"/>
      </w:pPr>
      <w:rPr>
        <w:rFonts w:ascii="Symbol" w:hAnsi="Symbol" w:cs="Times New Roman"/>
        <w:b w:val="0"/>
        <w:sz w:val="28"/>
        <w:szCs w:val="28"/>
        <w:lang w:val="en-U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hint="default"/>
        <w:sz w:val="28"/>
        <w:szCs w:val="28"/>
        <w:lang w:val="ru-RU" w:eastAsia="ar-SA" w:bidi="ar-SA"/>
      </w:rPr>
    </w:lvl>
    <w:lvl w:ilvl="1">
      <w:start w:val="1"/>
      <w:numFmt w:val="bullet"/>
      <w:lvlText w:val=""/>
      <w:lvlJc w:val="left"/>
      <w:pPr>
        <w:tabs>
          <w:tab w:val="num" w:pos="1080"/>
        </w:tabs>
        <w:ind w:left="1080" w:hanging="360"/>
      </w:pPr>
      <w:rPr>
        <w:rFonts w:ascii="Symbol" w:hAnsi="Symbol" w:cs="Symbol" w:hint="default"/>
        <w:sz w:val="28"/>
        <w:szCs w:val="28"/>
        <w:lang w:val="ru-RU" w:eastAsia="ar-SA" w:bidi="ar-SA"/>
      </w:rPr>
    </w:lvl>
    <w:lvl w:ilvl="2">
      <w:start w:val="1"/>
      <w:numFmt w:val="bullet"/>
      <w:lvlText w:val=""/>
      <w:lvlJc w:val="left"/>
      <w:pPr>
        <w:tabs>
          <w:tab w:val="num" w:pos="1440"/>
        </w:tabs>
        <w:ind w:left="1440" w:hanging="360"/>
      </w:pPr>
      <w:rPr>
        <w:rFonts w:ascii="Symbol" w:hAnsi="Symbol" w:cs="Symbol" w:hint="default"/>
        <w:sz w:val="28"/>
        <w:szCs w:val="28"/>
        <w:lang w:val="ru-RU" w:eastAsia="ar-SA" w:bidi="ar-SA"/>
      </w:rPr>
    </w:lvl>
    <w:lvl w:ilvl="3">
      <w:start w:val="1"/>
      <w:numFmt w:val="bullet"/>
      <w:lvlText w:val=""/>
      <w:lvlJc w:val="left"/>
      <w:pPr>
        <w:tabs>
          <w:tab w:val="num" w:pos="1800"/>
        </w:tabs>
        <w:ind w:left="1800" w:hanging="360"/>
      </w:pPr>
      <w:rPr>
        <w:rFonts w:ascii="Symbol" w:hAnsi="Symbol" w:cs="Symbol" w:hint="default"/>
        <w:sz w:val="28"/>
        <w:szCs w:val="28"/>
        <w:lang w:val="ru-RU" w:eastAsia="ar-SA" w:bidi="ar-SA"/>
      </w:rPr>
    </w:lvl>
    <w:lvl w:ilvl="4">
      <w:start w:val="1"/>
      <w:numFmt w:val="bullet"/>
      <w:lvlText w:val=""/>
      <w:lvlJc w:val="left"/>
      <w:pPr>
        <w:tabs>
          <w:tab w:val="num" w:pos="2160"/>
        </w:tabs>
        <w:ind w:left="2160" w:hanging="360"/>
      </w:pPr>
      <w:rPr>
        <w:rFonts w:ascii="Symbol" w:hAnsi="Symbol" w:cs="Symbol" w:hint="default"/>
        <w:sz w:val="28"/>
        <w:szCs w:val="28"/>
        <w:lang w:val="ru-RU" w:eastAsia="ar-SA" w:bidi="ar-SA"/>
      </w:rPr>
    </w:lvl>
    <w:lvl w:ilvl="5">
      <w:start w:val="1"/>
      <w:numFmt w:val="bullet"/>
      <w:lvlText w:val=""/>
      <w:lvlJc w:val="left"/>
      <w:pPr>
        <w:tabs>
          <w:tab w:val="num" w:pos="2520"/>
        </w:tabs>
        <w:ind w:left="2520" w:hanging="360"/>
      </w:pPr>
      <w:rPr>
        <w:rFonts w:ascii="Symbol" w:hAnsi="Symbol" w:cs="Symbol" w:hint="default"/>
        <w:sz w:val="28"/>
        <w:szCs w:val="28"/>
        <w:lang w:val="ru-RU" w:eastAsia="ar-SA" w:bidi="ar-SA"/>
      </w:rPr>
    </w:lvl>
    <w:lvl w:ilvl="6">
      <w:start w:val="1"/>
      <w:numFmt w:val="bullet"/>
      <w:lvlText w:val=""/>
      <w:lvlJc w:val="left"/>
      <w:pPr>
        <w:tabs>
          <w:tab w:val="num" w:pos="2880"/>
        </w:tabs>
        <w:ind w:left="2880" w:hanging="360"/>
      </w:pPr>
      <w:rPr>
        <w:rFonts w:ascii="Symbol" w:hAnsi="Symbol" w:cs="Symbol" w:hint="default"/>
        <w:sz w:val="28"/>
        <w:szCs w:val="28"/>
        <w:lang w:val="ru-RU" w:eastAsia="ar-SA" w:bidi="ar-SA"/>
      </w:rPr>
    </w:lvl>
    <w:lvl w:ilvl="7">
      <w:start w:val="1"/>
      <w:numFmt w:val="bullet"/>
      <w:lvlText w:val=""/>
      <w:lvlJc w:val="left"/>
      <w:pPr>
        <w:tabs>
          <w:tab w:val="num" w:pos="3240"/>
        </w:tabs>
        <w:ind w:left="3240" w:hanging="360"/>
      </w:pPr>
      <w:rPr>
        <w:rFonts w:ascii="Symbol" w:hAnsi="Symbol" w:cs="Symbol" w:hint="default"/>
        <w:sz w:val="28"/>
        <w:szCs w:val="28"/>
        <w:lang w:val="ru-RU" w:eastAsia="ar-SA" w:bidi="ar-SA"/>
      </w:rPr>
    </w:lvl>
    <w:lvl w:ilvl="8">
      <w:start w:val="1"/>
      <w:numFmt w:val="bullet"/>
      <w:lvlText w:val=""/>
      <w:lvlJc w:val="left"/>
      <w:pPr>
        <w:tabs>
          <w:tab w:val="num" w:pos="3600"/>
        </w:tabs>
        <w:ind w:left="3600" w:hanging="360"/>
      </w:pPr>
      <w:rPr>
        <w:rFonts w:ascii="Symbol" w:hAnsi="Symbol" w:cs="Symbol" w:hint="default"/>
        <w:sz w:val="28"/>
        <w:szCs w:val="28"/>
        <w:lang w:val="ru-RU" w:eastAsia="ar-SA" w:bidi="ar-SA"/>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hint="default"/>
        <w:lang w:val="ru-RU"/>
      </w:rPr>
    </w:lvl>
    <w:lvl w:ilvl="1">
      <w:start w:val="1"/>
      <w:numFmt w:val="bullet"/>
      <w:lvlText w:val=""/>
      <w:lvlJc w:val="left"/>
      <w:pPr>
        <w:tabs>
          <w:tab w:val="num" w:pos="1080"/>
        </w:tabs>
        <w:ind w:left="1080" w:hanging="360"/>
      </w:pPr>
      <w:rPr>
        <w:rFonts w:ascii="Symbol" w:hAnsi="Symbol" w:cs="Symbol" w:hint="default"/>
        <w:lang w:val="ru-RU"/>
      </w:rPr>
    </w:lvl>
    <w:lvl w:ilvl="2">
      <w:start w:val="1"/>
      <w:numFmt w:val="bullet"/>
      <w:lvlText w:val=""/>
      <w:lvlJc w:val="left"/>
      <w:pPr>
        <w:tabs>
          <w:tab w:val="num" w:pos="1440"/>
        </w:tabs>
        <w:ind w:left="1440" w:hanging="360"/>
      </w:pPr>
      <w:rPr>
        <w:rFonts w:ascii="Symbol" w:hAnsi="Symbol" w:cs="Symbol" w:hint="default"/>
        <w:lang w:val="ru-RU"/>
      </w:rPr>
    </w:lvl>
    <w:lvl w:ilvl="3">
      <w:start w:val="1"/>
      <w:numFmt w:val="bullet"/>
      <w:lvlText w:val=""/>
      <w:lvlJc w:val="left"/>
      <w:pPr>
        <w:tabs>
          <w:tab w:val="num" w:pos="1800"/>
        </w:tabs>
        <w:ind w:left="1800" w:hanging="360"/>
      </w:pPr>
      <w:rPr>
        <w:rFonts w:ascii="Symbol" w:hAnsi="Symbol" w:cs="Symbol" w:hint="default"/>
        <w:lang w:val="ru-RU"/>
      </w:rPr>
    </w:lvl>
    <w:lvl w:ilvl="4">
      <w:start w:val="1"/>
      <w:numFmt w:val="bullet"/>
      <w:lvlText w:val=""/>
      <w:lvlJc w:val="left"/>
      <w:pPr>
        <w:tabs>
          <w:tab w:val="num" w:pos="2160"/>
        </w:tabs>
        <w:ind w:left="2160" w:hanging="360"/>
      </w:pPr>
      <w:rPr>
        <w:rFonts w:ascii="Symbol" w:hAnsi="Symbol" w:cs="Symbol" w:hint="default"/>
        <w:lang w:val="ru-RU"/>
      </w:rPr>
    </w:lvl>
    <w:lvl w:ilvl="5">
      <w:start w:val="1"/>
      <w:numFmt w:val="bullet"/>
      <w:lvlText w:val=""/>
      <w:lvlJc w:val="left"/>
      <w:pPr>
        <w:tabs>
          <w:tab w:val="num" w:pos="2520"/>
        </w:tabs>
        <w:ind w:left="2520" w:hanging="360"/>
      </w:pPr>
      <w:rPr>
        <w:rFonts w:ascii="Symbol" w:hAnsi="Symbol" w:cs="Symbol" w:hint="default"/>
        <w:lang w:val="ru-RU"/>
      </w:rPr>
    </w:lvl>
    <w:lvl w:ilvl="6">
      <w:start w:val="1"/>
      <w:numFmt w:val="bullet"/>
      <w:lvlText w:val=""/>
      <w:lvlJc w:val="left"/>
      <w:pPr>
        <w:tabs>
          <w:tab w:val="num" w:pos="2880"/>
        </w:tabs>
        <w:ind w:left="2880" w:hanging="360"/>
      </w:pPr>
      <w:rPr>
        <w:rFonts w:ascii="Symbol" w:hAnsi="Symbol" w:cs="Symbol" w:hint="default"/>
        <w:lang w:val="ru-RU"/>
      </w:rPr>
    </w:lvl>
    <w:lvl w:ilvl="7">
      <w:start w:val="1"/>
      <w:numFmt w:val="bullet"/>
      <w:lvlText w:val=""/>
      <w:lvlJc w:val="left"/>
      <w:pPr>
        <w:tabs>
          <w:tab w:val="num" w:pos="3240"/>
        </w:tabs>
        <w:ind w:left="3240" w:hanging="360"/>
      </w:pPr>
      <w:rPr>
        <w:rFonts w:ascii="Symbol" w:hAnsi="Symbol" w:cs="Symbol" w:hint="default"/>
        <w:lang w:val="ru-RU"/>
      </w:rPr>
    </w:lvl>
    <w:lvl w:ilvl="8">
      <w:start w:val="1"/>
      <w:numFmt w:val="bullet"/>
      <w:lvlText w:val=""/>
      <w:lvlJc w:val="left"/>
      <w:pPr>
        <w:tabs>
          <w:tab w:val="num" w:pos="3600"/>
        </w:tabs>
        <w:ind w:left="3600" w:hanging="360"/>
      </w:pPr>
      <w:rPr>
        <w:rFonts w:ascii="Symbol" w:hAnsi="Symbol" w:cs="Symbol" w:hint="default"/>
        <w:lang w:val="ru-RU"/>
      </w:rPr>
    </w:lvl>
  </w:abstractNum>
  <w:abstractNum w:abstractNumId="4" w15:restartNumberingAfterBreak="0">
    <w:nsid w:val="00B8517E"/>
    <w:multiLevelType w:val="multilevel"/>
    <w:tmpl w:val="C416272E"/>
    <w:lvl w:ilvl="0">
      <w:start w:val="1"/>
      <w:numFmt w:val="decimal"/>
      <w:pStyle w:val="0"/>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07852E46"/>
    <w:multiLevelType w:val="hybridMultilevel"/>
    <w:tmpl w:val="DDB8837E"/>
    <w:lvl w:ilvl="0" w:tplc="D2DE3AAC">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0F416425"/>
    <w:multiLevelType w:val="hybridMultilevel"/>
    <w:tmpl w:val="31387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9839E1"/>
    <w:multiLevelType w:val="hybridMultilevel"/>
    <w:tmpl w:val="607C11FE"/>
    <w:lvl w:ilvl="0" w:tplc="FFFFFFFF">
      <w:start w:val="1"/>
      <w:numFmt w:val="decimal"/>
      <w:lvlText w:val="Рисунок %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9B7A1E"/>
    <w:multiLevelType w:val="multilevel"/>
    <w:tmpl w:val="0926410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1E107B94"/>
    <w:multiLevelType w:val="hybridMultilevel"/>
    <w:tmpl w:val="4456FD9C"/>
    <w:lvl w:ilvl="0" w:tplc="D2DE3AAC">
      <w:start w:val="1"/>
      <w:numFmt w:val="bullet"/>
      <w:lvlText w:val=""/>
      <w:lvlJc w:val="left"/>
      <w:pPr>
        <w:ind w:left="15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C5667C"/>
    <w:multiLevelType w:val="hybridMultilevel"/>
    <w:tmpl w:val="F016FB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8A1693A"/>
    <w:multiLevelType w:val="hybridMultilevel"/>
    <w:tmpl w:val="84E856FA"/>
    <w:lvl w:ilvl="0" w:tplc="1E24BAC2">
      <w:start w:val="1"/>
      <w:numFmt w:val="decimal"/>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8222DA2"/>
    <w:multiLevelType w:val="hybridMultilevel"/>
    <w:tmpl w:val="965AA29E"/>
    <w:lvl w:ilvl="0" w:tplc="1E24BAC2">
      <w:start w:val="1"/>
      <w:numFmt w:val="decimal"/>
      <w:lvlText w:val="Рисунок %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83336FB"/>
    <w:multiLevelType w:val="hybridMultilevel"/>
    <w:tmpl w:val="1810A3C8"/>
    <w:lvl w:ilvl="0" w:tplc="1E24BAC2">
      <w:start w:val="1"/>
      <w:numFmt w:val="decimal"/>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D006DF4"/>
    <w:multiLevelType w:val="hybridMultilevel"/>
    <w:tmpl w:val="06A40498"/>
    <w:lvl w:ilvl="0" w:tplc="1E24BAC2">
      <w:start w:val="1"/>
      <w:numFmt w:val="decimal"/>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625F88"/>
    <w:multiLevelType w:val="multilevel"/>
    <w:tmpl w:val="9CF29112"/>
    <w:lvl w:ilvl="0">
      <w:start w:val="1"/>
      <w:numFmt w:val="decimal"/>
      <w:lvlText w:val="%1."/>
      <w:lvlJc w:val="left"/>
      <w:pPr>
        <w:ind w:left="1069" w:hanging="360"/>
      </w:pPr>
      <w:rPr>
        <w:rFonts w:hint="default"/>
      </w:rPr>
    </w:lvl>
    <w:lvl w:ilvl="1">
      <w:start w:val="2"/>
      <w:numFmt w:val="decimal"/>
      <w:pStyle w:val="Heading2"/>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435E241C"/>
    <w:multiLevelType w:val="hybridMultilevel"/>
    <w:tmpl w:val="01C08EB8"/>
    <w:lvl w:ilvl="0" w:tplc="D2DE3A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9B021D2"/>
    <w:multiLevelType w:val="hybridMultilevel"/>
    <w:tmpl w:val="52645E2C"/>
    <w:lvl w:ilvl="0" w:tplc="1E24BAC2">
      <w:start w:val="1"/>
      <w:numFmt w:val="decimal"/>
      <w:lvlText w:val="Рисунок %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501160D8"/>
    <w:multiLevelType w:val="hybridMultilevel"/>
    <w:tmpl w:val="16204336"/>
    <w:lvl w:ilvl="0" w:tplc="1E24BAC2">
      <w:start w:val="1"/>
      <w:numFmt w:val="decimal"/>
      <w:lvlText w:val="Рисунок %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01C1561"/>
    <w:multiLevelType w:val="hybridMultilevel"/>
    <w:tmpl w:val="BE601EA0"/>
    <w:lvl w:ilvl="0" w:tplc="FFFFFFFF">
      <w:start w:val="1"/>
      <w:numFmt w:val="bullet"/>
      <w:lvlText w:val="–"/>
      <w:lvlJc w:val="left"/>
      <w:pPr>
        <w:tabs>
          <w:tab w:val="num" w:pos="2007"/>
        </w:tabs>
        <w:ind w:left="2007" w:hanging="360"/>
      </w:pPr>
      <w:rPr>
        <w:rFonts w:ascii="Times New Roman" w:eastAsia="Times New Roman" w:hAnsi="Times New Roman" w:cs="Times New Roman"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511A1846"/>
    <w:multiLevelType w:val="hybridMultilevel"/>
    <w:tmpl w:val="AB0C561A"/>
    <w:lvl w:ilvl="0" w:tplc="048CDF94">
      <w:start w:val="1"/>
      <w:numFmt w:val="decimal"/>
      <w:suff w:val="space"/>
      <w:lvlText w:val="Рисунок %1 –"/>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B37206E"/>
    <w:multiLevelType w:val="hybridMultilevel"/>
    <w:tmpl w:val="D5128D80"/>
    <w:lvl w:ilvl="0" w:tplc="CEFAD9BE">
      <w:start w:val="1"/>
      <w:numFmt w:val="decimal"/>
      <w:lvlText w:val="Рисунок %1 –"/>
      <w:lvlJc w:val="left"/>
      <w:pPr>
        <w:ind w:left="1429" w:hanging="360"/>
      </w:pPr>
      <w:rPr>
        <w:rFonts w:hint="default"/>
        <w:i/>
        <w:i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35218FC"/>
    <w:multiLevelType w:val="hybridMultilevel"/>
    <w:tmpl w:val="542A2A4C"/>
    <w:lvl w:ilvl="0" w:tplc="1E24BAC2">
      <w:start w:val="1"/>
      <w:numFmt w:val="decimal"/>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7D23F2"/>
    <w:multiLevelType w:val="hybridMultilevel"/>
    <w:tmpl w:val="D7EC395C"/>
    <w:lvl w:ilvl="0" w:tplc="B0F2A8E4">
      <w:start w:val="1"/>
      <w:numFmt w:val="decimal"/>
      <w:lvlText w:val="Рисунок %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9D10A5"/>
    <w:multiLevelType w:val="hybridMultilevel"/>
    <w:tmpl w:val="674681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8CC6F91"/>
    <w:multiLevelType w:val="hybridMultilevel"/>
    <w:tmpl w:val="E07A50C4"/>
    <w:lvl w:ilvl="0" w:tplc="1E24BAC2">
      <w:start w:val="1"/>
      <w:numFmt w:val="decimal"/>
      <w:lvlText w:val="Рисунок %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B0F4540"/>
    <w:multiLevelType w:val="multilevel"/>
    <w:tmpl w:val="97FAE250"/>
    <w:lvl w:ilvl="0">
      <w:start w:val="1"/>
      <w:numFmt w:val="decimal"/>
      <w:lvlText w:val="Рисунок %1 –"/>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4"/>
  </w:num>
  <w:num w:numId="2">
    <w:abstractNumId w:val="6"/>
  </w:num>
  <w:num w:numId="3">
    <w:abstractNumId w:val="25"/>
  </w:num>
  <w:num w:numId="4">
    <w:abstractNumId w:val="9"/>
  </w:num>
  <w:num w:numId="5">
    <w:abstractNumId w:val="5"/>
  </w:num>
  <w:num w:numId="6">
    <w:abstractNumId w:val="16"/>
  </w:num>
  <w:num w:numId="7">
    <w:abstractNumId w:val="10"/>
  </w:num>
  <w:num w:numId="8">
    <w:abstractNumId w:val="11"/>
  </w:num>
  <w:num w:numId="9">
    <w:abstractNumId w:val="21"/>
  </w:num>
  <w:num w:numId="10">
    <w:abstractNumId w:val="24"/>
  </w:num>
  <w:num w:numId="11">
    <w:abstractNumId w:val="7"/>
  </w:num>
  <w:num w:numId="12">
    <w:abstractNumId w:val="8"/>
  </w:num>
  <w:num w:numId="13">
    <w:abstractNumId w:val="27"/>
  </w:num>
  <w:num w:numId="14">
    <w:abstractNumId w:val="12"/>
  </w:num>
  <w:num w:numId="15">
    <w:abstractNumId w:val="22"/>
  </w:num>
  <w:num w:numId="16">
    <w:abstractNumId w:val="13"/>
  </w:num>
  <w:num w:numId="17">
    <w:abstractNumId w:val="14"/>
  </w:num>
  <w:num w:numId="18">
    <w:abstractNumId w:val="23"/>
  </w:num>
  <w:num w:numId="19">
    <w:abstractNumId w:val="17"/>
  </w:num>
  <w:num w:numId="20">
    <w:abstractNumId w:val="19"/>
  </w:num>
  <w:num w:numId="21">
    <w:abstractNumId w:val="20"/>
  </w:num>
  <w:num w:numId="22">
    <w:abstractNumId w:val="18"/>
  </w:num>
  <w:num w:numId="23">
    <w:abstractNumId w:val="26"/>
  </w:num>
  <w:num w:numId="24">
    <w:abstractNumId w:val="15"/>
  </w:num>
  <w:num w:numId="25">
    <w:abstractNumId w:val="0"/>
  </w:num>
  <w:num w:numId="26">
    <w:abstractNumId w:val="2"/>
  </w:num>
  <w:num w:numId="27">
    <w:abstractNumId w:val="3"/>
  </w:num>
  <w:num w:numId="28">
    <w:abstractNumId w:val="1"/>
  </w:num>
  <w:num w:numId="29">
    <w:abstractNumId w:val="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5F"/>
    <w:rsid w:val="00001701"/>
    <w:rsid w:val="0000238F"/>
    <w:rsid w:val="00005F85"/>
    <w:rsid w:val="00006C1C"/>
    <w:rsid w:val="00007BA1"/>
    <w:rsid w:val="00013BB8"/>
    <w:rsid w:val="00016470"/>
    <w:rsid w:val="000244ED"/>
    <w:rsid w:val="00027743"/>
    <w:rsid w:val="00033F34"/>
    <w:rsid w:val="00034F16"/>
    <w:rsid w:val="00036E6C"/>
    <w:rsid w:val="00040290"/>
    <w:rsid w:val="00041AB4"/>
    <w:rsid w:val="000430E9"/>
    <w:rsid w:val="00053215"/>
    <w:rsid w:val="00053C78"/>
    <w:rsid w:val="00060F1D"/>
    <w:rsid w:val="00061C6C"/>
    <w:rsid w:val="000630E0"/>
    <w:rsid w:val="000647D6"/>
    <w:rsid w:val="00064E83"/>
    <w:rsid w:val="0006558F"/>
    <w:rsid w:val="000671A7"/>
    <w:rsid w:val="000714EA"/>
    <w:rsid w:val="00082242"/>
    <w:rsid w:val="000849C3"/>
    <w:rsid w:val="0008648D"/>
    <w:rsid w:val="000866AA"/>
    <w:rsid w:val="000877FA"/>
    <w:rsid w:val="00087F1B"/>
    <w:rsid w:val="000905D0"/>
    <w:rsid w:val="00097922"/>
    <w:rsid w:val="000A34C2"/>
    <w:rsid w:val="000A3DDC"/>
    <w:rsid w:val="000A6211"/>
    <w:rsid w:val="000A799B"/>
    <w:rsid w:val="000B04AD"/>
    <w:rsid w:val="000B0E2F"/>
    <w:rsid w:val="000B3452"/>
    <w:rsid w:val="000C0726"/>
    <w:rsid w:val="000C48D0"/>
    <w:rsid w:val="000C5BCE"/>
    <w:rsid w:val="000C69C0"/>
    <w:rsid w:val="000D455F"/>
    <w:rsid w:val="000D58EE"/>
    <w:rsid w:val="000E54B1"/>
    <w:rsid w:val="000E7025"/>
    <w:rsid w:val="000F0309"/>
    <w:rsid w:val="00106AD9"/>
    <w:rsid w:val="00106FBF"/>
    <w:rsid w:val="0011016D"/>
    <w:rsid w:val="00111D2F"/>
    <w:rsid w:val="0012108B"/>
    <w:rsid w:val="00123116"/>
    <w:rsid w:val="00123507"/>
    <w:rsid w:val="00125B02"/>
    <w:rsid w:val="00130B8A"/>
    <w:rsid w:val="00136B04"/>
    <w:rsid w:val="00143BF3"/>
    <w:rsid w:val="00156231"/>
    <w:rsid w:val="001608BB"/>
    <w:rsid w:val="00163337"/>
    <w:rsid w:val="001639E3"/>
    <w:rsid w:val="001659DA"/>
    <w:rsid w:val="0017181C"/>
    <w:rsid w:val="00175B1D"/>
    <w:rsid w:val="00181209"/>
    <w:rsid w:val="0018223B"/>
    <w:rsid w:val="00184C2B"/>
    <w:rsid w:val="00185E05"/>
    <w:rsid w:val="00192E7B"/>
    <w:rsid w:val="001975D1"/>
    <w:rsid w:val="001A0AF0"/>
    <w:rsid w:val="001B106F"/>
    <w:rsid w:val="001B2CA8"/>
    <w:rsid w:val="001B6B85"/>
    <w:rsid w:val="001C2CEE"/>
    <w:rsid w:val="001C3005"/>
    <w:rsid w:val="001C5AFD"/>
    <w:rsid w:val="001C696F"/>
    <w:rsid w:val="001D1B4F"/>
    <w:rsid w:val="001D1D76"/>
    <w:rsid w:val="001D5820"/>
    <w:rsid w:val="001D615E"/>
    <w:rsid w:val="001E3F36"/>
    <w:rsid w:val="001F0758"/>
    <w:rsid w:val="001F3074"/>
    <w:rsid w:val="001F3F55"/>
    <w:rsid w:val="001F482A"/>
    <w:rsid w:val="001F76EC"/>
    <w:rsid w:val="00200B15"/>
    <w:rsid w:val="00201FDE"/>
    <w:rsid w:val="002036D8"/>
    <w:rsid w:val="00204979"/>
    <w:rsid w:val="0020596A"/>
    <w:rsid w:val="00205F81"/>
    <w:rsid w:val="002107E5"/>
    <w:rsid w:val="00213F35"/>
    <w:rsid w:val="00214A33"/>
    <w:rsid w:val="00215E9F"/>
    <w:rsid w:val="00217F04"/>
    <w:rsid w:val="00221440"/>
    <w:rsid w:val="002271C9"/>
    <w:rsid w:val="00227744"/>
    <w:rsid w:val="00227FAB"/>
    <w:rsid w:val="00231064"/>
    <w:rsid w:val="0023245C"/>
    <w:rsid w:val="00236D62"/>
    <w:rsid w:val="00237108"/>
    <w:rsid w:val="00240270"/>
    <w:rsid w:val="00250F85"/>
    <w:rsid w:val="00263885"/>
    <w:rsid w:val="002641A0"/>
    <w:rsid w:val="00270688"/>
    <w:rsid w:val="00271201"/>
    <w:rsid w:val="00280E5F"/>
    <w:rsid w:val="00281E49"/>
    <w:rsid w:val="002827DC"/>
    <w:rsid w:val="0028602F"/>
    <w:rsid w:val="0028698D"/>
    <w:rsid w:val="00290839"/>
    <w:rsid w:val="00290B09"/>
    <w:rsid w:val="0029377A"/>
    <w:rsid w:val="00295BA7"/>
    <w:rsid w:val="0029778A"/>
    <w:rsid w:val="002A13C5"/>
    <w:rsid w:val="002B54D1"/>
    <w:rsid w:val="002B5516"/>
    <w:rsid w:val="002B585F"/>
    <w:rsid w:val="002C437B"/>
    <w:rsid w:val="002C4DB3"/>
    <w:rsid w:val="002C4E2B"/>
    <w:rsid w:val="002C5192"/>
    <w:rsid w:val="002D1AAD"/>
    <w:rsid w:val="002D353B"/>
    <w:rsid w:val="002D4B9C"/>
    <w:rsid w:val="002E0970"/>
    <w:rsid w:val="002E1B6A"/>
    <w:rsid w:val="002E30D4"/>
    <w:rsid w:val="002E3553"/>
    <w:rsid w:val="002E7014"/>
    <w:rsid w:val="002F1E9B"/>
    <w:rsid w:val="00311B0D"/>
    <w:rsid w:val="00320D32"/>
    <w:rsid w:val="00321750"/>
    <w:rsid w:val="00324C60"/>
    <w:rsid w:val="0032557F"/>
    <w:rsid w:val="00327E24"/>
    <w:rsid w:val="00327F19"/>
    <w:rsid w:val="00332390"/>
    <w:rsid w:val="00337AA0"/>
    <w:rsid w:val="00342298"/>
    <w:rsid w:val="00345838"/>
    <w:rsid w:val="0034658D"/>
    <w:rsid w:val="003471D3"/>
    <w:rsid w:val="00350F37"/>
    <w:rsid w:val="003578BE"/>
    <w:rsid w:val="0036156C"/>
    <w:rsid w:val="00361BF3"/>
    <w:rsid w:val="00362797"/>
    <w:rsid w:val="003629D1"/>
    <w:rsid w:val="00365B4A"/>
    <w:rsid w:val="00366E05"/>
    <w:rsid w:val="003671A6"/>
    <w:rsid w:val="00371620"/>
    <w:rsid w:val="003730B8"/>
    <w:rsid w:val="00373819"/>
    <w:rsid w:val="00373C07"/>
    <w:rsid w:val="003743B7"/>
    <w:rsid w:val="003767A7"/>
    <w:rsid w:val="003805F7"/>
    <w:rsid w:val="00384F1E"/>
    <w:rsid w:val="00393DAC"/>
    <w:rsid w:val="00395E3C"/>
    <w:rsid w:val="00396993"/>
    <w:rsid w:val="00397E49"/>
    <w:rsid w:val="003A22FD"/>
    <w:rsid w:val="003A2E4D"/>
    <w:rsid w:val="003A78D6"/>
    <w:rsid w:val="003C00B6"/>
    <w:rsid w:val="003C795B"/>
    <w:rsid w:val="003D153D"/>
    <w:rsid w:val="003D2C72"/>
    <w:rsid w:val="003D4560"/>
    <w:rsid w:val="003D6A6F"/>
    <w:rsid w:val="003D7C52"/>
    <w:rsid w:val="003E0549"/>
    <w:rsid w:val="003E5A59"/>
    <w:rsid w:val="0040489C"/>
    <w:rsid w:val="0040798E"/>
    <w:rsid w:val="0041153E"/>
    <w:rsid w:val="00411BD5"/>
    <w:rsid w:val="004174E8"/>
    <w:rsid w:val="0042002C"/>
    <w:rsid w:val="0042029B"/>
    <w:rsid w:val="004234C2"/>
    <w:rsid w:val="00424166"/>
    <w:rsid w:val="0044146B"/>
    <w:rsid w:val="0044401C"/>
    <w:rsid w:val="00451145"/>
    <w:rsid w:val="00451D2E"/>
    <w:rsid w:val="004525C6"/>
    <w:rsid w:val="00453F4E"/>
    <w:rsid w:val="00456169"/>
    <w:rsid w:val="00460B4F"/>
    <w:rsid w:val="004617F0"/>
    <w:rsid w:val="00463FC2"/>
    <w:rsid w:val="00464CCB"/>
    <w:rsid w:val="00472D76"/>
    <w:rsid w:val="00475B68"/>
    <w:rsid w:val="004769DB"/>
    <w:rsid w:val="00476B81"/>
    <w:rsid w:val="0049040E"/>
    <w:rsid w:val="00494DB9"/>
    <w:rsid w:val="0049543C"/>
    <w:rsid w:val="00497BD4"/>
    <w:rsid w:val="004A26B2"/>
    <w:rsid w:val="004A301D"/>
    <w:rsid w:val="004B09DD"/>
    <w:rsid w:val="004B270F"/>
    <w:rsid w:val="004C116F"/>
    <w:rsid w:val="004C172E"/>
    <w:rsid w:val="004C384F"/>
    <w:rsid w:val="004D6B06"/>
    <w:rsid w:val="004E40FB"/>
    <w:rsid w:val="004E769C"/>
    <w:rsid w:val="004F2F19"/>
    <w:rsid w:val="004F3444"/>
    <w:rsid w:val="004F5C7A"/>
    <w:rsid w:val="0050086D"/>
    <w:rsid w:val="005014AE"/>
    <w:rsid w:val="0051018A"/>
    <w:rsid w:val="0051772C"/>
    <w:rsid w:val="00520F2E"/>
    <w:rsid w:val="0052344E"/>
    <w:rsid w:val="00524168"/>
    <w:rsid w:val="0052543B"/>
    <w:rsid w:val="005265DA"/>
    <w:rsid w:val="00534CA4"/>
    <w:rsid w:val="00540B4B"/>
    <w:rsid w:val="00541468"/>
    <w:rsid w:val="005431E0"/>
    <w:rsid w:val="00545119"/>
    <w:rsid w:val="005453AE"/>
    <w:rsid w:val="00550B00"/>
    <w:rsid w:val="005572E4"/>
    <w:rsid w:val="00560909"/>
    <w:rsid w:val="00566A23"/>
    <w:rsid w:val="005673EE"/>
    <w:rsid w:val="005704DF"/>
    <w:rsid w:val="0057191F"/>
    <w:rsid w:val="00575888"/>
    <w:rsid w:val="00577686"/>
    <w:rsid w:val="005820FA"/>
    <w:rsid w:val="00587291"/>
    <w:rsid w:val="00596F5C"/>
    <w:rsid w:val="005A142E"/>
    <w:rsid w:val="005A18EB"/>
    <w:rsid w:val="005A5028"/>
    <w:rsid w:val="005A6004"/>
    <w:rsid w:val="005A6E6C"/>
    <w:rsid w:val="005B165C"/>
    <w:rsid w:val="005B638F"/>
    <w:rsid w:val="005D67DC"/>
    <w:rsid w:val="005E27C2"/>
    <w:rsid w:val="005E281C"/>
    <w:rsid w:val="005E3208"/>
    <w:rsid w:val="005E354B"/>
    <w:rsid w:val="005E3CB7"/>
    <w:rsid w:val="005E4D27"/>
    <w:rsid w:val="005F32B6"/>
    <w:rsid w:val="005F73B7"/>
    <w:rsid w:val="005F73DC"/>
    <w:rsid w:val="00604339"/>
    <w:rsid w:val="00615ED3"/>
    <w:rsid w:val="0063221A"/>
    <w:rsid w:val="00635CF7"/>
    <w:rsid w:val="00644289"/>
    <w:rsid w:val="006446F1"/>
    <w:rsid w:val="006448BA"/>
    <w:rsid w:val="00651C58"/>
    <w:rsid w:val="00652201"/>
    <w:rsid w:val="00652A2E"/>
    <w:rsid w:val="00657322"/>
    <w:rsid w:val="00657422"/>
    <w:rsid w:val="00657450"/>
    <w:rsid w:val="0066158A"/>
    <w:rsid w:val="006642C2"/>
    <w:rsid w:val="006651F4"/>
    <w:rsid w:val="006667A2"/>
    <w:rsid w:val="006678AC"/>
    <w:rsid w:val="00667B28"/>
    <w:rsid w:val="0067425B"/>
    <w:rsid w:val="0067463D"/>
    <w:rsid w:val="006757CA"/>
    <w:rsid w:val="006843A1"/>
    <w:rsid w:val="00692866"/>
    <w:rsid w:val="00697F57"/>
    <w:rsid w:val="006A0BB4"/>
    <w:rsid w:val="006A1FB3"/>
    <w:rsid w:val="006A40DA"/>
    <w:rsid w:val="006A6AD2"/>
    <w:rsid w:val="006A77BE"/>
    <w:rsid w:val="006B0651"/>
    <w:rsid w:val="006B1B58"/>
    <w:rsid w:val="006B3A0F"/>
    <w:rsid w:val="006B7143"/>
    <w:rsid w:val="006C1474"/>
    <w:rsid w:val="006C2516"/>
    <w:rsid w:val="006C2C40"/>
    <w:rsid w:val="006C39C5"/>
    <w:rsid w:val="006C6013"/>
    <w:rsid w:val="006D0647"/>
    <w:rsid w:val="006D2D3D"/>
    <w:rsid w:val="006D5DEA"/>
    <w:rsid w:val="006E5DF9"/>
    <w:rsid w:val="006F0186"/>
    <w:rsid w:val="006F0A44"/>
    <w:rsid w:val="006F39C9"/>
    <w:rsid w:val="006F61D4"/>
    <w:rsid w:val="006F7699"/>
    <w:rsid w:val="007016A0"/>
    <w:rsid w:val="00702093"/>
    <w:rsid w:val="007047BA"/>
    <w:rsid w:val="007049D3"/>
    <w:rsid w:val="0071402A"/>
    <w:rsid w:val="00715B0E"/>
    <w:rsid w:val="00717CC6"/>
    <w:rsid w:val="00720749"/>
    <w:rsid w:val="00724A01"/>
    <w:rsid w:val="007266F2"/>
    <w:rsid w:val="00727011"/>
    <w:rsid w:val="00732157"/>
    <w:rsid w:val="00735B5D"/>
    <w:rsid w:val="007362B6"/>
    <w:rsid w:val="0073657D"/>
    <w:rsid w:val="007372F1"/>
    <w:rsid w:val="0074052D"/>
    <w:rsid w:val="00741EC7"/>
    <w:rsid w:val="00743184"/>
    <w:rsid w:val="00743990"/>
    <w:rsid w:val="00746A8A"/>
    <w:rsid w:val="00753440"/>
    <w:rsid w:val="00753AF7"/>
    <w:rsid w:val="00755890"/>
    <w:rsid w:val="00757FA8"/>
    <w:rsid w:val="0076058B"/>
    <w:rsid w:val="007628B6"/>
    <w:rsid w:val="00762A1D"/>
    <w:rsid w:val="0077368D"/>
    <w:rsid w:val="00774652"/>
    <w:rsid w:val="0077613E"/>
    <w:rsid w:val="007803DD"/>
    <w:rsid w:val="00781FC1"/>
    <w:rsid w:val="00782E33"/>
    <w:rsid w:val="00784648"/>
    <w:rsid w:val="00785DF7"/>
    <w:rsid w:val="007960F3"/>
    <w:rsid w:val="0079746D"/>
    <w:rsid w:val="007A0D26"/>
    <w:rsid w:val="007A1FC8"/>
    <w:rsid w:val="007A4BC9"/>
    <w:rsid w:val="007A4FE7"/>
    <w:rsid w:val="007A5436"/>
    <w:rsid w:val="007A7A98"/>
    <w:rsid w:val="007B6083"/>
    <w:rsid w:val="007B7DC3"/>
    <w:rsid w:val="007C347C"/>
    <w:rsid w:val="007C3861"/>
    <w:rsid w:val="007D14FF"/>
    <w:rsid w:val="007D1F66"/>
    <w:rsid w:val="007D64BF"/>
    <w:rsid w:val="007D7478"/>
    <w:rsid w:val="007E1A16"/>
    <w:rsid w:val="007E78E0"/>
    <w:rsid w:val="007E79E8"/>
    <w:rsid w:val="007F029C"/>
    <w:rsid w:val="007F2FBB"/>
    <w:rsid w:val="007F372C"/>
    <w:rsid w:val="007F4F4F"/>
    <w:rsid w:val="007F511D"/>
    <w:rsid w:val="00800BB1"/>
    <w:rsid w:val="00806234"/>
    <w:rsid w:val="0081368E"/>
    <w:rsid w:val="00814429"/>
    <w:rsid w:val="00816CB8"/>
    <w:rsid w:val="0082256D"/>
    <w:rsid w:val="00832CD0"/>
    <w:rsid w:val="0083648F"/>
    <w:rsid w:val="00836C1E"/>
    <w:rsid w:val="00840DC4"/>
    <w:rsid w:val="00844447"/>
    <w:rsid w:val="00847A6D"/>
    <w:rsid w:val="00861471"/>
    <w:rsid w:val="00861893"/>
    <w:rsid w:val="00861D0F"/>
    <w:rsid w:val="008641A5"/>
    <w:rsid w:val="00865BA0"/>
    <w:rsid w:val="00866201"/>
    <w:rsid w:val="00872371"/>
    <w:rsid w:val="00876D31"/>
    <w:rsid w:val="00881243"/>
    <w:rsid w:val="00881396"/>
    <w:rsid w:val="0088500A"/>
    <w:rsid w:val="008858A4"/>
    <w:rsid w:val="00886ED4"/>
    <w:rsid w:val="00896DB4"/>
    <w:rsid w:val="008A2EB9"/>
    <w:rsid w:val="008A6340"/>
    <w:rsid w:val="008B0EF4"/>
    <w:rsid w:val="008B2BE4"/>
    <w:rsid w:val="008B3636"/>
    <w:rsid w:val="008B4D54"/>
    <w:rsid w:val="008C13A0"/>
    <w:rsid w:val="008C207E"/>
    <w:rsid w:val="008C2D63"/>
    <w:rsid w:val="008C37A0"/>
    <w:rsid w:val="008C5656"/>
    <w:rsid w:val="008C7AB4"/>
    <w:rsid w:val="008D1421"/>
    <w:rsid w:val="008D4961"/>
    <w:rsid w:val="008D5E2A"/>
    <w:rsid w:val="008D6DEB"/>
    <w:rsid w:val="008E69D7"/>
    <w:rsid w:val="008F2CD4"/>
    <w:rsid w:val="008F642F"/>
    <w:rsid w:val="008F78E9"/>
    <w:rsid w:val="00902AB8"/>
    <w:rsid w:val="00907B4D"/>
    <w:rsid w:val="0091204D"/>
    <w:rsid w:val="0093026D"/>
    <w:rsid w:val="00930601"/>
    <w:rsid w:val="009330A2"/>
    <w:rsid w:val="0093312E"/>
    <w:rsid w:val="009362CD"/>
    <w:rsid w:val="0093790E"/>
    <w:rsid w:val="00940539"/>
    <w:rsid w:val="00942974"/>
    <w:rsid w:val="00942DAD"/>
    <w:rsid w:val="00946F29"/>
    <w:rsid w:val="009667A5"/>
    <w:rsid w:val="0097474A"/>
    <w:rsid w:val="00974974"/>
    <w:rsid w:val="0098367B"/>
    <w:rsid w:val="00990123"/>
    <w:rsid w:val="0099135B"/>
    <w:rsid w:val="00993AA0"/>
    <w:rsid w:val="009943E0"/>
    <w:rsid w:val="009955B1"/>
    <w:rsid w:val="009966EF"/>
    <w:rsid w:val="009A620D"/>
    <w:rsid w:val="009A64E4"/>
    <w:rsid w:val="009B0C6E"/>
    <w:rsid w:val="009B175F"/>
    <w:rsid w:val="009B40B0"/>
    <w:rsid w:val="009C1180"/>
    <w:rsid w:val="009C2D39"/>
    <w:rsid w:val="009C4763"/>
    <w:rsid w:val="009C49D2"/>
    <w:rsid w:val="009D3843"/>
    <w:rsid w:val="009D3DE2"/>
    <w:rsid w:val="009D48C6"/>
    <w:rsid w:val="009D4F84"/>
    <w:rsid w:val="009E4159"/>
    <w:rsid w:val="009F2C29"/>
    <w:rsid w:val="009F68CF"/>
    <w:rsid w:val="009F7B62"/>
    <w:rsid w:val="00A00D7B"/>
    <w:rsid w:val="00A03EC2"/>
    <w:rsid w:val="00A06BD1"/>
    <w:rsid w:val="00A11391"/>
    <w:rsid w:val="00A115CE"/>
    <w:rsid w:val="00A171BF"/>
    <w:rsid w:val="00A25DF0"/>
    <w:rsid w:val="00A25E51"/>
    <w:rsid w:val="00A30959"/>
    <w:rsid w:val="00A31E93"/>
    <w:rsid w:val="00A32A0F"/>
    <w:rsid w:val="00A36C0F"/>
    <w:rsid w:val="00A400D7"/>
    <w:rsid w:val="00A445D3"/>
    <w:rsid w:val="00A47400"/>
    <w:rsid w:val="00A53379"/>
    <w:rsid w:val="00A53783"/>
    <w:rsid w:val="00A60783"/>
    <w:rsid w:val="00A64B25"/>
    <w:rsid w:val="00A6634C"/>
    <w:rsid w:val="00A724D9"/>
    <w:rsid w:val="00A749FE"/>
    <w:rsid w:val="00A76E60"/>
    <w:rsid w:val="00A80908"/>
    <w:rsid w:val="00A82F07"/>
    <w:rsid w:val="00A86535"/>
    <w:rsid w:val="00A92BDC"/>
    <w:rsid w:val="00A97D03"/>
    <w:rsid w:val="00AA119D"/>
    <w:rsid w:val="00AA228A"/>
    <w:rsid w:val="00AA5284"/>
    <w:rsid w:val="00AA5BD3"/>
    <w:rsid w:val="00AA5FA6"/>
    <w:rsid w:val="00AB090A"/>
    <w:rsid w:val="00AB25B6"/>
    <w:rsid w:val="00AB4808"/>
    <w:rsid w:val="00AB6896"/>
    <w:rsid w:val="00AC316E"/>
    <w:rsid w:val="00AC3737"/>
    <w:rsid w:val="00AC635D"/>
    <w:rsid w:val="00AD3C02"/>
    <w:rsid w:val="00AD420C"/>
    <w:rsid w:val="00AD5592"/>
    <w:rsid w:val="00AD7D1A"/>
    <w:rsid w:val="00AE1C9A"/>
    <w:rsid w:val="00AE77BA"/>
    <w:rsid w:val="00AF0C8A"/>
    <w:rsid w:val="00AF2228"/>
    <w:rsid w:val="00AF35CC"/>
    <w:rsid w:val="00AF5C5F"/>
    <w:rsid w:val="00AF7235"/>
    <w:rsid w:val="00B022B5"/>
    <w:rsid w:val="00B037D4"/>
    <w:rsid w:val="00B04C33"/>
    <w:rsid w:val="00B118B4"/>
    <w:rsid w:val="00B207BE"/>
    <w:rsid w:val="00B27B2C"/>
    <w:rsid w:val="00B27BD5"/>
    <w:rsid w:val="00B37BE4"/>
    <w:rsid w:val="00B37E37"/>
    <w:rsid w:val="00B400CD"/>
    <w:rsid w:val="00B42562"/>
    <w:rsid w:val="00B4258A"/>
    <w:rsid w:val="00B46EEB"/>
    <w:rsid w:val="00B503CC"/>
    <w:rsid w:val="00B50D32"/>
    <w:rsid w:val="00B605A6"/>
    <w:rsid w:val="00B63C8A"/>
    <w:rsid w:val="00B67CEB"/>
    <w:rsid w:val="00B7003F"/>
    <w:rsid w:val="00B70BD5"/>
    <w:rsid w:val="00B72906"/>
    <w:rsid w:val="00B86AE2"/>
    <w:rsid w:val="00B87852"/>
    <w:rsid w:val="00B90730"/>
    <w:rsid w:val="00B948F1"/>
    <w:rsid w:val="00BA6B61"/>
    <w:rsid w:val="00BB77B9"/>
    <w:rsid w:val="00BC33AB"/>
    <w:rsid w:val="00BC7A63"/>
    <w:rsid w:val="00BE3258"/>
    <w:rsid w:val="00BE5F89"/>
    <w:rsid w:val="00BE5FE1"/>
    <w:rsid w:val="00BE610C"/>
    <w:rsid w:val="00BF21D9"/>
    <w:rsid w:val="00BF635B"/>
    <w:rsid w:val="00C05245"/>
    <w:rsid w:val="00C220A8"/>
    <w:rsid w:val="00C263B6"/>
    <w:rsid w:val="00C30F1E"/>
    <w:rsid w:val="00C35740"/>
    <w:rsid w:val="00C424C0"/>
    <w:rsid w:val="00C429A3"/>
    <w:rsid w:val="00C42EE1"/>
    <w:rsid w:val="00C44AE0"/>
    <w:rsid w:val="00C469FA"/>
    <w:rsid w:val="00C47801"/>
    <w:rsid w:val="00C47A0C"/>
    <w:rsid w:val="00C55CE1"/>
    <w:rsid w:val="00C5652E"/>
    <w:rsid w:val="00C618AA"/>
    <w:rsid w:val="00C61A09"/>
    <w:rsid w:val="00C6721E"/>
    <w:rsid w:val="00C74824"/>
    <w:rsid w:val="00C75694"/>
    <w:rsid w:val="00C7586C"/>
    <w:rsid w:val="00C8049D"/>
    <w:rsid w:val="00C814C1"/>
    <w:rsid w:val="00C8199C"/>
    <w:rsid w:val="00C82658"/>
    <w:rsid w:val="00C9039F"/>
    <w:rsid w:val="00C96B2D"/>
    <w:rsid w:val="00CA283E"/>
    <w:rsid w:val="00CA3CC7"/>
    <w:rsid w:val="00CA6131"/>
    <w:rsid w:val="00CA714F"/>
    <w:rsid w:val="00CA71F5"/>
    <w:rsid w:val="00CB1D79"/>
    <w:rsid w:val="00CC01B6"/>
    <w:rsid w:val="00CC7799"/>
    <w:rsid w:val="00CD26F4"/>
    <w:rsid w:val="00CD4C95"/>
    <w:rsid w:val="00CE0927"/>
    <w:rsid w:val="00CE3D12"/>
    <w:rsid w:val="00CE6969"/>
    <w:rsid w:val="00CE6D1A"/>
    <w:rsid w:val="00CF67EA"/>
    <w:rsid w:val="00D03ADC"/>
    <w:rsid w:val="00D07006"/>
    <w:rsid w:val="00D0726A"/>
    <w:rsid w:val="00D10321"/>
    <w:rsid w:val="00D12584"/>
    <w:rsid w:val="00D14DB4"/>
    <w:rsid w:val="00D16FC9"/>
    <w:rsid w:val="00D20461"/>
    <w:rsid w:val="00D2067A"/>
    <w:rsid w:val="00D227F0"/>
    <w:rsid w:val="00D23916"/>
    <w:rsid w:val="00D269BA"/>
    <w:rsid w:val="00D30B67"/>
    <w:rsid w:val="00D3325C"/>
    <w:rsid w:val="00D33D66"/>
    <w:rsid w:val="00D33F9E"/>
    <w:rsid w:val="00D3624F"/>
    <w:rsid w:val="00D36962"/>
    <w:rsid w:val="00D37058"/>
    <w:rsid w:val="00D370F1"/>
    <w:rsid w:val="00D47C48"/>
    <w:rsid w:val="00D53C8C"/>
    <w:rsid w:val="00D53D8A"/>
    <w:rsid w:val="00D60D0D"/>
    <w:rsid w:val="00D64840"/>
    <w:rsid w:val="00D735A3"/>
    <w:rsid w:val="00D7515D"/>
    <w:rsid w:val="00D8107D"/>
    <w:rsid w:val="00D823A7"/>
    <w:rsid w:val="00D92C3A"/>
    <w:rsid w:val="00D95EE8"/>
    <w:rsid w:val="00DA3352"/>
    <w:rsid w:val="00DA52F9"/>
    <w:rsid w:val="00DA61A9"/>
    <w:rsid w:val="00DA6D16"/>
    <w:rsid w:val="00DA7895"/>
    <w:rsid w:val="00DB5F6F"/>
    <w:rsid w:val="00DB60D4"/>
    <w:rsid w:val="00DD0797"/>
    <w:rsid w:val="00DD0E72"/>
    <w:rsid w:val="00DD14DB"/>
    <w:rsid w:val="00DD38DA"/>
    <w:rsid w:val="00DD4B80"/>
    <w:rsid w:val="00DE4F26"/>
    <w:rsid w:val="00DE549D"/>
    <w:rsid w:val="00DE647E"/>
    <w:rsid w:val="00DE6A7D"/>
    <w:rsid w:val="00DF1467"/>
    <w:rsid w:val="00DF66AD"/>
    <w:rsid w:val="00E0096F"/>
    <w:rsid w:val="00E00A62"/>
    <w:rsid w:val="00E014EE"/>
    <w:rsid w:val="00E02D3E"/>
    <w:rsid w:val="00E04DF5"/>
    <w:rsid w:val="00E0588D"/>
    <w:rsid w:val="00E06633"/>
    <w:rsid w:val="00E07C78"/>
    <w:rsid w:val="00E10025"/>
    <w:rsid w:val="00E119F1"/>
    <w:rsid w:val="00E1771A"/>
    <w:rsid w:val="00E2051D"/>
    <w:rsid w:val="00E208B5"/>
    <w:rsid w:val="00E2192A"/>
    <w:rsid w:val="00E23B13"/>
    <w:rsid w:val="00E24165"/>
    <w:rsid w:val="00E26E39"/>
    <w:rsid w:val="00E3281B"/>
    <w:rsid w:val="00E34C5F"/>
    <w:rsid w:val="00E40881"/>
    <w:rsid w:val="00E445A1"/>
    <w:rsid w:val="00E456FF"/>
    <w:rsid w:val="00E46B85"/>
    <w:rsid w:val="00E51130"/>
    <w:rsid w:val="00E54323"/>
    <w:rsid w:val="00E54533"/>
    <w:rsid w:val="00E83E28"/>
    <w:rsid w:val="00E86041"/>
    <w:rsid w:val="00E90052"/>
    <w:rsid w:val="00E92226"/>
    <w:rsid w:val="00E93F4A"/>
    <w:rsid w:val="00E953F4"/>
    <w:rsid w:val="00EA0984"/>
    <w:rsid w:val="00EA1A62"/>
    <w:rsid w:val="00EA66A6"/>
    <w:rsid w:val="00EB1556"/>
    <w:rsid w:val="00EB1D20"/>
    <w:rsid w:val="00EB31B3"/>
    <w:rsid w:val="00EB3546"/>
    <w:rsid w:val="00EB7CE9"/>
    <w:rsid w:val="00EC0DA6"/>
    <w:rsid w:val="00EC1DF2"/>
    <w:rsid w:val="00EC46CD"/>
    <w:rsid w:val="00ED0B0C"/>
    <w:rsid w:val="00ED275F"/>
    <w:rsid w:val="00EF4B41"/>
    <w:rsid w:val="00EF74CF"/>
    <w:rsid w:val="00F00B2E"/>
    <w:rsid w:val="00F016DC"/>
    <w:rsid w:val="00F03B16"/>
    <w:rsid w:val="00F078AB"/>
    <w:rsid w:val="00F11A5B"/>
    <w:rsid w:val="00F120D6"/>
    <w:rsid w:val="00F17C08"/>
    <w:rsid w:val="00F20338"/>
    <w:rsid w:val="00F25E25"/>
    <w:rsid w:val="00F27471"/>
    <w:rsid w:val="00F3295F"/>
    <w:rsid w:val="00F32BF8"/>
    <w:rsid w:val="00F33CB5"/>
    <w:rsid w:val="00F35054"/>
    <w:rsid w:val="00F37534"/>
    <w:rsid w:val="00F506FD"/>
    <w:rsid w:val="00F542CE"/>
    <w:rsid w:val="00F63469"/>
    <w:rsid w:val="00F63A86"/>
    <w:rsid w:val="00F63C8B"/>
    <w:rsid w:val="00F67892"/>
    <w:rsid w:val="00F67B73"/>
    <w:rsid w:val="00F7111E"/>
    <w:rsid w:val="00F7301A"/>
    <w:rsid w:val="00F7385E"/>
    <w:rsid w:val="00F74ADE"/>
    <w:rsid w:val="00F770EF"/>
    <w:rsid w:val="00F91B28"/>
    <w:rsid w:val="00F91FEB"/>
    <w:rsid w:val="00F954C3"/>
    <w:rsid w:val="00FB523E"/>
    <w:rsid w:val="00FC06EF"/>
    <w:rsid w:val="00FC0CB0"/>
    <w:rsid w:val="00FC760E"/>
    <w:rsid w:val="00FD376A"/>
    <w:rsid w:val="00FD66DD"/>
    <w:rsid w:val="00FE6B93"/>
    <w:rsid w:val="00FE7690"/>
    <w:rsid w:val="00FF016A"/>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541F"/>
  <w15:chartTrackingRefBased/>
  <w15:docId w15:val="{94D0C029-6773-413C-8D18-0EF3420C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4E8"/>
    <w:pPr>
      <w:spacing w:after="0" w:line="288" w:lineRule="auto"/>
      <w:ind w:firstLine="709"/>
      <w:jc w:val="both"/>
    </w:pPr>
    <w:rPr>
      <w:rFonts w:ascii="Times New Roman" w:eastAsia="Times New Roman" w:hAnsi="Times New Roman" w:cs="Times New Roman"/>
      <w:sz w:val="24"/>
      <w:szCs w:val="24"/>
      <w:lang w:eastAsia="ru-RU"/>
    </w:rPr>
  </w:style>
  <w:style w:type="paragraph" w:styleId="Heading2">
    <w:name w:val="heading 2"/>
    <w:basedOn w:val="Normal"/>
    <w:next w:val="Normal"/>
    <w:link w:val="Heading2Char"/>
    <w:rsid w:val="001975D1"/>
    <w:pPr>
      <w:keepNext/>
      <w:numPr>
        <w:ilvl w:val="1"/>
        <w:numId w:val="24"/>
      </w:numPr>
      <w:suppressAutoHyphens/>
      <w:spacing w:line="240" w:lineRule="auto"/>
      <w:jc w:val="center"/>
      <w:outlineLvl w:val="1"/>
    </w:pPr>
    <w:rPr>
      <w:rFonts w:ascii="Arial" w:hAnsi="Arial" w:cs="Arial"/>
      <w:b/>
      <w:bCs/>
      <w:iCs/>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Мой обычный"/>
    <w:link w:val="a0"/>
    <w:qFormat/>
    <w:rsid w:val="00371620"/>
    <w:pPr>
      <w:spacing w:after="0" w:line="340" w:lineRule="exact"/>
      <w:ind w:firstLine="709"/>
      <w:contextualSpacing/>
      <w:jc w:val="both"/>
    </w:pPr>
    <w:rPr>
      <w:rFonts w:ascii="Times New Roman" w:hAnsi="Times New Roman"/>
      <w:sz w:val="28"/>
    </w:rPr>
  </w:style>
  <w:style w:type="character" w:customStyle="1" w:styleId="a0">
    <w:name w:val="Мой обычный Знак"/>
    <w:basedOn w:val="DefaultParagraphFont"/>
    <w:link w:val="a"/>
    <w:rsid w:val="00371620"/>
    <w:rPr>
      <w:rFonts w:ascii="Times New Roman" w:hAnsi="Times New Roman"/>
      <w:sz w:val="28"/>
    </w:rPr>
  </w:style>
  <w:style w:type="paragraph" w:styleId="ListParagraph">
    <w:name w:val="List Paragraph"/>
    <w:basedOn w:val="Normal"/>
    <w:link w:val="ListParagraphChar"/>
    <w:uiPriority w:val="34"/>
    <w:qFormat/>
    <w:rsid w:val="006A77BE"/>
    <w:pPr>
      <w:ind w:left="720"/>
      <w:contextualSpacing/>
    </w:pPr>
  </w:style>
  <w:style w:type="paragraph" w:styleId="Header">
    <w:name w:val="header"/>
    <w:basedOn w:val="Normal"/>
    <w:link w:val="HeaderChar"/>
    <w:uiPriority w:val="99"/>
    <w:unhideWhenUsed/>
    <w:rsid w:val="009966EF"/>
    <w:pPr>
      <w:tabs>
        <w:tab w:val="center" w:pos="4677"/>
        <w:tab w:val="right" w:pos="9355"/>
      </w:tabs>
      <w:spacing w:line="240" w:lineRule="auto"/>
    </w:pPr>
  </w:style>
  <w:style w:type="character" w:customStyle="1" w:styleId="HeaderChar">
    <w:name w:val="Header Char"/>
    <w:basedOn w:val="DefaultParagraphFont"/>
    <w:link w:val="Header"/>
    <w:uiPriority w:val="99"/>
    <w:rsid w:val="009966EF"/>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9966EF"/>
    <w:pPr>
      <w:tabs>
        <w:tab w:val="center" w:pos="4677"/>
        <w:tab w:val="right" w:pos="9355"/>
      </w:tabs>
      <w:spacing w:line="240" w:lineRule="auto"/>
    </w:pPr>
  </w:style>
  <w:style w:type="character" w:customStyle="1" w:styleId="FooterChar">
    <w:name w:val="Footer Char"/>
    <w:basedOn w:val="DefaultParagraphFont"/>
    <w:link w:val="Footer"/>
    <w:uiPriority w:val="99"/>
    <w:rsid w:val="009966EF"/>
    <w:rPr>
      <w:rFonts w:ascii="Times New Roman" w:eastAsia="Times New Roman" w:hAnsi="Times New Roman" w:cs="Times New Roman"/>
      <w:sz w:val="24"/>
      <w:szCs w:val="24"/>
      <w:lang w:eastAsia="ru-RU"/>
    </w:rPr>
  </w:style>
  <w:style w:type="paragraph" w:customStyle="1" w:styleId="0">
    <w:name w:val="Мой_заголовок_0"/>
    <w:basedOn w:val="ListParagraph"/>
    <w:link w:val="00"/>
    <w:qFormat/>
    <w:rsid w:val="00371620"/>
    <w:pPr>
      <w:numPr>
        <w:numId w:val="1"/>
      </w:numPr>
      <w:spacing w:line="240" w:lineRule="auto"/>
      <w:ind w:left="1066" w:hanging="357"/>
    </w:pPr>
    <w:rPr>
      <w:b/>
      <w:bCs/>
      <w:sz w:val="28"/>
      <w:szCs w:val="28"/>
    </w:rPr>
  </w:style>
  <w:style w:type="character" w:customStyle="1" w:styleId="ListParagraphChar">
    <w:name w:val="List Paragraph Char"/>
    <w:basedOn w:val="DefaultParagraphFont"/>
    <w:link w:val="ListParagraph"/>
    <w:uiPriority w:val="34"/>
    <w:rsid w:val="00371620"/>
    <w:rPr>
      <w:rFonts w:ascii="Times New Roman" w:eastAsia="Times New Roman" w:hAnsi="Times New Roman" w:cs="Times New Roman"/>
      <w:sz w:val="24"/>
      <w:szCs w:val="24"/>
      <w:lang w:eastAsia="ru-RU"/>
    </w:rPr>
  </w:style>
  <w:style w:type="character" w:customStyle="1" w:styleId="00">
    <w:name w:val="Мой_заголовок_0 Знак"/>
    <w:basedOn w:val="ListParagraphChar"/>
    <w:link w:val="0"/>
    <w:rsid w:val="00371620"/>
    <w:rPr>
      <w:rFonts w:ascii="Times New Roman" w:eastAsia="Times New Roman" w:hAnsi="Times New Roman" w:cs="Times New Roman"/>
      <w:b/>
      <w:bCs/>
      <w:sz w:val="28"/>
      <w:szCs w:val="28"/>
      <w:lang w:eastAsia="ru-RU"/>
    </w:rPr>
  </w:style>
  <w:style w:type="paragraph" w:styleId="BodyText2">
    <w:name w:val="Body Text 2"/>
    <w:basedOn w:val="Normal"/>
    <w:link w:val="BodyText2Char"/>
    <w:rsid w:val="008F2CD4"/>
    <w:pPr>
      <w:spacing w:line="240" w:lineRule="auto"/>
      <w:ind w:firstLine="0"/>
      <w:jc w:val="center"/>
    </w:pPr>
    <w:rPr>
      <w:rFonts w:eastAsia="SimSun"/>
      <w:b/>
      <w:bCs/>
      <w:sz w:val="28"/>
      <w:szCs w:val="28"/>
      <w:lang w:eastAsia="zh-CN"/>
    </w:rPr>
  </w:style>
  <w:style w:type="character" w:customStyle="1" w:styleId="BodyText2Char">
    <w:name w:val="Body Text 2 Char"/>
    <w:basedOn w:val="DefaultParagraphFont"/>
    <w:link w:val="BodyText2"/>
    <w:rsid w:val="008F2CD4"/>
    <w:rPr>
      <w:rFonts w:ascii="Times New Roman" w:eastAsia="SimSun" w:hAnsi="Times New Roman" w:cs="Times New Roman"/>
      <w:b/>
      <w:bCs/>
      <w:sz w:val="28"/>
      <w:szCs w:val="28"/>
      <w:lang w:eastAsia="zh-CN"/>
    </w:rPr>
  </w:style>
  <w:style w:type="paragraph" w:customStyle="1" w:styleId="MTDisplayEquation">
    <w:name w:val="MTDisplayEquation"/>
    <w:basedOn w:val="a"/>
    <w:next w:val="Normal"/>
    <w:link w:val="MTDisplayEquation0"/>
    <w:rsid w:val="00D14DB4"/>
    <w:pPr>
      <w:tabs>
        <w:tab w:val="center" w:pos="4680"/>
        <w:tab w:val="right" w:pos="9360"/>
      </w:tabs>
    </w:pPr>
  </w:style>
  <w:style w:type="character" w:customStyle="1" w:styleId="MTDisplayEquation0">
    <w:name w:val="MTDisplayEquation Знак"/>
    <w:basedOn w:val="a0"/>
    <w:link w:val="MTDisplayEquation"/>
    <w:rsid w:val="00D14DB4"/>
    <w:rPr>
      <w:rFonts w:ascii="Times New Roman" w:hAnsi="Times New Roman"/>
      <w:sz w:val="28"/>
    </w:rPr>
  </w:style>
  <w:style w:type="character" w:customStyle="1" w:styleId="Heading2Char">
    <w:name w:val="Heading 2 Char"/>
    <w:basedOn w:val="DefaultParagraphFont"/>
    <w:link w:val="Heading2"/>
    <w:rsid w:val="001975D1"/>
    <w:rPr>
      <w:rFonts w:ascii="Arial" w:eastAsia="Times New Roman" w:hAnsi="Arial" w:cs="Arial"/>
      <w:b/>
      <w:bCs/>
      <w:iCs/>
      <w:sz w:val="24"/>
      <w:szCs w:val="28"/>
      <w:lang w:eastAsia="ar-SA"/>
    </w:rPr>
  </w:style>
  <w:style w:type="character" w:styleId="PlaceholderText">
    <w:name w:val="Placeholder Text"/>
    <w:basedOn w:val="DefaultParagraphFont"/>
    <w:uiPriority w:val="99"/>
    <w:semiHidden/>
    <w:rsid w:val="001975D1"/>
    <w:rPr>
      <w:color w:val="808080"/>
    </w:rPr>
  </w:style>
  <w:style w:type="paragraph" w:customStyle="1" w:styleId="a1">
    <w:name w:val="Содержимое таблицы"/>
    <w:basedOn w:val="Normal"/>
    <w:rsid w:val="001975D1"/>
    <w:pPr>
      <w:suppressLineNumbers/>
      <w:suppressAutoHyphens/>
      <w:spacing w:line="240" w:lineRule="auto"/>
    </w:pPr>
    <w:rPr>
      <w:lang w:eastAsia="ar-SA"/>
    </w:rPr>
  </w:style>
  <w:style w:type="paragraph" w:styleId="BodyText">
    <w:name w:val="Body Text"/>
    <w:basedOn w:val="Normal"/>
    <w:link w:val="BodyTextChar"/>
    <w:semiHidden/>
    <w:unhideWhenUsed/>
    <w:rsid w:val="00396993"/>
    <w:pPr>
      <w:suppressAutoHyphens/>
      <w:spacing w:after="120" w:line="240" w:lineRule="auto"/>
    </w:pPr>
    <w:rPr>
      <w:lang w:eastAsia="ar-SA"/>
    </w:rPr>
  </w:style>
  <w:style w:type="character" w:customStyle="1" w:styleId="BodyTextChar">
    <w:name w:val="Body Text Char"/>
    <w:basedOn w:val="DefaultParagraphFont"/>
    <w:link w:val="BodyText"/>
    <w:semiHidden/>
    <w:rsid w:val="00396993"/>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00628">
      <w:bodyDiv w:val="1"/>
      <w:marLeft w:val="0"/>
      <w:marRight w:val="0"/>
      <w:marTop w:val="0"/>
      <w:marBottom w:val="0"/>
      <w:divBdr>
        <w:top w:val="none" w:sz="0" w:space="0" w:color="auto"/>
        <w:left w:val="none" w:sz="0" w:space="0" w:color="auto"/>
        <w:bottom w:val="none" w:sz="0" w:space="0" w:color="auto"/>
        <w:right w:val="none" w:sz="0" w:space="0" w:color="auto"/>
      </w:divBdr>
    </w:div>
    <w:div w:id="668286302">
      <w:bodyDiv w:val="1"/>
      <w:marLeft w:val="0"/>
      <w:marRight w:val="0"/>
      <w:marTop w:val="0"/>
      <w:marBottom w:val="0"/>
      <w:divBdr>
        <w:top w:val="none" w:sz="0" w:space="0" w:color="auto"/>
        <w:left w:val="none" w:sz="0" w:space="0" w:color="auto"/>
        <w:bottom w:val="none" w:sz="0" w:space="0" w:color="auto"/>
        <w:right w:val="none" w:sz="0" w:space="0" w:color="auto"/>
      </w:divBdr>
    </w:div>
    <w:div w:id="848759538">
      <w:bodyDiv w:val="1"/>
      <w:marLeft w:val="0"/>
      <w:marRight w:val="0"/>
      <w:marTop w:val="0"/>
      <w:marBottom w:val="0"/>
      <w:divBdr>
        <w:top w:val="none" w:sz="0" w:space="0" w:color="auto"/>
        <w:left w:val="none" w:sz="0" w:space="0" w:color="auto"/>
        <w:bottom w:val="none" w:sz="0" w:space="0" w:color="auto"/>
        <w:right w:val="none" w:sz="0" w:space="0" w:color="auto"/>
      </w:divBdr>
    </w:div>
    <w:div w:id="1370380164">
      <w:bodyDiv w:val="1"/>
      <w:marLeft w:val="0"/>
      <w:marRight w:val="0"/>
      <w:marTop w:val="0"/>
      <w:marBottom w:val="0"/>
      <w:divBdr>
        <w:top w:val="none" w:sz="0" w:space="0" w:color="auto"/>
        <w:left w:val="none" w:sz="0" w:space="0" w:color="auto"/>
        <w:bottom w:val="none" w:sz="0" w:space="0" w:color="auto"/>
        <w:right w:val="none" w:sz="0" w:space="0" w:color="auto"/>
      </w:divBdr>
    </w:div>
    <w:div w:id="138059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7BDA2-7FE1-422F-B69F-EB686CF75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3448</Words>
  <Characters>19656</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Markovskiy</dc:creator>
  <cp:keywords/>
  <dc:description/>
  <cp:lastModifiedBy>Kiryl</cp:lastModifiedBy>
  <cp:revision>7</cp:revision>
  <cp:lastPrinted>2021-11-23T10:33:00Z</cp:lastPrinted>
  <dcterms:created xsi:type="dcterms:W3CDTF">2024-09-17T08:16:00Z</dcterms:created>
  <dcterms:modified xsi:type="dcterms:W3CDTF">2024-09-24T06:21:00Z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